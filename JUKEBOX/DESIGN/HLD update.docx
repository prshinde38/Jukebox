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1623D2A8" w14:textId="77777777" w:rsidR="005E36F7" w:rsidRDefault="005E36F7" w:rsidP="005E36F7">
      <w:pPr>
        <w:ind w:left="2625" w:right="-15"/>
        <w:rPr>
          <w:rFonts w:ascii="Calibri" w:hAnsi="Calibri" w:cs="Calibri"/>
          <w:color w:val="000000"/>
          <w:sz w:val="22"/>
          <w:szCs w:val="22"/>
          <w:lang w:val="en-IN" w:eastAsia="en-IN"/>
        </w:rPr>
      </w:pPr>
    </w:p>
    <w:p w14:paraId="2E1493BA" w14:textId="77777777" w:rsidR="005E36F7" w:rsidRDefault="005E36F7" w:rsidP="005E36F7">
      <w:pPr>
        <w:ind w:left="2625" w:right="-15"/>
        <w:rPr>
          <w:rFonts w:ascii="Calibri" w:hAnsi="Calibri" w:cs="Calibri"/>
          <w:color w:val="000000"/>
          <w:sz w:val="22"/>
          <w:szCs w:val="22"/>
          <w:lang w:val="en-IN" w:eastAsia="en-IN"/>
        </w:rPr>
      </w:pPr>
    </w:p>
    <w:p w14:paraId="0C26BAB2" w14:textId="77777777" w:rsidR="005E36F7" w:rsidRDefault="005E36F7" w:rsidP="005E36F7">
      <w:pPr>
        <w:ind w:left="2625" w:right="-15"/>
        <w:rPr>
          <w:rFonts w:ascii="Calibri" w:hAnsi="Calibri" w:cs="Calibri"/>
          <w:color w:val="000000"/>
          <w:sz w:val="22"/>
          <w:szCs w:val="22"/>
          <w:lang w:val="en-IN" w:eastAsia="en-IN"/>
        </w:rPr>
      </w:pPr>
    </w:p>
    <w:p w14:paraId="39DE2F4B" w14:textId="410B11D7" w:rsidR="005E36F7" w:rsidRDefault="005E36F7" w:rsidP="005E36F7">
      <w:pPr>
        <w:ind w:left="2625" w:right="-15"/>
        <w:rPr>
          <w:rFonts w:ascii="Calibri" w:hAnsi="Calibri" w:cs="Calibri"/>
          <w:color w:val="000000"/>
          <w:sz w:val="22"/>
          <w:szCs w:val="22"/>
          <w:lang w:val="en-IN" w:eastAsia="en-IN"/>
        </w:rPr>
      </w:pPr>
    </w:p>
    <w:p w14:paraId="60B839C6" w14:textId="168D4483" w:rsidR="005E36F7" w:rsidRDefault="005E36F7" w:rsidP="005E36F7">
      <w:pPr>
        <w:ind w:left="2625" w:right="-15"/>
        <w:rPr>
          <w:rFonts w:ascii="Calibri" w:hAnsi="Calibri" w:cs="Calibri"/>
          <w:color w:val="000000"/>
          <w:sz w:val="22"/>
          <w:szCs w:val="22"/>
          <w:lang w:val="en-IN" w:eastAsia="en-IN"/>
        </w:rPr>
      </w:pPr>
    </w:p>
    <w:p w14:paraId="448A186D" w14:textId="77777777" w:rsidR="005E36F7" w:rsidRDefault="005E36F7" w:rsidP="005E36F7">
      <w:pPr>
        <w:ind w:left="2625" w:right="-15"/>
        <w:rPr>
          <w:rFonts w:ascii="Calibri" w:hAnsi="Calibri" w:cs="Calibri"/>
          <w:color w:val="000000"/>
          <w:sz w:val="22"/>
          <w:szCs w:val="22"/>
          <w:lang w:val="en-IN" w:eastAsia="en-IN"/>
        </w:rPr>
      </w:pPr>
    </w:p>
    <w:p w14:paraId="2B19BA4F" w14:textId="44D4FC41" w:rsidR="00AD437A" w:rsidRPr="00AD437A" w:rsidRDefault="005E36F7" w:rsidP="005E36F7">
      <w:pPr>
        <w:ind w:left="2625" w:right="-15"/>
        <w:rPr>
          <w:rFonts w:ascii="Calibri" w:hAnsi="Calibri" w:cs="Calibri"/>
          <w:color w:val="000000"/>
          <w:sz w:val="22"/>
          <w:szCs w:val="22"/>
          <w:lang w:val="en-IN" w:eastAsia="en-IN"/>
        </w:rPr>
      </w:pPr>
      <w:r w:rsidRPr="008D0C23">
        <w:rPr>
          <w:rFonts w:asciiTheme="minorHAnsi" w:eastAsia="Calibri" w:hAnsiTheme="minorHAnsi" w:cstheme="minorHAnsi"/>
          <w:noProof/>
          <w:position w:val="-126"/>
          <w:sz w:val="22"/>
          <w:lang w:val="en-IN" w:eastAsia="en-IN"/>
        </w:rPr>
        <w:drawing>
          <wp:inline distT="0" distB="0" distL="0" distR="0" wp14:anchorId="254F3CEB" wp14:editId="6BE0BD70">
            <wp:extent cx="2352675" cy="876300"/>
            <wp:effectExtent l="0" t="0" r="9525"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stretch>
                      <a:fillRect/>
                    </a:stretch>
                  </pic:blipFill>
                  <pic:spPr>
                    <a:xfrm>
                      <a:off x="0" y="0"/>
                      <a:ext cx="2352675" cy="876300"/>
                    </a:xfrm>
                    <a:prstGeom prst="rect">
                      <a:avLst/>
                    </a:prstGeom>
                  </pic:spPr>
                </pic:pic>
              </a:graphicData>
            </a:graphic>
          </wp:inline>
        </w:drawing>
      </w:r>
    </w:p>
    <w:p w14:paraId="150D319B" w14:textId="1AB98134" w:rsidR="00AD437A" w:rsidRPr="005E36F7" w:rsidRDefault="00AD437A" w:rsidP="00AD437A">
      <w:pPr>
        <w:spacing w:after="338"/>
        <w:ind w:right="1527"/>
        <w:jc w:val="both"/>
        <w:rPr>
          <w:rFonts w:asciiTheme="minorHAnsi" w:eastAsia="Yu Gothic UI" w:hAnsiTheme="minorHAnsi" w:cstheme="minorHAnsi"/>
          <w:b/>
          <w:color w:val="000000"/>
          <w:sz w:val="28"/>
          <w:szCs w:val="28"/>
          <w:lang w:val="en-IN" w:eastAsia="en-IN"/>
        </w:rPr>
      </w:pPr>
      <w:r w:rsidRPr="00AD437A">
        <w:rPr>
          <w:rFonts w:eastAsia="Yu Gothic UI"/>
          <w:b/>
          <w:color w:val="000000"/>
          <w:sz w:val="24"/>
          <w:szCs w:val="24"/>
          <w:lang w:val="en-IN" w:eastAsia="en-IN"/>
        </w:rPr>
        <w:t xml:space="preserve">                                  </w:t>
      </w:r>
      <w:r w:rsidRPr="005E36F7">
        <w:rPr>
          <w:rFonts w:asciiTheme="minorHAnsi" w:eastAsia="Yu Gothic UI" w:hAnsiTheme="minorHAnsi" w:cstheme="minorHAnsi"/>
          <w:b/>
          <w:color w:val="000000"/>
          <w:sz w:val="28"/>
          <w:szCs w:val="28"/>
          <w:lang w:val="en-IN" w:eastAsia="en-IN"/>
        </w:rPr>
        <w:t>Software Requirement Specification (SRS)</w:t>
      </w:r>
    </w:p>
    <w:p w14:paraId="3634D709" w14:textId="6AD60527" w:rsidR="00AD437A" w:rsidRPr="005E36F7" w:rsidRDefault="00AD437A" w:rsidP="00AD437A">
      <w:pPr>
        <w:spacing w:after="338"/>
        <w:ind w:right="1527"/>
        <w:jc w:val="both"/>
        <w:rPr>
          <w:rFonts w:asciiTheme="minorHAnsi" w:eastAsia="Yu Gothic UI" w:hAnsiTheme="minorHAnsi" w:cstheme="minorHAnsi"/>
          <w:b/>
          <w:color w:val="000000"/>
          <w:sz w:val="28"/>
          <w:szCs w:val="28"/>
          <w:lang w:val="en-IN" w:eastAsia="en-IN"/>
        </w:rPr>
      </w:pPr>
      <w:r w:rsidRPr="005E36F7">
        <w:rPr>
          <w:rFonts w:asciiTheme="minorHAnsi" w:eastAsia="Yu Gothic UI" w:hAnsiTheme="minorHAnsi" w:cstheme="minorHAnsi"/>
          <w:b/>
          <w:color w:val="000000"/>
          <w:sz w:val="28"/>
          <w:szCs w:val="28"/>
          <w:lang w:val="en-IN" w:eastAsia="en-IN"/>
        </w:rPr>
        <w:t xml:space="preserve">                                                          Document                                                                                                                </w:t>
      </w:r>
      <w:r w:rsidRPr="005E36F7">
        <w:rPr>
          <w:rFonts w:asciiTheme="minorHAnsi" w:eastAsia="Yu Gothic UI" w:hAnsiTheme="minorHAnsi" w:cstheme="minorHAnsi"/>
          <w:b/>
          <w:color w:val="000000"/>
          <w:sz w:val="28"/>
          <w:szCs w:val="28"/>
          <w:lang w:val="en-IN" w:eastAsia="en-IN"/>
        </w:rPr>
        <w:tab/>
      </w:r>
    </w:p>
    <w:p w14:paraId="242A31F0" w14:textId="1C0B18D5" w:rsidR="00AD437A" w:rsidRPr="005E36F7" w:rsidRDefault="00AD437A" w:rsidP="00AD437A">
      <w:pPr>
        <w:spacing w:after="459"/>
        <w:ind w:right="1337"/>
        <w:jc w:val="both"/>
        <w:rPr>
          <w:rFonts w:asciiTheme="minorHAnsi" w:eastAsia="Yu Gothic UI" w:hAnsiTheme="minorHAnsi" w:cstheme="minorHAnsi"/>
          <w:b/>
          <w:color w:val="000000"/>
          <w:sz w:val="28"/>
          <w:szCs w:val="28"/>
          <w:lang w:val="en-IN" w:eastAsia="en-IN"/>
        </w:rPr>
      </w:pPr>
      <w:r w:rsidRPr="005E36F7">
        <w:rPr>
          <w:rFonts w:asciiTheme="minorHAnsi" w:eastAsia="Yu Gothic UI" w:hAnsiTheme="minorHAnsi" w:cstheme="minorHAnsi"/>
          <w:b/>
          <w:color w:val="000000"/>
          <w:sz w:val="28"/>
          <w:szCs w:val="28"/>
          <w:lang w:val="en-IN" w:eastAsia="en-IN"/>
        </w:rPr>
        <w:t xml:space="preserve">                                          </w:t>
      </w:r>
      <w:r w:rsidR="00B23944">
        <w:rPr>
          <w:rFonts w:asciiTheme="minorHAnsi" w:eastAsia="Yu Gothic UI" w:hAnsiTheme="minorHAnsi" w:cstheme="minorHAnsi"/>
          <w:b/>
          <w:color w:val="000000"/>
          <w:sz w:val="28"/>
          <w:szCs w:val="28"/>
          <w:lang w:val="en-IN" w:eastAsia="en-IN"/>
        </w:rPr>
        <w:t xml:space="preserve">              </w:t>
      </w:r>
      <w:r w:rsidR="00B23944">
        <w:rPr>
          <w:rFonts w:asciiTheme="minorHAnsi" w:eastAsia="Yu Gothic UI" w:hAnsiTheme="minorHAnsi" w:cstheme="minorHAnsi"/>
          <w:b/>
          <w:color w:val="000000"/>
          <w:sz w:val="28"/>
          <w:szCs w:val="28"/>
          <w:u w:val="single" w:color="000000"/>
          <w:lang w:val="en-IN" w:eastAsia="en-IN"/>
        </w:rPr>
        <w:t>JUKEBOX</w:t>
      </w:r>
      <w:r w:rsidRPr="005E36F7">
        <w:rPr>
          <w:rFonts w:asciiTheme="minorHAnsi" w:eastAsia="Yu Gothic UI" w:hAnsiTheme="minorHAnsi" w:cstheme="minorHAnsi"/>
          <w:b/>
          <w:color w:val="000000"/>
          <w:sz w:val="28"/>
          <w:szCs w:val="28"/>
          <w:lang w:val="en-IN" w:eastAsia="en-IN"/>
        </w:rPr>
        <w:t xml:space="preserve"> </w:t>
      </w:r>
    </w:p>
    <w:p w14:paraId="01CA8A79" w14:textId="3E2683D0" w:rsidR="00AD437A" w:rsidRPr="005E36F7" w:rsidRDefault="00AD437A" w:rsidP="00AD437A">
      <w:pPr>
        <w:spacing w:after="459"/>
        <w:ind w:right="1337"/>
        <w:jc w:val="both"/>
        <w:rPr>
          <w:rFonts w:asciiTheme="minorHAnsi" w:eastAsia="Yu Gothic UI" w:hAnsiTheme="minorHAnsi" w:cstheme="minorHAnsi"/>
          <w:b/>
          <w:color w:val="000000"/>
          <w:sz w:val="28"/>
          <w:szCs w:val="28"/>
          <w:u w:val="single"/>
          <w:lang w:val="en-IN" w:eastAsia="en-IN"/>
        </w:rPr>
      </w:pPr>
      <w:r w:rsidRPr="005E36F7">
        <w:rPr>
          <w:rFonts w:asciiTheme="minorHAnsi" w:eastAsia="Yu Gothic UI" w:hAnsiTheme="minorHAnsi" w:cstheme="minorHAnsi"/>
          <w:b/>
          <w:color w:val="000000"/>
          <w:sz w:val="28"/>
          <w:szCs w:val="28"/>
          <w:lang w:val="en-IN" w:eastAsia="en-IN"/>
        </w:rPr>
        <w:tab/>
      </w:r>
      <w:r w:rsidRPr="005E36F7">
        <w:rPr>
          <w:rFonts w:asciiTheme="minorHAnsi" w:eastAsia="Yu Gothic UI" w:hAnsiTheme="minorHAnsi" w:cstheme="minorHAnsi"/>
          <w:b/>
          <w:color w:val="000000"/>
          <w:sz w:val="28"/>
          <w:szCs w:val="28"/>
          <w:lang w:val="en-IN" w:eastAsia="en-IN"/>
        </w:rPr>
        <w:tab/>
      </w:r>
      <w:r w:rsidRPr="005E36F7">
        <w:rPr>
          <w:rFonts w:asciiTheme="minorHAnsi" w:eastAsia="Yu Gothic UI" w:hAnsiTheme="minorHAnsi" w:cstheme="minorHAnsi"/>
          <w:b/>
          <w:color w:val="000000"/>
          <w:sz w:val="28"/>
          <w:szCs w:val="28"/>
          <w:lang w:val="en-IN" w:eastAsia="en-IN"/>
        </w:rPr>
        <w:tab/>
      </w:r>
      <w:r w:rsidRPr="005E36F7">
        <w:rPr>
          <w:rFonts w:asciiTheme="minorHAnsi" w:eastAsia="Yu Gothic UI" w:hAnsiTheme="minorHAnsi" w:cstheme="minorHAnsi"/>
          <w:b/>
          <w:color w:val="000000"/>
          <w:sz w:val="28"/>
          <w:szCs w:val="28"/>
          <w:lang w:val="en-IN" w:eastAsia="en-IN"/>
        </w:rPr>
        <w:tab/>
      </w:r>
      <w:r w:rsidR="00B23944">
        <w:rPr>
          <w:rFonts w:asciiTheme="minorHAnsi" w:eastAsia="Yu Gothic UI" w:hAnsiTheme="minorHAnsi" w:cstheme="minorHAnsi"/>
          <w:b/>
          <w:color w:val="000000"/>
          <w:sz w:val="28"/>
          <w:szCs w:val="28"/>
          <w:lang w:val="en-IN" w:eastAsia="en-IN"/>
        </w:rPr>
        <w:t xml:space="preserve">         </w:t>
      </w:r>
      <w:r w:rsidRPr="005E36F7">
        <w:rPr>
          <w:rFonts w:asciiTheme="minorHAnsi" w:eastAsia="Yu Gothic UI" w:hAnsiTheme="minorHAnsi" w:cstheme="minorHAnsi"/>
          <w:b/>
          <w:color w:val="000000"/>
          <w:sz w:val="28"/>
          <w:szCs w:val="28"/>
          <w:lang w:val="en-IN" w:eastAsia="en-IN"/>
        </w:rPr>
        <w:t xml:space="preserve">   </w:t>
      </w:r>
      <w:r w:rsidRPr="005E36F7">
        <w:rPr>
          <w:rFonts w:asciiTheme="minorHAnsi" w:eastAsia="Yu Gothic UI" w:hAnsiTheme="minorHAnsi" w:cstheme="minorHAnsi"/>
          <w:b/>
          <w:color w:val="000000"/>
          <w:sz w:val="28"/>
          <w:szCs w:val="28"/>
          <w:u w:val="single"/>
          <w:lang w:val="en-IN" w:eastAsia="en-IN"/>
        </w:rPr>
        <w:t>Sprint-1</w:t>
      </w:r>
    </w:p>
    <w:p w14:paraId="522F05F8" w14:textId="77777777" w:rsidR="00AD437A" w:rsidRPr="00AD437A" w:rsidRDefault="00AD437A" w:rsidP="00AD437A">
      <w:pPr>
        <w:spacing w:after="338"/>
        <w:ind w:right="1527"/>
        <w:jc w:val="right"/>
        <w:rPr>
          <w:rFonts w:ascii="Calibri" w:hAnsi="Calibri" w:cs="Calibri"/>
          <w:color w:val="000000"/>
          <w:sz w:val="24"/>
          <w:szCs w:val="24"/>
          <w:lang w:val="en-IN" w:eastAsia="en-IN"/>
        </w:rPr>
      </w:pPr>
      <w:r w:rsidRPr="00AD437A">
        <w:rPr>
          <w:rFonts w:ascii="Calibri" w:eastAsia="Yu Gothic UI" w:hAnsi="Calibri" w:cs="Calibri"/>
          <w:b/>
          <w:color w:val="000000"/>
          <w:sz w:val="24"/>
          <w:szCs w:val="24"/>
          <w:lang w:val="en-IN" w:eastAsia="en-IN"/>
        </w:rPr>
        <w:tab/>
        <w:t xml:space="preserve"> </w:t>
      </w:r>
    </w:p>
    <w:p w14:paraId="7104D5E8" w14:textId="77777777" w:rsidR="00AD437A" w:rsidRPr="00AD437A" w:rsidRDefault="00AD437A" w:rsidP="00AD437A">
      <w:pPr>
        <w:spacing w:after="459"/>
        <w:ind w:right="1337"/>
        <w:jc w:val="both"/>
        <w:rPr>
          <w:rFonts w:ascii="Calibri" w:hAnsi="Calibri" w:cs="Calibri"/>
          <w:color w:val="000000"/>
          <w:sz w:val="24"/>
          <w:szCs w:val="24"/>
          <w:lang w:val="en-IN" w:eastAsia="en-IN"/>
        </w:rPr>
      </w:pPr>
    </w:p>
    <w:p w14:paraId="618F1BD1" w14:textId="77777777" w:rsidR="00AD437A" w:rsidRPr="00AD437A" w:rsidRDefault="00AD437A" w:rsidP="00AD437A">
      <w:pPr>
        <w:spacing w:after="276" w:line="243" w:lineRule="auto"/>
        <w:ind w:right="-15"/>
        <w:jc w:val="both"/>
        <w:rPr>
          <w:rFonts w:ascii="Calibri" w:hAnsi="Calibri" w:cs="Calibri"/>
          <w:color w:val="000000"/>
          <w:sz w:val="24"/>
          <w:szCs w:val="24"/>
          <w:lang w:val="en-IN" w:eastAsia="en-IN"/>
        </w:rPr>
      </w:pPr>
      <w:r w:rsidRPr="00AD437A">
        <w:rPr>
          <w:rFonts w:ascii="Calibri" w:hAnsi="Calibri" w:cs="Calibri"/>
          <w:color w:val="000000"/>
          <w:sz w:val="24"/>
          <w:szCs w:val="24"/>
          <w:lang w:val="en-IN" w:eastAsia="en-IN"/>
        </w:rPr>
        <w:t xml:space="preserve">                                       Project Timeline: 07-12-2022 to 12-12-2022</w:t>
      </w: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15716961" w14:textId="5D2B7F24" w:rsidR="009224AC" w:rsidRPr="00DF1414" w:rsidRDefault="009224AC" w:rsidP="00AD437A">
      <w:pPr>
        <w:rPr>
          <w:sz w:val="28"/>
          <w:lang w:val="fr-FR"/>
        </w:rPr>
      </w:pPr>
      <w:r>
        <w:fldChar w:fldCharType="begin"/>
      </w:r>
      <w:r w:rsidRPr="00DF1414">
        <w:rPr>
          <w:lang w:val="fr-FR"/>
        </w:rPr>
        <w:instrText xml:space="preserve"> SUBJECT  \* MERGEFORMAT </w:instrText>
      </w:r>
      <w:r>
        <w:fldChar w:fldCharType="end"/>
      </w:r>
    </w:p>
    <w:p w14:paraId="3AE47678" w14:textId="2F909152" w:rsidR="00566298" w:rsidRDefault="00566298" w:rsidP="00566298">
      <w:pPr>
        <w:tabs>
          <w:tab w:val="left" w:pos="-720"/>
        </w:tabs>
        <w:rPr>
          <w:sz w:val="36"/>
          <w:lang w:val="fr-FR"/>
        </w:rPr>
      </w:pPr>
    </w:p>
    <w:p w14:paraId="5823BCD9" w14:textId="6E10A44D" w:rsidR="00AD437A" w:rsidRDefault="00AD437A" w:rsidP="00566298">
      <w:pPr>
        <w:tabs>
          <w:tab w:val="left" w:pos="-720"/>
        </w:tabs>
        <w:rPr>
          <w:sz w:val="36"/>
          <w:lang w:val="fr-FR"/>
        </w:rPr>
      </w:pPr>
    </w:p>
    <w:p w14:paraId="701757DE" w14:textId="22699DC4" w:rsidR="00AD437A" w:rsidRDefault="00AD437A" w:rsidP="00566298">
      <w:pPr>
        <w:tabs>
          <w:tab w:val="left" w:pos="-720"/>
        </w:tabs>
        <w:rPr>
          <w:sz w:val="36"/>
          <w:lang w:val="fr-FR"/>
        </w:rPr>
      </w:pPr>
    </w:p>
    <w:p w14:paraId="48D62678" w14:textId="77777777" w:rsidR="005E36F7" w:rsidRDefault="005E36F7" w:rsidP="00566298">
      <w:pPr>
        <w:tabs>
          <w:tab w:val="left" w:pos="-720"/>
        </w:tabs>
        <w:rPr>
          <w:sz w:val="36"/>
          <w:lang w:val="fr-FR"/>
        </w:rPr>
      </w:pPr>
    </w:p>
    <w:p w14:paraId="2F90EBA6" w14:textId="77777777" w:rsidR="00E35C14" w:rsidRDefault="00E35C14" w:rsidP="005E36F7">
      <w:pPr>
        <w:pStyle w:val="Title"/>
        <w:rPr>
          <w:noProof/>
          <w:sz w:val="32"/>
          <w:lang w:val="fr-FR"/>
        </w:rPr>
      </w:pPr>
    </w:p>
    <w:p w14:paraId="3BDE5B4C" w14:textId="77777777" w:rsidR="00E35C14" w:rsidRDefault="00E35C14" w:rsidP="005E36F7">
      <w:pPr>
        <w:pStyle w:val="Title"/>
        <w:rPr>
          <w:noProof/>
          <w:sz w:val="32"/>
          <w:lang w:val="fr-FR"/>
        </w:rPr>
      </w:pPr>
    </w:p>
    <w:p w14:paraId="198862EE" w14:textId="77777777" w:rsidR="00E35C14" w:rsidRDefault="00E35C14" w:rsidP="005E36F7">
      <w:pPr>
        <w:pStyle w:val="Title"/>
        <w:rPr>
          <w:noProof/>
          <w:sz w:val="32"/>
          <w:lang w:val="fr-FR"/>
        </w:rPr>
      </w:pPr>
    </w:p>
    <w:p w14:paraId="04DCD9E8" w14:textId="77777777" w:rsidR="00E35C14" w:rsidRDefault="00E35C14" w:rsidP="005E36F7">
      <w:pPr>
        <w:pStyle w:val="Title"/>
        <w:rPr>
          <w:noProof/>
          <w:sz w:val="32"/>
          <w:lang w:val="fr-FR"/>
        </w:rPr>
      </w:pPr>
    </w:p>
    <w:p w14:paraId="4A0CB2E6" w14:textId="77777777" w:rsidR="00E35C14" w:rsidRDefault="00E35C14" w:rsidP="005E36F7">
      <w:pPr>
        <w:pStyle w:val="Title"/>
        <w:rPr>
          <w:noProof/>
          <w:sz w:val="32"/>
          <w:lang w:val="fr-FR"/>
        </w:rPr>
      </w:pPr>
    </w:p>
    <w:p w14:paraId="0B35BBB3" w14:textId="77777777" w:rsidR="00E35C14" w:rsidRDefault="00E35C14" w:rsidP="005E36F7">
      <w:pPr>
        <w:pStyle w:val="Title"/>
        <w:rPr>
          <w:noProof/>
          <w:sz w:val="32"/>
          <w:lang w:val="fr-FR"/>
        </w:rPr>
      </w:pPr>
    </w:p>
    <w:p w14:paraId="54621EBD" w14:textId="77777777" w:rsidR="00E35C14" w:rsidRDefault="00E35C14" w:rsidP="005E36F7">
      <w:pPr>
        <w:pStyle w:val="Title"/>
        <w:rPr>
          <w:noProof/>
          <w:sz w:val="32"/>
          <w:lang w:val="fr-FR"/>
        </w:rPr>
      </w:pPr>
    </w:p>
    <w:p w14:paraId="7E81BF62" w14:textId="276E7A9A" w:rsidR="009F0B60" w:rsidRDefault="005D684C" w:rsidP="005E36F7">
      <w:pPr>
        <w:pStyle w:val="Title"/>
        <w:rPr>
          <w:noProof/>
          <w:sz w:val="32"/>
          <w:lang w:val="fr-FR"/>
        </w:rPr>
      </w:pPr>
      <w:r w:rsidRPr="00566298">
        <w:rPr>
          <w:noProof/>
          <w:sz w:val="32"/>
          <w:lang w:val="fr-FR"/>
        </w:rPr>
        <w:t>High Level Design</w:t>
      </w:r>
      <w:r w:rsidR="00032C69" w:rsidRPr="00566298">
        <w:rPr>
          <w:noProof/>
          <w:sz w:val="32"/>
          <w:lang w:val="fr-FR"/>
        </w:rPr>
        <w:t xml:space="preserve"> &amp; Low Level Design</w:t>
      </w:r>
    </w:p>
    <w:p w14:paraId="52981460" w14:textId="77777777" w:rsidR="00566298" w:rsidRPr="00566298" w:rsidRDefault="00566298" w:rsidP="00566298">
      <w:pPr>
        <w:rPr>
          <w:lang w:val="fr-FR"/>
        </w:rPr>
      </w:pPr>
    </w:p>
    <w:p w14:paraId="55F2DDFD" w14:textId="77777777" w:rsidR="00E35C14" w:rsidRPr="00DF1414" w:rsidRDefault="00E35C14" w:rsidP="00E35C14">
      <w:pPr>
        <w:framePr w:w="9360" w:h="144" w:hRule="exact" w:wrap="auto" w:vAnchor="text" w:hAnchor="page" w:x="1351" w:y="444"/>
        <w:shd w:val="solid" w:color="auto" w:fill="auto"/>
        <w:tabs>
          <w:tab w:val="left" w:pos="-720"/>
        </w:tabs>
        <w:rPr>
          <w:sz w:val="36"/>
          <w:lang w:val="fr-FR"/>
        </w:rPr>
      </w:pPr>
    </w:p>
    <w:p w14:paraId="0E961653" w14:textId="7903CD72" w:rsidR="009F0B60" w:rsidRDefault="009F0B60" w:rsidP="005E36F7">
      <w:pPr>
        <w:jc w:val="center"/>
        <w:rPr>
          <w:rFonts w:ascii="Arial" w:hAnsi="Arial" w:cs="Arial"/>
        </w:rPr>
        <w:sectPr w:rsidR="009F0B60">
          <w:headerReference w:type="default" r:id="rId13"/>
          <w:footerReference w:type="even" r:id="rId14"/>
          <w:footerReference w:type="default" r:id="rId15"/>
          <w:pgSz w:w="12240" w:h="15840" w:code="1"/>
          <w:pgMar w:top="1339" w:right="2070" w:bottom="1267" w:left="1620" w:header="720" w:footer="634" w:gutter="0"/>
          <w:cols w:space="720"/>
          <w:noEndnote/>
        </w:sectPr>
      </w:pPr>
      <w:r>
        <w:rPr>
          <w:rFonts w:ascii="Arial" w:hAnsi="Arial" w:cs="Arial"/>
        </w:rPr>
        <w:t xml:space="preserve">The purpose of this document is to provide with a template for </w:t>
      </w:r>
      <w:r w:rsidR="00032C69">
        <w:rPr>
          <w:rFonts w:ascii="Arial" w:hAnsi="Arial" w:cs="Arial"/>
        </w:rPr>
        <w:t>documenting both HLD &amp; L</w:t>
      </w:r>
      <w:r w:rsidR="00E35C14">
        <w:rPr>
          <w:rFonts w:ascii="Arial" w:hAnsi="Arial" w:cs="Arial"/>
        </w:rPr>
        <w:t>LD</w:t>
      </w: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lastRenderedPageBreak/>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10508" w:type="dxa"/>
        <w:tblInd w:w="-550" w:type="dxa"/>
        <w:tblLook w:val="04A0" w:firstRow="1" w:lastRow="0" w:firstColumn="1" w:lastColumn="0" w:noHBand="0" w:noVBand="1"/>
      </w:tblPr>
      <w:tblGrid>
        <w:gridCol w:w="2926"/>
        <w:gridCol w:w="1701"/>
        <w:gridCol w:w="2410"/>
        <w:gridCol w:w="577"/>
        <w:gridCol w:w="236"/>
        <w:gridCol w:w="859"/>
        <w:gridCol w:w="659"/>
        <w:gridCol w:w="570"/>
        <w:gridCol w:w="570"/>
      </w:tblGrid>
      <w:tr w:rsidR="00566298" w:rsidRPr="00E173E9" w14:paraId="2AC941BC" w14:textId="77777777" w:rsidTr="00E35C14">
        <w:trPr>
          <w:trHeight w:val="420"/>
        </w:trPr>
        <w:tc>
          <w:tcPr>
            <w:tcW w:w="10508"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E35C14">
        <w:trPr>
          <w:trHeight w:val="420"/>
        </w:trPr>
        <w:tc>
          <w:tcPr>
            <w:tcW w:w="2926"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E35C14">
        <w:trPr>
          <w:trHeight w:val="765"/>
        </w:trPr>
        <w:tc>
          <w:tcPr>
            <w:tcW w:w="2926"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E35C14">
        <w:trPr>
          <w:trHeight w:val="315"/>
        </w:trPr>
        <w:tc>
          <w:tcPr>
            <w:tcW w:w="2926" w:type="dxa"/>
            <w:tcBorders>
              <w:top w:val="nil"/>
              <w:left w:val="single" w:sz="8" w:space="0" w:color="auto"/>
              <w:bottom w:val="single" w:sz="8" w:space="0" w:color="auto"/>
              <w:right w:val="single" w:sz="8" w:space="0" w:color="auto"/>
            </w:tcBorders>
            <w:shd w:val="clear" w:color="auto" w:fill="auto"/>
            <w:hideMark/>
          </w:tcPr>
          <w:p w14:paraId="1AE2D188" w14:textId="7C7D91D9" w:rsidR="00566298" w:rsidRPr="00E173E9" w:rsidRDefault="43880B33" w:rsidP="61CE4D1B">
            <w:pPr>
              <w:spacing w:line="259" w:lineRule="auto"/>
            </w:pPr>
            <w:r w:rsidRPr="61CE4D1B">
              <w:rPr>
                <w:rFonts w:cs="Arial"/>
                <w:lang w:val="en-IN" w:eastAsia="en-IN"/>
              </w:rPr>
              <w:t>06-Dec-2022</w:t>
            </w:r>
          </w:p>
        </w:tc>
        <w:tc>
          <w:tcPr>
            <w:tcW w:w="1701" w:type="dxa"/>
            <w:tcBorders>
              <w:top w:val="nil"/>
              <w:left w:val="nil"/>
              <w:bottom w:val="single" w:sz="8" w:space="0" w:color="auto"/>
              <w:right w:val="single" w:sz="8" w:space="0" w:color="auto"/>
            </w:tcBorders>
            <w:shd w:val="clear" w:color="auto" w:fill="auto"/>
            <w:hideMark/>
          </w:tcPr>
          <w:p w14:paraId="0A8D058F" w14:textId="2427B798" w:rsidR="00566298" w:rsidRPr="00E173E9" w:rsidRDefault="562E437A" w:rsidP="55AC026E">
            <w:pPr>
              <w:spacing w:line="259" w:lineRule="auto"/>
            </w:pPr>
            <w:r w:rsidRPr="55AC026E">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7663EF93" w:rsidR="00566298" w:rsidRPr="00E173E9" w:rsidRDefault="14584F4D" w:rsidP="61CE4D1B">
            <w:pPr>
              <w:spacing w:line="259" w:lineRule="auto"/>
            </w:pPr>
            <w:r w:rsidRPr="61CE4D1B">
              <w:rPr>
                <w:rFonts w:cs="Arial"/>
                <w:lang w:val="en-IN" w:eastAsia="en-IN"/>
              </w:rPr>
              <w:t xml:space="preserve">Rahul </w:t>
            </w:r>
            <w:proofErr w:type="spellStart"/>
            <w:r w:rsidRPr="61CE4D1B">
              <w:rPr>
                <w:rFonts w:cs="Arial"/>
                <w:lang w:val="en-IN" w:eastAsia="en-IN"/>
              </w:rPr>
              <w:t>Tarkunde</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563082A3" w:rsidR="00566298" w:rsidRPr="00E173E9" w:rsidRDefault="14584F4D" w:rsidP="61CE4D1B">
            <w:pPr>
              <w:spacing w:line="259" w:lineRule="auto"/>
            </w:pPr>
            <w:r w:rsidRPr="61CE4D1B">
              <w:rPr>
                <w:rFonts w:cs="Arial"/>
                <w:lang w:val="en-IN" w:eastAsia="en-IN"/>
              </w:rPr>
              <w:t>Start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E35C14">
        <w:trPr>
          <w:trHeight w:val="315"/>
        </w:trPr>
        <w:tc>
          <w:tcPr>
            <w:tcW w:w="2926" w:type="dxa"/>
            <w:tcBorders>
              <w:top w:val="nil"/>
              <w:left w:val="single" w:sz="8" w:space="0" w:color="auto"/>
              <w:bottom w:val="single" w:sz="8" w:space="0" w:color="auto"/>
              <w:right w:val="single" w:sz="8" w:space="0" w:color="auto"/>
            </w:tcBorders>
            <w:shd w:val="clear" w:color="auto" w:fill="auto"/>
            <w:hideMark/>
          </w:tcPr>
          <w:p w14:paraId="37691F11" w14:textId="3ECB1206" w:rsidR="00566298" w:rsidRPr="00E173E9" w:rsidRDefault="00566298" w:rsidP="55AC026E">
            <w:pPr>
              <w:spacing w:line="259" w:lineRule="auto"/>
              <w:rPr>
                <w:rFonts w:cs="Arial"/>
                <w:lang w:val="en-IN" w:eastAsia="en-IN"/>
              </w:rPr>
            </w:pPr>
            <w:r w:rsidRPr="55AC026E">
              <w:rPr>
                <w:rFonts w:cs="Arial"/>
                <w:lang w:val="en-IN" w:eastAsia="en-IN"/>
              </w:rPr>
              <w:t> </w:t>
            </w:r>
            <w:r w:rsidR="2B44878F" w:rsidRPr="55AC026E">
              <w:rPr>
                <w:rFonts w:cs="Arial"/>
                <w:lang w:val="en-IN" w:eastAsia="en-IN"/>
              </w:rPr>
              <w:t>06-Dec-2022</w:t>
            </w:r>
          </w:p>
          <w:p w14:paraId="347779A6" w14:textId="4A046F81" w:rsidR="00566298" w:rsidRPr="00E173E9" w:rsidRDefault="00566298" w:rsidP="55AC026E">
            <w:pPr>
              <w:rPr>
                <w:rFonts w:cs="Arial"/>
                <w:lang w:val="en-IN" w:eastAsia="en-IN"/>
              </w:rPr>
            </w:pPr>
          </w:p>
        </w:tc>
        <w:tc>
          <w:tcPr>
            <w:tcW w:w="1701" w:type="dxa"/>
            <w:tcBorders>
              <w:top w:val="nil"/>
              <w:left w:val="nil"/>
              <w:bottom w:val="single" w:sz="8" w:space="0" w:color="auto"/>
              <w:right w:val="single" w:sz="8" w:space="0" w:color="auto"/>
            </w:tcBorders>
            <w:shd w:val="clear" w:color="auto" w:fill="auto"/>
            <w:hideMark/>
          </w:tcPr>
          <w:p w14:paraId="66829EE2" w14:textId="5975AFD6" w:rsidR="00566298" w:rsidRPr="00E173E9" w:rsidRDefault="00566298" w:rsidP="008945F1">
            <w:pPr>
              <w:rPr>
                <w:rFonts w:cs="Arial"/>
                <w:lang w:val="en-IN" w:eastAsia="en-IN"/>
              </w:rPr>
            </w:pPr>
            <w:r w:rsidRPr="55AC026E">
              <w:rPr>
                <w:rFonts w:cs="Arial"/>
                <w:lang w:val="en-IN" w:eastAsia="en-IN"/>
              </w:rPr>
              <w:t> </w:t>
            </w:r>
            <w:r w:rsidR="41C9B0B9" w:rsidRPr="55AC026E">
              <w:rPr>
                <w:rFonts w:cs="Arial"/>
                <w:lang w:val="en-IN" w:eastAsia="en-IN"/>
              </w:rPr>
              <w:t>0.2</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4520F8CB" w:rsidR="00566298" w:rsidRPr="00E173E9" w:rsidRDefault="00023064" w:rsidP="00AD437A">
            <w:pPr>
              <w:rPr>
                <w:rFonts w:cs="Arial"/>
                <w:lang w:val="en-IN" w:eastAsia="en-IN"/>
              </w:rPr>
            </w:pPr>
            <w:proofErr w:type="spellStart"/>
            <w:r w:rsidRPr="00B44B2B">
              <w:rPr>
                <w:sz w:val="24"/>
                <w:szCs w:val="24"/>
              </w:rPr>
              <w:t>Rutuja</w:t>
            </w:r>
            <w:proofErr w:type="spellEnd"/>
            <w:r w:rsidRPr="00B44B2B">
              <w:rPr>
                <w:spacing w:val="-4"/>
                <w:sz w:val="24"/>
                <w:szCs w:val="24"/>
              </w:rPr>
              <w:t xml:space="preserve"> </w:t>
            </w:r>
            <w:proofErr w:type="spellStart"/>
            <w:r w:rsidRPr="00B44B2B">
              <w:rPr>
                <w:sz w:val="24"/>
                <w:szCs w:val="24"/>
              </w:rPr>
              <w:t>Taware</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2EC9492B" w:rsidR="00566298" w:rsidRPr="00E173E9" w:rsidRDefault="00566298" w:rsidP="55AC026E">
            <w:pPr>
              <w:spacing w:line="259" w:lineRule="auto"/>
              <w:rPr>
                <w:rFonts w:cs="Arial"/>
                <w:lang w:val="en-IN" w:eastAsia="en-IN"/>
              </w:rPr>
            </w:pPr>
            <w:r w:rsidRPr="55AC026E">
              <w:rPr>
                <w:rFonts w:cs="Arial"/>
                <w:lang w:val="en-IN" w:eastAsia="en-IN"/>
              </w:rPr>
              <w:t> </w:t>
            </w:r>
            <w:r w:rsidR="435D003D" w:rsidRPr="55AC026E">
              <w:rPr>
                <w:rFonts w:cs="Arial"/>
                <w:lang w:val="en-IN" w:eastAsia="en-IN"/>
              </w:rPr>
              <w:t>Added Acronyms</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E35C14">
        <w:trPr>
          <w:trHeight w:val="420"/>
        </w:trPr>
        <w:tc>
          <w:tcPr>
            <w:tcW w:w="2926" w:type="dxa"/>
            <w:tcBorders>
              <w:top w:val="nil"/>
              <w:left w:val="single" w:sz="8" w:space="0" w:color="auto"/>
              <w:bottom w:val="single" w:sz="8" w:space="0" w:color="auto"/>
              <w:right w:val="single" w:sz="8" w:space="0" w:color="auto"/>
            </w:tcBorders>
            <w:shd w:val="clear" w:color="auto" w:fill="auto"/>
            <w:hideMark/>
          </w:tcPr>
          <w:p w14:paraId="27ACD152" w14:textId="13B6F888" w:rsidR="00566298" w:rsidRPr="00E173E9" w:rsidRDefault="00566298" w:rsidP="55AC026E">
            <w:pPr>
              <w:spacing w:line="259" w:lineRule="auto"/>
              <w:rPr>
                <w:rFonts w:cs="Arial"/>
                <w:lang w:val="en-IN" w:eastAsia="en-IN"/>
              </w:rPr>
            </w:pPr>
            <w:r w:rsidRPr="55AC026E">
              <w:rPr>
                <w:rFonts w:cs="Arial"/>
                <w:lang w:val="en-IN" w:eastAsia="en-IN"/>
              </w:rPr>
              <w:t> </w:t>
            </w:r>
            <w:r w:rsidR="43C58274" w:rsidRPr="55AC026E">
              <w:rPr>
                <w:rFonts w:cs="Arial"/>
                <w:lang w:val="en-IN" w:eastAsia="en-IN"/>
              </w:rPr>
              <w:t>06-Dec-2022</w:t>
            </w:r>
          </w:p>
          <w:p w14:paraId="4E6E8F8F" w14:textId="457EFAE8" w:rsidR="00566298" w:rsidRPr="00E173E9" w:rsidRDefault="00566298" w:rsidP="55AC026E">
            <w:pPr>
              <w:rPr>
                <w:rFonts w:cs="Arial"/>
                <w:lang w:val="en-IN" w:eastAsia="en-IN"/>
              </w:rPr>
            </w:pPr>
          </w:p>
        </w:tc>
        <w:tc>
          <w:tcPr>
            <w:tcW w:w="1701" w:type="dxa"/>
            <w:tcBorders>
              <w:top w:val="nil"/>
              <w:left w:val="nil"/>
              <w:bottom w:val="single" w:sz="8" w:space="0" w:color="auto"/>
              <w:right w:val="single" w:sz="8" w:space="0" w:color="auto"/>
            </w:tcBorders>
            <w:shd w:val="clear" w:color="auto" w:fill="auto"/>
            <w:hideMark/>
          </w:tcPr>
          <w:p w14:paraId="02865159" w14:textId="60E075C1" w:rsidR="00566298" w:rsidRPr="00E173E9" w:rsidRDefault="00566298" w:rsidP="008945F1">
            <w:pPr>
              <w:rPr>
                <w:rFonts w:cs="Arial"/>
                <w:lang w:val="en-IN" w:eastAsia="en-IN"/>
              </w:rPr>
            </w:pPr>
            <w:r w:rsidRPr="55AC026E">
              <w:rPr>
                <w:rFonts w:cs="Arial"/>
                <w:lang w:val="en-IN" w:eastAsia="en-IN"/>
              </w:rPr>
              <w:t> </w:t>
            </w:r>
            <w:r w:rsidR="00524D31">
              <w:rPr>
                <w:rFonts w:cs="Arial"/>
                <w:lang w:val="en-IN" w:eastAsia="en-IN"/>
              </w:rPr>
              <w:t>0.3</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400C9A24" w:rsidR="00566298" w:rsidRPr="00E173E9" w:rsidRDefault="00566298" w:rsidP="008945F1">
            <w:pPr>
              <w:rPr>
                <w:rFonts w:cs="Arial"/>
                <w:lang w:val="en-IN" w:eastAsia="en-IN"/>
              </w:rPr>
            </w:pPr>
            <w:r w:rsidRPr="55AC026E">
              <w:rPr>
                <w:rFonts w:cs="Arial"/>
                <w:lang w:val="en-IN" w:eastAsia="en-IN"/>
              </w:rPr>
              <w:t> </w:t>
            </w:r>
            <w:proofErr w:type="spellStart"/>
            <w:r w:rsidR="00F97F1A">
              <w:rPr>
                <w:rFonts w:cs="Arial"/>
                <w:lang w:val="en-IN" w:eastAsia="en-IN"/>
              </w:rPr>
              <w:t>Komal</w:t>
            </w:r>
            <w:proofErr w:type="spellEnd"/>
            <w:r w:rsidR="00F97F1A">
              <w:rPr>
                <w:rFonts w:cs="Arial"/>
                <w:lang w:val="en-IN" w:eastAsia="en-IN"/>
              </w:rPr>
              <w:t xml:space="preserve"> </w:t>
            </w:r>
            <w:proofErr w:type="spellStart"/>
            <w:r w:rsidR="00F97F1A">
              <w:rPr>
                <w:rFonts w:cs="Arial"/>
                <w:lang w:val="en-IN" w:eastAsia="en-IN"/>
              </w:rPr>
              <w:t>Bhosale</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07845DFF" w:rsidR="00566298" w:rsidRPr="00E173E9" w:rsidRDefault="00566298" w:rsidP="008945F1">
            <w:pPr>
              <w:rPr>
                <w:rFonts w:cs="Arial"/>
                <w:lang w:val="en-IN" w:eastAsia="en-IN"/>
              </w:rPr>
            </w:pPr>
            <w:r w:rsidRPr="55AC026E">
              <w:rPr>
                <w:rFonts w:cs="Arial"/>
                <w:lang w:val="en-IN" w:eastAsia="en-IN"/>
              </w:rPr>
              <w:t> </w:t>
            </w:r>
            <w:r w:rsidR="3F44BA58" w:rsidRPr="55AC026E">
              <w:rPr>
                <w:rFonts w:cs="Arial"/>
                <w:lang w:val="en-IN" w:eastAsia="en-IN"/>
              </w:rPr>
              <w:t>Corrected spellings and approved.</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0F1ED268" w:rsidR="00566298" w:rsidRPr="00E173E9" w:rsidRDefault="00566298" w:rsidP="008945F1">
            <w:pPr>
              <w:rPr>
                <w:rFonts w:cs="Arial"/>
                <w:lang w:val="en-IN" w:eastAsia="en-IN"/>
              </w:rPr>
            </w:pPr>
            <w:r w:rsidRPr="55AC026E">
              <w:rPr>
                <w:rFonts w:cs="Arial"/>
                <w:lang w:val="en-IN" w:eastAsia="en-IN"/>
              </w:rPr>
              <w:t> </w:t>
            </w:r>
            <w:r w:rsidR="7A07FF86" w:rsidRPr="55AC026E">
              <w:rPr>
                <w:rFonts w:cs="Arial"/>
                <w:lang w:val="en-IN" w:eastAsia="en-IN"/>
              </w:rPr>
              <w:t>Kanchan</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358D775E" w:rsidR="00873023" w:rsidRDefault="00C10321" w:rsidP="00524D31">
      <w:pPr>
        <w:pStyle w:val="TOC1"/>
      </w:pPr>
      <w:hyperlink w:anchor="_Toc368912248" w:history="1">
        <w:r w:rsidR="00873023" w:rsidRPr="00B23944">
          <w:rPr>
            <w:rStyle w:val="Hyperlink"/>
            <w:b/>
          </w:rPr>
          <w:t>1. I</w:t>
        </w:r>
        <w:r w:rsidR="00873023" w:rsidRPr="004F422A">
          <w:rPr>
            <w:rStyle w:val="Hyperlink"/>
          </w:rPr>
          <w:t>ntrodu</w:t>
        </w:r>
        <w:r w:rsidR="00873023" w:rsidRPr="004F422A">
          <w:rPr>
            <w:rStyle w:val="Hyperlink"/>
          </w:rPr>
          <w:t>c</w:t>
        </w:r>
        <w:r w:rsidR="00873023" w:rsidRPr="004F422A">
          <w:rPr>
            <w:rStyle w:val="Hyperlink"/>
          </w:rPr>
          <w:t>tion</w:t>
        </w:r>
        <w:r w:rsidR="00873023">
          <w:rPr>
            <w:webHidden/>
          </w:rPr>
          <w:tab/>
        </w:r>
        <w:r w:rsidR="001D25BF">
          <w:rPr>
            <w:webHidden/>
          </w:rPr>
          <w:t>5</w:t>
        </w:r>
      </w:hyperlink>
    </w:p>
    <w:p w14:paraId="732593FA" w14:textId="55B264D8" w:rsidR="00873023" w:rsidRDefault="00C10321" w:rsidP="00F97C8F">
      <w:pPr>
        <w:pStyle w:val="TOC2"/>
        <w:rPr>
          <w:rFonts w:cs="Times New Roman"/>
          <w:noProof/>
          <w:sz w:val="22"/>
          <w:szCs w:val="22"/>
        </w:rPr>
      </w:pPr>
      <w:hyperlink w:anchor="_Toc368912249" w:history="1">
        <w:r w:rsidR="00873023" w:rsidRPr="004F422A">
          <w:rPr>
            <w:rStyle w:val="Hyperlink"/>
            <w:noProof/>
          </w:rPr>
          <w:t>1.1. Intended Audience</w:t>
        </w:r>
        <w:r w:rsidR="00873023">
          <w:rPr>
            <w:noProof/>
            <w:webHidden/>
          </w:rPr>
          <w:tab/>
        </w:r>
        <w:r w:rsidR="005F501A">
          <w:rPr>
            <w:noProof/>
            <w:webHidden/>
          </w:rPr>
          <w:t>5</w:t>
        </w:r>
      </w:hyperlink>
    </w:p>
    <w:p w14:paraId="03AAD8EE" w14:textId="49DD02D2" w:rsidR="00873023" w:rsidRDefault="00C10321" w:rsidP="00F97C8F">
      <w:pPr>
        <w:pStyle w:val="TOC2"/>
        <w:rPr>
          <w:rFonts w:cs="Times New Roman"/>
          <w:noProof/>
          <w:sz w:val="22"/>
          <w:szCs w:val="22"/>
        </w:rPr>
      </w:pPr>
      <w:hyperlink w:anchor="_Toc368912250" w:history="1">
        <w:r w:rsidR="00873023" w:rsidRPr="004F422A">
          <w:rPr>
            <w:rStyle w:val="Hyperlink"/>
            <w:noProof/>
          </w:rPr>
          <w:t>1.2. Acronyms/Abbreviations</w:t>
        </w:r>
        <w:r w:rsidR="00873023">
          <w:rPr>
            <w:noProof/>
            <w:webHidden/>
          </w:rPr>
          <w:tab/>
        </w:r>
        <w:r w:rsidR="005F501A">
          <w:rPr>
            <w:noProof/>
            <w:webHidden/>
          </w:rPr>
          <w:t>5</w:t>
        </w:r>
      </w:hyperlink>
    </w:p>
    <w:p w14:paraId="4C50E6B8" w14:textId="339D7394" w:rsidR="00873023" w:rsidRDefault="00C10321" w:rsidP="00F97C8F">
      <w:pPr>
        <w:pStyle w:val="TOC2"/>
        <w:rPr>
          <w:rFonts w:cs="Times New Roman"/>
          <w:noProof/>
          <w:sz w:val="22"/>
          <w:szCs w:val="22"/>
        </w:rPr>
      </w:pPr>
      <w:hyperlink w:anchor="_Toc368912251" w:history="1">
        <w:r w:rsidR="00873023" w:rsidRPr="004F422A">
          <w:rPr>
            <w:rStyle w:val="Hyperlink"/>
            <w:noProof/>
          </w:rPr>
          <w:t>1.3. Project Purpose</w:t>
        </w:r>
        <w:r w:rsidR="00873023">
          <w:rPr>
            <w:noProof/>
            <w:webHidden/>
          </w:rPr>
          <w:tab/>
        </w:r>
        <w:r w:rsidR="005F501A">
          <w:rPr>
            <w:noProof/>
            <w:webHidden/>
          </w:rPr>
          <w:t>5</w:t>
        </w:r>
      </w:hyperlink>
    </w:p>
    <w:p w14:paraId="56B00CE4" w14:textId="6A976FFF" w:rsidR="00873023" w:rsidRDefault="00C10321" w:rsidP="00F97C8F">
      <w:pPr>
        <w:pStyle w:val="TOC2"/>
        <w:rPr>
          <w:rFonts w:cs="Times New Roman"/>
          <w:noProof/>
          <w:sz w:val="22"/>
          <w:szCs w:val="22"/>
        </w:rPr>
      </w:pPr>
      <w:hyperlink w:anchor="_Toc368912252" w:history="1">
        <w:r w:rsidR="00873023" w:rsidRPr="004F422A">
          <w:rPr>
            <w:rStyle w:val="Hyperlink"/>
            <w:noProof/>
          </w:rPr>
          <w:t>1.4. Key Project Objectives</w:t>
        </w:r>
        <w:r w:rsidR="00873023">
          <w:rPr>
            <w:noProof/>
            <w:webHidden/>
          </w:rPr>
          <w:tab/>
        </w:r>
        <w:r w:rsidR="001D25BF">
          <w:rPr>
            <w:noProof/>
            <w:webHidden/>
          </w:rPr>
          <w:t>5</w:t>
        </w:r>
      </w:hyperlink>
    </w:p>
    <w:p w14:paraId="3AEB5DD2" w14:textId="623AF617" w:rsidR="00873023" w:rsidRDefault="00C10321" w:rsidP="00F97C8F">
      <w:pPr>
        <w:pStyle w:val="TOC2"/>
        <w:rPr>
          <w:rFonts w:cs="Times New Roman"/>
          <w:noProof/>
          <w:sz w:val="22"/>
          <w:szCs w:val="22"/>
        </w:rPr>
      </w:pPr>
      <w:hyperlink w:anchor="_Toc368912253" w:history="1">
        <w:r w:rsidR="00873023" w:rsidRPr="004F422A">
          <w:rPr>
            <w:rStyle w:val="Hyperlink"/>
            <w:noProof/>
          </w:rPr>
          <w:t>1.5. Project Scope and Limitation</w:t>
        </w:r>
        <w:r w:rsidR="00873023">
          <w:rPr>
            <w:noProof/>
            <w:webHidden/>
          </w:rPr>
          <w:tab/>
        </w:r>
      </w:hyperlink>
      <w:r w:rsidR="001D25BF">
        <w:rPr>
          <w:noProof/>
        </w:rPr>
        <w:t>6</w:t>
      </w:r>
    </w:p>
    <w:p w14:paraId="727B16B4" w14:textId="1314FC5A" w:rsidR="00873023" w:rsidRDefault="00C10321">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F501A">
          <w:rPr>
            <w:noProof/>
            <w:webHidden/>
          </w:rPr>
          <w:t>6</w:t>
        </w:r>
      </w:hyperlink>
    </w:p>
    <w:p w14:paraId="13E8CF50" w14:textId="6256B8D2" w:rsidR="00873023" w:rsidRDefault="00C10321" w:rsidP="00F97C8F">
      <w:pPr>
        <w:pStyle w:val="TOC2"/>
        <w:rPr>
          <w:rFonts w:cs="Times New Roman"/>
          <w:noProof/>
          <w:sz w:val="22"/>
          <w:szCs w:val="22"/>
        </w:rPr>
      </w:pPr>
      <w:hyperlink w:anchor="_Toc368912256" w:history="1">
        <w:r w:rsidR="00873023" w:rsidRPr="004F422A">
          <w:rPr>
            <w:rStyle w:val="Hyperlink"/>
            <w:noProof/>
          </w:rPr>
          <w:t>1.6. Functional Overview</w:t>
        </w:r>
        <w:r w:rsidR="00873023">
          <w:rPr>
            <w:noProof/>
            <w:webHidden/>
          </w:rPr>
          <w:tab/>
        </w:r>
        <w:r w:rsidR="005F501A">
          <w:rPr>
            <w:noProof/>
            <w:webHidden/>
          </w:rPr>
          <w:t>6</w:t>
        </w:r>
      </w:hyperlink>
    </w:p>
    <w:p w14:paraId="6565EF3A" w14:textId="10E5A729" w:rsidR="00873023" w:rsidRDefault="00C10321" w:rsidP="00F97C8F">
      <w:pPr>
        <w:pStyle w:val="TOC2"/>
        <w:rPr>
          <w:rFonts w:cs="Times New Roman"/>
          <w:noProof/>
          <w:sz w:val="22"/>
          <w:szCs w:val="22"/>
        </w:rPr>
      </w:pPr>
      <w:hyperlink w:anchor="_Toc368912257" w:history="1">
        <w:r w:rsidR="00873023" w:rsidRPr="004F422A">
          <w:rPr>
            <w:rStyle w:val="Hyperlink"/>
            <w:noProof/>
          </w:rPr>
          <w:t>1.7. Assumpt</w:t>
        </w:r>
        <w:r w:rsidR="00F97F1A">
          <w:rPr>
            <w:rStyle w:val="Hyperlink"/>
            <w:noProof/>
          </w:rPr>
          <w:t xml:space="preserve">ions, Dependencies </w:t>
        </w:r>
        <w:r w:rsidR="00873023">
          <w:rPr>
            <w:noProof/>
            <w:webHidden/>
          </w:rPr>
          <w:tab/>
        </w:r>
        <w:r w:rsidR="001D25BF">
          <w:rPr>
            <w:noProof/>
            <w:webHidden/>
          </w:rPr>
          <w:t>6</w:t>
        </w:r>
      </w:hyperlink>
    </w:p>
    <w:p w14:paraId="54AF9D2B" w14:textId="29B8017E" w:rsidR="00873023" w:rsidRDefault="00C10321" w:rsidP="00524D31">
      <w:pPr>
        <w:pStyle w:val="TOC1"/>
      </w:pPr>
      <w:hyperlink w:anchor="_Toc368912259" w:history="1">
        <w:r w:rsidR="00F97F1A">
          <w:rPr>
            <w:rStyle w:val="Hyperlink"/>
          </w:rPr>
          <w:t>2.</w:t>
        </w:r>
        <w:r w:rsidR="00F97F1A" w:rsidRPr="00F97F1A">
          <w:rPr>
            <w:rStyle w:val="Hyperlink"/>
            <w:b/>
          </w:rPr>
          <w:t xml:space="preserve"> </w:t>
        </w:r>
        <w:r w:rsidR="00F97F1A" w:rsidRPr="00524D31">
          <w:rPr>
            <w:rStyle w:val="Hyperlink"/>
            <w:b/>
            <w:u w:color="FFFFFF" w:themeColor="background1"/>
          </w:rPr>
          <w:t>D</w:t>
        </w:r>
        <w:r w:rsidR="00873023" w:rsidRPr="00524D31">
          <w:rPr>
            <w:rStyle w:val="Hyperlink"/>
            <w:u w:color="FFFFFF" w:themeColor="background1"/>
          </w:rPr>
          <w:t>esign</w:t>
        </w:r>
        <w:r w:rsidR="00873023" w:rsidRPr="00F97F1A">
          <w:rPr>
            <w:rStyle w:val="Hyperlink"/>
            <w:b/>
          </w:rPr>
          <w:t xml:space="preserve"> O</w:t>
        </w:r>
        <w:r w:rsidR="00873023" w:rsidRPr="004F422A">
          <w:rPr>
            <w:rStyle w:val="Hyperlink"/>
          </w:rPr>
          <w:t>verview</w:t>
        </w:r>
        <w:r w:rsidR="00873023">
          <w:rPr>
            <w:webHidden/>
          </w:rPr>
          <w:tab/>
        </w:r>
        <w:r w:rsidR="001D25BF">
          <w:rPr>
            <w:webHidden/>
          </w:rPr>
          <w:t>7</w:t>
        </w:r>
      </w:hyperlink>
    </w:p>
    <w:p w14:paraId="702D5CED" w14:textId="1EE44D3A" w:rsidR="00873023" w:rsidRDefault="00C10321" w:rsidP="00F97C8F">
      <w:pPr>
        <w:pStyle w:val="TOC2"/>
        <w:rPr>
          <w:rFonts w:cs="Times New Roman"/>
          <w:noProof/>
          <w:sz w:val="22"/>
          <w:szCs w:val="22"/>
        </w:rPr>
      </w:pPr>
      <w:hyperlink w:anchor="_Toc368912260" w:history="1">
        <w:r w:rsidR="00873023" w:rsidRPr="004F422A">
          <w:rPr>
            <w:rStyle w:val="Hyperlink"/>
            <w:noProof/>
          </w:rPr>
          <w:t>2.1. Design Objectives</w:t>
        </w:r>
        <w:r w:rsidR="00873023">
          <w:rPr>
            <w:noProof/>
            <w:webHidden/>
          </w:rPr>
          <w:tab/>
        </w:r>
        <w:r w:rsidR="005F501A">
          <w:rPr>
            <w:noProof/>
            <w:webHidden/>
          </w:rPr>
          <w:t>7</w:t>
        </w:r>
      </w:hyperlink>
    </w:p>
    <w:p w14:paraId="1752D5EE" w14:textId="33271D18" w:rsidR="00873023" w:rsidRDefault="00C10321">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F501A">
          <w:rPr>
            <w:noProof/>
            <w:webHidden/>
          </w:rPr>
          <w:t>7</w:t>
        </w:r>
      </w:hyperlink>
    </w:p>
    <w:p w14:paraId="0B0058B1" w14:textId="0EFE04ED" w:rsidR="00873023" w:rsidRPr="00F97F1A" w:rsidRDefault="00C10321" w:rsidP="00F97F1A">
      <w:pPr>
        <w:pStyle w:val="TOC2"/>
        <w:rPr>
          <w:rFonts w:cs="Times New Roman"/>
          <w:noProof/>
          <w:sz w:val="22"/>
          <w:szCs w:val="22"/>
        </w:rPr>
      </w:pPr>
      <w:hyperlink w:anchor="_Toc368912262" w:history="1">
        <w:r w:rsidR="00F97F1A">
          <w:rPr>
            <w:rStyle w:val="Hyperlink"/>
            <w:noProof/>
          </w:rPr>
          <w:t>2.2. Design Alternative</w:t>
        </w:r>
        <w:r w:rsidR="00873023">
          <w:rPr>
            <w:noProof/>
            <w:webHidden/>
          </w:rPr>
          <w:tab/>
        </w:r>
        <w:r w:rsidR="005F501A">
          <w:rPr>
            <w:noProof/>
            <w:webHidden/>
          </w:rPr>
          <w:t>8</w:t>
        </w:r>
      </w:hyperlink>
    </w:p>
    <w:p w14:paraId="38F7D098" w14:textId="38BC0105" w:rsidR="00873023" w:rsidRDefault="00C10321">
      <w:pPr>
        <w:pStyle w:val="TOC3"/>
        <w:tabs>
          <w:tab w:val="right" w:leader="dot" w:pos="8630"/>
        </w:tabs>
        <w:rPr>
          <w:rFonts w:cs="Times New Roman"/>
          <w:i w:val="0"/>
          <w:iCs w:val="0"/>
          <w:noProof/>
          <w:sz w:val="22"/>
          <w:szCs w:val="22"/>
        </w:rPr>
      </w:pPr>
      <w:hyperlink w:anchor="_Toc368912266" w:history="1">
        <w:r w:rsidR="00F97F1A">
          <w:rPr>
            <w:rStyle w:val="Hyperlink"/>
            <w:noProof/>
          </w:rPr>
          <w:t>2.2.1.</w:t>
        </w:r>
        <w:r w:rsidR="00873023" w:rsidRPr="004F422A">
          <w:rPr>
            <w:rStyle w:val="Hyperlink"/>
            <w:noProof/>
          </w:rPr>
          <w:t xml:space="preserve"> User Interface Paradigms</w:t>
        </w:r>
        <w:r w:rsidR="00873023">
          <w:rPr>
            <w:noProof/>
            <w:webHidden/>
          </w:rPr>
          <w:tab/>
        </w:r>
        <w:r w:rsidR="005F501A">
          <w:rPr>
            <w:noProof/>
            <w:webHidden/>
          </w:rPr>
          <w:t>8</w:t>
        </w:r>
      </w:hyperlink>
    </w:p>
    <w:p w14:paraId="160A1C4E" w14:textId="13AB54F5" w:rsidR="00873023" w:rsidRDefault="00C10321">
      <w:pPr>
        <w:pStyle w:val="TOC3"/>
        <w:tabs>
          <w:tab w:val="right" w:leader="dot" w:pos="8630"/>
        </w:tabs>
        <w:rPr>
          <w:rFonts w:cs="Times New Roman"/>
          <w:i w:val="0"/>
          <w:iCs w:val="0"/>
          <w:noProof/>
          <w:sz w:val="22"/>
          <w:szCs w:val="22"/>
        </w:rPr>
      </w:pPr>
      <w:hyperlink w:anchor="_Toc368912267" w:history="1">
        <w:r w:rsidR="00F97F1A">
          <w:rPr>
            <w:rStyle w:val="Hyperlink"/>
            <w:noProof/>
          </w:rPr>
          <w:t>2.2.2</w:t>
        </w:r>
        <w:r w:rsidR="00873023" w:rsidRPr="004F422A">
          <w:rPr>
            <w:rStyle w:val="Hyperlink"/>
            <w:noProof/>
          </w:rPr>
          <w:t>. System Interface Paradigms</w:t>
        </w:r>
        <w:r w:rsidR="00873023">
          <w:rPr>
            <w:noProof/>
            <w:webHidden/>
          </w:rPr>
          <w:tab/>
        </w:r>
        <w:r w:rsidR="005F501A">
          <w:rPr>
            <w:noProof/>
            <w:webHidden/>
          </w:rPr>
          <w:t>8</w:t>
        </w:r>
      </w:hyperlink>
    </w:p>
    <w:p w14:paraId="1CECA1F2" w14:textId="6F03D793" w:rsidR="00873023" w:rsidRDefault="00C10321">
      <w:pPr>
        <w:pStyle w:val="TOC3"/>
        <w:tabs>
          <w:tab w:val="right" w:leader="dot" w:pos="8630"/>
        </w:tabs>
        <w:rPr>
          <w:rFonts w:cs="Times New Roman"/>
          <w:i w:val="0"/>
          <w:iCs w:val="0"/>
          <w:noProof/>
          <w:sz w:val="22"/>
          <w:szCs w:val="22"/>
        </w:rPr>
      </w:pPr>
      <w:hyperlink w:anchor="_Toc368912268" w:history="1">
        <w:r w:rsidR="00F97F1A">
          <w:rPr>
            <w:rStyle w:val="Hyperlink"/>
            <w:noProof/>
          </w:rPr>
          <w:t>2.2.3</w:t>
        </w:r>
        <w:r w:rsidR="00873023" w:rsidRPr="004F422A">
          <w:rPr>
            <w:rStyle w:val="Hyperlink"/>
            <w:noProof/>
          </w:rPr>
          <w:t>. Error Detection / Exceptional Handling</w:t>
        </w:r>
        <w:r w:rsidR="00873023">
          <w:rPr>
            <w:noProof/>
            <w:webHidden/>
          </w:rPr>
          <w:tab/>
        </w:r>
        <w:r w:rsidR="005F501A">
          <w:rPr>
            <w:noProof/>
            <w:webHidden/>
          </w:rPr>
          <w:t>8</w:t>
        </w:r>
      </w:hyperlink>
    </w:p>
    <w:p w14:paraId="4C7E20BA" w14:textId="6DD43C78" w:rsidR="00873023" w:rsidRDefault="00C10321">
      <w:pPr>
        <w:pStyle w:val="TOC3"/>
        <w:tabs>
          <w:tab w:val="right" w:leader="dot" w:pos="8630"/>
        </w:tabs>
        <w:rPr>
          <w:rFonts w:cs="Times New Roman"/>
          <w:i w:val="0"/>
          <w:iCs w:val="0"/>
          <w:noProof/>
          <w:sz w:val="22"/>
          <w:szCs w:val="22"/>
        </w:rPr>
      </w:pPr>
      <w:hyperlink w:anchor="_Toc368912270" w:history="1">
        <w:r w:rsidR="00F97F1A">
          <w:rPr>
            <w:rStyle w:val="Hyperlink"/>
            <w:noProof/>
          </w:rPr>
          <w:t>2.2.4</w:t>
        </w:r>
        <w:r w:rsidR="00873023" w:rsidRPr="004F422A">
          <w:rPr>
            <w:rStyle w:val="Hyperlink"/>
            <w:noProof/>
          </w:rPr>
          <w:t>. Performance</w:t>
        </w:r>
        <w:r w:rsidR="00873023">
          <w:rPr>
            <w:noProof/>
            <w:webHidden/>
          </w:rPr>
          <w:tab/>
        </w:r>
        <w:r w:rsidR="005F501A">
          <w:rPr>
            <w:noProof/>
            <w:webHidden/>
          </w:rPr>
          <w:t>8</w:t>
        </w:r>
      </w:hyperlink>
    </w:p>
    <w:p w14:paraId="0473B8F1" w14:textId="3C8CC6A7" w:rsidR="00873023" w:rsidRDefault="00C10321" w:rsidP="00524D31">
      <w:pPr>
        <w:pStyle w:val="TOC1"/>
      </w:pPr>
      <w:hyperlink w:anchor="_Toc368912274" w:history="1">
        <w:r w:rsidR="00873023" w:rsidRPr="00B23944">
          <w:rPr>
            <w:rStyle w:val="Hyperlink"/>
            <w:b/>
          </w:rPr>
          <w:t>3</w:t>
        </w:r>
        <w:r w:rsidR="00873023" w:rsidRPr="004F422A">
          <w:rPr>
            <w:rStyle w:val="Hyperlink"/>
          </w:rPr>
          <w:t xml:space="preserve">. </w:t>
        </w:r>
        <w:r w:rsidR="00873023" w:rsidRPr="00B23944">
          <w:rPr>
            <w:rStyle w:val="Hyperlink"/>
            <w:b/>
          </w:rPr>
          <w:t>S</w:t>
        </w:r>
        <w:r w:rsidR="00873023" w:rsidRPr="004F422A">
          <w:rPr>
            <w:rStyle w:val="Hyperlink"/>
          </w:rPr>
          <w:t xml:space="preserve">ystem </w:t>
        </w:r>
        <w:r w:rsidR="00873023" w:rsidRPr="00B23944">
          <w:rPr>
            <w:rStyle w:val="Hyperlink"/>
            <w:b/>
          </w:rPr>
          <w:t>A</w:t>
        </w:r>
        <w:r w:rsidR="00873023" w:rsidRPr="004F422A">
          <w:rPr>
            <w:rStyle w:val="Hyperlink"/>
          </w:rPr>
          <w:t>rchitecture</w:t>
        </w:r>
        <w:r w:rsidR="00873023">
          <w:rPr>
            <w:webHidden/>
          </w:rPr>
          <w:tab/>
        </w:r>
        <w:r w:rsidR="005F501A">
          <w:rPr>
            <w:webHidden/>
          </w:rPr>
          <w:t>9</w:t>
        </w:r>
      </w:hyperlink>
    </w:p>
    <w:p w14:paraId="79C7AE2C" w14:textId="01720C6E" w:rsidR="00255A36" w:rsidRPr="00664363" w:rsidRDefault="00B23944" w:rsidP="00F97C8F">
      <w:pPr>
        <w:pStyle w:val="TOC2"/>
        <w:rPr>
          <w:rFonts w:asciiTheme="minorHAnsi" w:hAnsiTheme="minorHAnsi" w:cstheme="minorHAnsi"/>
          <w:b w:val="0"/>
          <w:bCs w:val="0"/>
          <w:noProof/>
          <w:sz w:val="20"/>
          <w:szCs w:val="20"/>
        </w:rPr>
      </w:pPr>
      <w:r>
        <w:t xml:space="preserve">     </w:t>
      </w:r>
      <w:hyperlink w:anchor="_Toc368912275" w:history="1">
        <w:r w:rsidR="00255A36" w:rsidRPr="00664363">
          <w:rPr>
            <w:rStyle w:val="Hyperlink"/>
            <w:rFonts w:asciiTheme="minorHAnsi" w:hAnsiTheme="minorHAnsi" w:cstheme="minorHAnsi"/>
            <w:b w:val="0"/>
            <w:bCs w:val="0"/>
            <w:noProof/>
            <w:sz w:val="20"/>
            <w:szCs w:val="20"/>
          </w:rPr>
          <w:t>3.</w:t>
        </w:r>
        <w:r w:rsidR="00F97C8F" w:rsidRPr="00664363">
          <w:rPr>
            <w:rStyle w:val="Hyperlink"/>
            <w:rFonts w:asciiTheme="minorHAnsi" w:hAnsiTheme="minorHAnsi" w:cstheme="minorHAnsi"/>
            <w:b w:val="0"/>
            <w:bCs w:val="0"/>
            <w:noProof/>
            <w:sz w:val="20"/>
            <w:szCs w:val="20"/>
          </w:rPr>
          <w:t>2</w:t>
        </w:r>
        <w:r w:rsidR="00255A36" w:rsidRPr="00664363">
          <w:rPr>
            <w:rStyle w:val="Hyperlink"/>
            <w:rFonts w:asciiTheme="minorHAnsi" w:hAnsiTheme="minorHAnsi" w:cstheme="minorHAnsi"/>
            <w:b w:val="0"/>
            <w:bCs w:val="0"/>
            <w:noProof/>
            <w:sz w:val="20"/>
            <w:szCs w:val="20"/>
          </w:rPr>
          <w:t>. SEQUENCE FLOW Diagram.</w:t>
        </w:r>
        <w:r w:rsidR="00255A36" w:rsidRPr="00664363">
          <w:rPr>
            <w:rFonts w:asciiTheme="minorHAnsi" w:hAnsiTheme="minorHAnsi" w:cstheme="minorHAnsi"/>
            <w:b w:val="0"/>
            <w:bCs w:val="0"/>
            <w:noProof/>
            <w:webHidden/>
            <w:sz w:val="20"/>
            <w:szCs w:val="20"/>
          </w:rPr>
          <w:tab/>
        </w:r>
      </w:hyperlink>
      <w:r w:rsidR="005F501A">
        <w:rPr>
          <w:rFonts w:asciiTheme="minorHAnsi" w:hAnsiTheme="minorHAnsi" w:cstheme="minorHAnsi"/>
          <w:b w:val="0"/>
          <w:bCs w:val="0"/>
          <w:noProof/>
          <w:sz w:val="20"/>
          <w:szCs w:val="20"/>
        </w:rPr>
        <w:t>9</w:t>
      </w:r>
    </w:p>
    <w:p w14:paraId="58F2E164" w14:textId="133B97D0" w:rsidR="00873023" w:rsidRDefault="00C10321" w:rsidP="00524D31">
      <w:pPr>
        <w:pStyle w:val="TOC1"/>
      </w:pPr>
      <w:hyperlink w:anchor="_Toc368912281" w:history="1">
        <w:r w:rsidR="00873023" w:rsidRPr="00B23944">
          <w:rPr>
            <w:rStyle w:val="Hyperlink"/>
            <w:b/>
          </w:rPr>
          <w:t>4</w:t>
        </w:r>
        <w:r w:rsidR="00873023" w:rsidRPr="004F422A">
          <w:rPr>
            <w:rStyle w:val="Hyperlink"/>
          </w:rPr>
          <w:t xml:space="preserve">. </w:t>
        </w:r>
        <w:r w:rsidR="00873023" w:rsidRPr="00B23944">
          <w:rPr>
            <w:rStyle w:val="Hyperlink"/>
            <w:b/>
          </w:rPr>
          <w:t>D</w:t>
        </w:r>
        <w:r w:rsidR="00B23944">
          <w:rPr>
            <w:rStyle w:val="Hyperlink"/>
          </w:rPr>
          <w:t xml:space="preserve">ata </w:t>
        </w:r>
        <w:r w:rsidR="00B23944" w:rsidRPr="00B23944">
          <w:rPr>
            <w:rStyle w:val="Hyperlink"/>
            <w:b/>
          </w:rPr>
          <w:t>F</w:t>
        </w:r>
        <w:r w:rsidR="00B23944">
          <w:rPr>
            <w:rStyle w:val="Hyperlink"/>
          </w:rPr>
          <w:t xml:space="preserve">low </w:t>
        </w:r>
        <w:r w:rsidR="00B23944" w:rsidRPr="00B23944">
          <w:rPr>
            <w:rStyle w:val="Hyperlink"/>
            <w:b/>
          </w:rPr>
          <w:t>D</w:t>
        </w:r>
        <w:r w:rsidR="00B23944">
          <w:rPr>
            <w:rStyle w:val="Hyperlink"/>
          </w:rPr>
          <w:t>iagram</w:t>
        </w:r>
        <w:r w:rsidR="00873023">
          <w:rPr>
            <w:webHidden/>
          </w:rPr>
          <w:tab/>
        </w:r>
        <w:r w:rsidR="005F501A">
          <w:rPr>
            <w:webHidden/>
          </w:rPr>
          <w:t>10</w:t>
        </w:r>
      </w:hyperlink>
    </w:p>
    <w:p w14:paraId="1B452FFC" w14:textId="1C867159" w:rsidR="00873023" w:rsidRPr="00664363" w:rsidRDefault="00B23944" w:rsidP="00F97C8F">
      <w:pPr>
        <w:pStyle w:val="TOC2"/>
        <w:rPr>
          <w:rFonts w:asciiTheme="minorHAnsi" w:hAnsiTheme="minorHAnsi" w:cstheme="minorHAnsi"/>
          <w:b w:val="0"/>
          <w:bCs w:val="0"/>
          <w:noProof/>
          <w:sz w:val="20"/>
          <w:szCs w:val="20"/>
        </w:rPr>
      </w:pPr>
      <w:r>
        <w:t>5. Environment Description………………………………………………………</w:t>
      </w:r>
      <w:r w:rsidR="00134707">
        <w:t>…</w:t>
      </w:r>
      <w:r w:rsidR="005F501A">
        <w:t xml:space="preserve"> 11</w:t>
      </w:r>
    </w:p>
    <w:p w14:paraId="67346BDC" w14:textId="3E5B735F" w:rsidR="00873023" w:rsidRDefault="00F97C8F" w:rsidP="00F97C8F">
      <w:pPr>
        <w:pStyle w:val="TOC2"/>
        <w:rPr>
          <w:rFonts w:cs="Times New Roman"/>
          <w:noProof/>
          <w:sz w:val="22"/>
          <w:szCs w:val="22"/>
        </w:rPr>
      </w:pPr>
      <w:r w:rsidRPr="00664363">
        <w:rPr>
          <w:rFonts w:asciiTheme="minorHAnsi" w:hAnsiTheme="minorHAnsi" w:cstheme="minorHAnsi"/>
          <w:b w:val="0"/>
          <w:bCs w:val="0"/>
          <w:sz w:val="20"/>
          <w:szCs w:val="20"/>
        </w:rPr>
        <w:t xml:space="preserve">        </w:t>
      </w:r>
      <w:r w:rsidR="00134707">
        <w:rPr>
          <w:rFonts w:asciiTheme="minorHAnsi" w:hAnsiTheme="minorHAnsi" w:cstheme="minorHAnsi"/>
          <w:b w:val="0"/>
          <w:bCs w:val="0"/>
          <w:sz w:val="20"/>
          <w:szCs w:val="20"/>
        </w:rPr>
        <w:t>5.2</w:t>
      </w:r>
      <w:hyperlink w:anchor="_Toc368912302" w:history="1">
        <w:r w:rsidR="00134707">
          <w:rPr>
            <w:rStyle w:val="Hyperlink"/>
            <w:noProof/>
          </w:rPr>
          <w:t>.</w:t>
        </w:r>
        <w:r w:rsidR="00134707" w:rsidRPr="00134707">
          <w:rPr>
            <w:rStyle w:val="Hyperlink"/>
            <w:b w:val="0"/>
            <w:noProof/>
            <w:sz w:val="18"/>
          </w:rPr>
          <w:t>language support</w:t>
        </w:r>
        <w:r w:rsidR="00873023">
          <w:rPr>
            <w:noProof/>
            <w:webHidden/>
          </w:rPr>
          <w:tab/>
        </w:r>
        <w:r w:rsidR="005F501A">
          <w:rPr>
            <w:rFonts w:asciiTheme="minorHAnsi" w:hAnsiTheme="minorHAnsi" w:cstheme="minorHAnsi"/>
            <w:b w:val="0"/>
            <w:noProof/>
            <w:webHidden/>
            <w:sz w:val="18"/>
          </w:rPr>
          <w:t>11</w:t>
        </w:r>
      </w:hyperlink>
    </w:p>
    <w:p w14:paraId="611AD7F2" w14:textId="3D48F5A1" w:rsidR="00873023" w:rsidRPr="00134707" w:rsidRDefault="00134707" w:rsidP="00F97C8F">
      <w:pPr>
        <w:pStyle w:val="TOC2"/>
        <w:rPr>
          <w:rFonts w:asciiTheme="minorHAnsi" w:hAnsiTheme="minorHAnsi" w:cstheme="minorHAnsi"/>
          <w:b w:val="0"/>
          <w:noProof/>
          <w:sz w:val="18"/>
          <w:szCs w:val="22"/>
        </w:rPr>
      </w:pPr>
      <w:r>
        <w:rPr>
          <w:b w:val="0"/>
          <w:sz w:val="16"/>
        </w:rPr>
        <w:t xml:space="preserve">     </w:t>
      </w:r>
      <w:r w:rsidRPr="00134707">
        <w:rPr>
          <w:b w:val="0"/>
          <w:sz w:val="18"/>
        </w:rPr>
        <w:t xml:space="preserve"> </w:t>
      </w:r>
      <w:r w:rsidRPr="00134707">
        <w:rPr>
          <w:rFonts w:asciiTheme="minorHAnsi" w:hAnsiTheme="minorHAnsi" w:cstheme="minorHAnsi"/>
          <w:b w:val="0"/>
          <w:sz w:val="20"/>
        </w:rPr>
        <w:t xml:space="preserve"> </w:t>
      </w:r>
      <w:hyperlink w:anchor="_Toc368912303" w:history="1">
        <w:r w:rsidR="00873023" w:rsidRPr="00134707">
          <w:rPr>
            <w:rStyle w:val="Hyperlink"/>
            <w:rFonts w:asciiTheme="minorHAnsi" w:hAnsiTheme="minorHAnsi" w:cstheme="minorHAnsi"/>
            <w:b w:val="0"/>
            <w:noProof/>
            <w:sz w:val="20"/>
          </w:rPr>
          <w:t xml:space="preserve"> </w:t>
        </w:r>
        <w:r w:rsidRPr="00134707">
          <w:rPr>
            <w:rStyle w:val="Hyperlink"/>
            <w:rFonts w:asciiTheme="minorHAnsi" w:hAnsiTheme="minorHAnsi" w:cstheme="minorHAnsi"/>
            <w:b w:val="0"/>
            <w:noProof/>
            <w:sz w:val="20"/>
          </w:rPr>
          <w:t>5.3.</w:t>
        </w:r>
        <w:r w:rsidR="00873023" w:rsidRPr="00134707">
          <w:rPr>
            <w:rStyle w:val="Hyperlink"/>
            <w:rFonts w:asciiTheme="minorHAnsi" w:hAnsiTheme="minorHAnsi" w:cstheme="minorHAnsi"/>
            <w:b w:val="0"/>
            <w:noProof/>
            <w:sz w:val="20"/>
          </w:rPr>
          <w:t>User Desktop Requirements</w:t>
        </w:r>
        <w:r w:rsidRPr="00134707">
          <w:rPr>
            <w:rStyle w:val="Hyperlink"/>
            <w:rFonts w:asciiTheme="minorHAnsi" w:hAnsiTheme="minorHAnsi" w:cstheme="minorHAnsi"/>
            <w:b w:val="0"/>
            <w:noProof/>
            <w:sz w:val="20"/>
          </w:rPr>
          <w:t xml:space="preserve">     </w:t>
        </w:r>
        <w:r w:rsidR="00873023" w:rsidRPr="00134707">
          <w:rPr>
            <w:rFonts w:asciiTheme="minorHAnsi" w:hAnsiTheme="minorHAnsi" w:cstheme="minorHAnsi"/>
            <w:b w:val="0"/>
            <w:noProof/>
            <w:webHidden/>
            <w:sz w:val="20"/>
          </w:rPr>
          <w:tab/>
        </w:r>
        <w:r w:rsidR="005F501A">
          <w:rPr>
            <w:rFonts w:asciiTheme="minorHAnsi" w:hAnsiTheme="minorHAnsi" w:cstheme="minorHAnsi"/>
            <w:b w:val="0"/>
            <w:noProof/>
            <w:webHidden/>
            <w:sz w:val="20"/>
          </w:rPr>
          <w:t>11</w:t>
        </w:r>
      </w:hyperlink>
    </w:p>
    <w:p w14:paraId="5DDB56DF" w14:textId="3B858EE9" w:rsidR="00873023" w:rsidRPr="00134707" w:rsidRDefault="00C10321" w:rsidP="00F97C8F">
      <w:pPr>
        <w:pStyle w:val="TOC2"/>
        <w:rPr>
          <w:rFonts w:cs="Times New Roman"/>
          <w:b w:val="0"/>
          <w:noProof/>
          <w:sz w:val="14"/>
          <w:szCs w:val="22"/>
        </w:rPr>
      </w:pPr>
      <w:hyperlink w:anchor="_Toc368912304" w:history="1">
        <w:r w:rsidR="00134707" w:rsidRPr="00134707">
          <w:rPr>
            <w:rStyle w:val="Hyperlink"/>
            <w:rFonts w:asciiTheme="minorHAnsi" w:hAnsiTheme="minorHAnsi" w:cstheme="minorHAnsi"/>
            <w:b w:val="0"/>
            <w:noProof/>
            <w:sz w:val="20"/>
          </w:rPr>
          <w:t xml:space="preserve">         5 </w:t>
        </w:r>
        <w:r w:rsidR="00134707">
          <w:rPr>
            <w:rStyle w:val="Hyperlink"/>
            <w:rFonts w:asciiTheme="minorHAnsi" w:hAnsiTheme="minorHAnsi" w:cstheme="minorHAnsi"/>
            <w:b w:val="0"/>
            <w:noProof/>
            <w:sz w:val="20"/>
          </w:rPr>
          <w:t>.4</w:t>
        </w:r>
        <w:r w:rsidR="00873023" w:rsidRPr="00134707">
          <w:rPr>
            <w:rStyle w:val="Hyperlink"/>
            <w:rFonts w:asciiTheme="minorHAnsi" w:hAnsiTheme="minorHAnsi" w:cstheme="minorHAnsi"/>
            <w:b w:val="0"/>
            <w:noProof/>
            <w:sz w:val="20"/>
          </w:rPr>
          <w:t>.</w:t>
        </w:r>
        <w:r w:rsidR="00134707" w:rsidRPr="00134707">
          <w:rPr>
            <w:rStyle w:val="Hyperlink"/>
            <w:rFonts w:asciiTheme="minorHAnsi" w:hAnsiTheme="minorHAnsi" w:cstheme="minorHAnsi"/>
            <w:b w:val="0"/>
            <w:noProof/>
            <w:sz w:val="20"/>
          </w:rPr>
          <w:t xml:space="preserve"> Deployment Considerations       </w:t>
        </w:r>
        <w:r w:rsidR="00873023" w:rsidRPr="00134707">
          <w:rPr>
            <w:rFonts w:asciiTheme="minorHAnsi" w:hAnsiTheme="minorHAnsi" w:cstheme="minorHAnsi"/>
            <w:b w:val="0"/>
            <w:noProof/>
            <w:webHidden/>
            <w:sz w:val="20"/>
          </w:rPr>
          <w:tab/>
        </w:r>
        <w:r w:rsidR="005F501A">
          <w:rPr>
            <w:rFonts w:asciiTheme="minorHAnsi" w:hAnsiTheme="minorHAnsi" w:cstheme="minorHAnsi"/>
            <w:b w:val="0"/>
            <w:noProof/>
            <w:webHidden/>
            <w:sz w:val="20"/>
          </w:rPr>
          <w:t>11</w:t>
        </w:r>
      </w:hyperlink>
    </w:p>
    <w:p w14:paraId="42A0A1CC" w14:textId="30694930" w:rsidR="00873023" w:rsidRDefault="00C10321">
      <w:pPr>
        <w:pStyle w:val="TOC3"/>
        <w:tabs>
          <w:tab w:val="right" w:leader="dot" w:pos="8630"/>
        </w:tabs>
        <w:rPr>
          <w:rFonts w:cs="Times New Roman"/>
          <w:i w:val="0"/>
          <w:iCs w:val="0"/>
          <w:noProof/>
          <w:sz w:val="22"/>
          <w:szCs w:val="22"/>
        </w:rPr>
      </w:pPr>
      <w:hyperlink w:anchor="_Toc368912305" w:history="1">
        <w:r w:rsidR="00134707">
          <w:rPr>
            <w:rStyle w:val="Hyperlink"/>
            <w:noProof/>
          </w:rPr>
          <w:t>5.4</w:t>
        </w:r>
        <w:r w:rsidR="00873023" w:rsidRPr="004F422A">
          <w:rPr>
            <w:rStyle w:val="Hyperlink"/>
            <w:noProof/>
          </w:rPr>
          <w:t>.1.</w:t>
        </w:r>
        <w:r w:rsidR="00134707" w:rsidRPr="00134707">
          <w:t xml:space="preserve"> </w:t>
        </w:r>
        <w:r w:rsidR="00524D31" w:rsidRPr="00524D31">
          <w:rPr>
            <w:rStyle w:val="Hyperlink"/>
            <w:noProof/>
          </w:rPr>
          <w:t>Database Server Disk Space</w:t>
        </w:r>
        <w:r w:rsidR="00873023">
          <w:rPr>
            <w:noProof/>
            <w:webHidden/>
          </w:rPr>
          <w:tab/>
        </w:r>
        <w:r w:rsidR="005F501A">
          <w:rPr>
            <w:noProof/>
            <w:webHidden/>
          </w:rPr>
          <w:t>12</w:t>
        </w:r>
      </w:hyperlink>
    </w:p>
    <w:p w14:paraId="276BE175" w14:textId="5AEAD137" w:rsidR="00873023" w:rsidRDefault="00C10321">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 xml:space="preserve">5.4.2. </w:t>
        </w:r>
        <w:r w:rsidR="00524D31" w:rsidRPr="00524D31">
          <w:rPr>
            <w:rStyle w:val="Hyperlink"/>
            <w:noProof/>
          </w:rPr>
          <w:t>Integration Requirements</w:t>
        </w:r>
        <w:r w:rsidR="00873023">
          <w:rPr>
            <w:noProof/>
            <w:webHidden/>
          </w:rPr>
          <w:tab/>
        </w:r>
        <w:r w:rsidR="005F501A">
          <w:rPr>
            <w:noProof/>
            <w:webHidden/>
          </w:rPr>
          <w:t>12</w:t>
        </w:r>
      </w:hyperlink>
    </w:p>
    <w:p w14:paraId="70B510E1" w14:textId="45460BC8" w:rsidR="00873023" w:rsidRDefault="00C10321">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 xml:space="preserve">5.4.3. </w:t>
        </w:r>
        <w:r w:rsidR="00524D31" w:rsidRPr="00524D31">
          <w:rPr>
            <w:rStyle w:val="Hyperlink"/>
            <w:noProof/>
          </w:rPr>
          <w:t>Jobs</w:t>
        </w:r>
        <w:r w:rsidR="00873023">
          <w:rPr>
            <w:noProof/>
            <w:webHidden/>
          </w:rPr>
          <w:tab/>
        </w:r>
        <w:r w:rsidR="005F501A">
          <w:rPr>
            <w:noProof/>
            <w:webHidden/>
          </w:rPr>
          <w:t>12</w:t>
        </w:r>
      </w:hyperlink>
    </w:p>
    <w:p w14:paraId="03360122" w14:textId="25BDF261" w:rsidR="00873023" w:rsidRDefault="00C10321" w:rsidP="00524D31">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 xml:space="preserve">5.4.4. </w:t>
        </w:r>
        <w:r w:rsidR="00524D31" w:rsidRPr="00524D31">
          <w:rPr>
            <w:rStyle w:val="Hyperlink"/>
            <w:noProof/>
          </w:rPr>
          <w:t>Network</w:t>
        </w:r>
        <w:r w:rsidR="00873023">
          <w:rPr>
            <w:noProof/>
            <w:webHidden/>
          </w:rPr>
          <w:tab/>
        </w:r>
        <w:r w:rsidR="005F501A">
          <w:rPr>
            <w:noProof/>
            <w:webHidden/>
          </w:rPr>
          <w:t>12</w:t>
        </w:r>
      </w:hyperlink>
    </w:p>
    <w:p w14:paraId="3A58E2A0" w14:textId="6AD90B1E" w:rsidR="00873023" w:rsidRDefault="00C10321" w:rsidP="00F97C8F">
      <w:pPr>
        <w:pStyle w:val="TOC2"/>
        <w:rPr>
          <w:rFonts w:cs="Times New Roman"/>
          <w:noProof/>
          <w:sz w:val="22"/>
          <w:szCs w:val="22"/>
        </w:rPr>
      </w:pPr>
      <w:hyperlink w:anchor="_Toc368912312" w:history="1">
        <w:r w:rsidR="00873023" w:rsidRPr="004F422A">
          <w:rPr>
            <w:rStyle w:val="Hyperlink"/>
            <w:noProof/>
          </w:rPr>
          <w:t>5.5. Configuration</w:t>
        </w:r>
        <w:r w:rsidR="00873023">
          <w:rPr>
            <w:noProof/>
            <w:webHidden/>
          </w:rPr>
          <w:tab/>
        </w:r>
        <w:r w:rsidR="005F501A">
          <w:rPr>
            <w:noProof/>
            <w:webHidden/>
          </w:rPr>
          <w:t>12</w:t>
        </w:r>
      </w:hyperlink>
    </w:p>
    <w:p w14:paraId="7EFAF89A" w14:textId="5ACC8DCC" w:rsidR="00873023" w:rsidRDefault="00C10321">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F501A">
          <w:rPr>
            <w:noProof/>
            <w:webHidden/>
          </w:rPr>
          <w:t>12</w:t>
        </w:r>
      </w:hyperlink>
    </w:p>
    <w:p w14:paraId="50894C9E" w14:textId="715B441B" w:rsidR="00873023" w:rsidRDefault="00C10321" w:rsidP="00524D31">
      <w:pPr>
        <w:pStyle w:val="TOC1"/>
      </w:pPr>
      <w:hyperlink w:anchor="_Toc368912317" w:history="1">
        <w:r w:rsidR="00873023" w:rsidRPr="004F422A">
          <w:rPr>
            <w:rStyle w:val="Hyperlink"/>
          </w:rPr>
          <w:t>6. References</w:t>
        </w:r>
        <w:r w:rsidR="00873023">
          <w:rPr>
            <w:webHidden/>
          </w:rPr>
          <w:tab/>
        </w:r>
        <w:r w:rsidR="005F501A">
          <w:rPr>
            <w:webHidden/>
          </w:rPr>
          <w:t>12</w:t>
        </w:r>
      </w:hyperlink>
    </w:p>
    <w:p w14:paraId="3E4D2D47" w14:textId="3E75F74B" w:rsidR="00873023" w:rsidRDefault="00C10321" w:rsidP="00524D31">
      <w:pPr>
        <w:pStyle w:val="TOC1"/>
      </w:pPr>
      <w:hyperlink w:anchor="_Toc368912318" w:history="1">
        <w:r w:rsidR="00873023" w:rsidRPr="004F422A">
          <w:rPr>
            <w:rStyle w:val="Hyperlink"/>
          </w:rPr>
          <w:t>7. Appendix</w:t>
        </w:r>
        <w:r w:rsidR="00873023">
          <w:rPr>
            <w:webHidden/>
          </w:rPr>
          <w:tab/>
        </w:r>
        <w:r w:rsidR="005D2662">
          <w:rPr>
            <w:webHidden/>
          </w:rPr>
          <w:fldChar w:fldCharType="begin"/>
        </w:r>
        <w:r w:rsidR="00873023">
          <w:rPr>
            <w:webHidden/>
          </w:rPr>
          <w:instrText xml:space="preserve"> PAGEREF _Toc368912318 \h </w:instrText>
        </w:r>
        <w:r w:rsidR="005D2662">
          <w:rPr>
            <w:webHidden/>
          </w:rPr>
        </w:r>
        <w:r w:rsidR="005D2662">
          <w:rPr>
            <w:webHidden/>
          </w:rPr>
          <w:fldChar w:fldCharType="separate"/>
        </w:r>
        <w:r w:rsidR="009224AC">
          <w:rPr>
            <w:webHidden/>
          </w:rPr>
          <w:t>3</w:t>
        </w:r>
        <w:r w:rsidR="005D2662">
          <w:rPr>
            <w:webHidden/>
          </w:rPr>
          <w:fldChar w:fldCharType="end"/>
        </w:r>
      </w:hyperlink>
    </w:p>
    <w:p w14:paraId="4E9CDCF3" w14:textId="72D534E9" w:rsidR="0058294B" w:rsidRDefault="0058294B" w:rsidP="0058294B"/>
    <w:p w14:paraId="785BB84A" w14:textId="71B9F394" w:rsidR="0058294B" w:rsidRDefault="0058294B" w:rsidP="0058294B"/>
    <w:p w14:paraId="05C268FC" w14:textId="0E423489" w:rsidR="0058294B" w:rsidRDefault="0058294B" w:rsidP="0058294B"/>
    <w:p w14:paraId="1CE62CF6" w14:textId="45578DE4" w:rsidR="0058294B" w:rsidRDefault="0058294B" w:rsidP="0058294B"/>
    <w:p w14:paraId="4AEB4A54" w14:textId="3F8F64F0" w:rsidR="0058294B" w:rsidRDefault="0058294B" w:rsidP="0058294B"/>
    <w:p w14:paraId="7B201EA8" w14:textId="77777777" w:rsidR="0058294B" w:rsidRPr="0058294B" w:rsidRDefault="0058294B" w:rsidP="0058294B"/>
    <w:p w14:paraId="562A3911" w14:textId="77777777" w:rsidR="00255A36" w:rsidRDefault="005D2662" w:rsidP="003B78AC">
      <w:pPr>
        <w:pStyle w:val="Heading1"/>
        <w:numPr>
          <w:ilvl w:val="0"/>
          <w:numId w:val="0"/>
        </w:numPr>
        <w:ind w:left="403"/>
      </w:pPr>
      <w:r>
        <w:fldChar w:fldCharType="end"/>
      </w:r>
      <w:bookmarkStart w:id="5" w:name="_Toc207768238"/>
      <w:bookmarkStart w:id="6" w:name="_Toc368912248"/>
    </w:p>
    <w:p w14:paraId="5EADD51C" w14:textId="77777777" w:rsidR="00524D31" w:rsidRDefault="00524D31" w:rsidP="00524D31"/>
    <w:p w14:paraId="5405709A" w14:textId="77777777" w:rsidR="00524D31" w:rsidRDefault="00524D31" w:rsidP="00524D31"/>
    <w:p w14:paraId="6FBDAFC4" w14:textId="77777777" w:rsidR="00524D31" w:rsidRDefault="00524D31" w:rsidP="00524D31"/>
    <w:p w14:paraId="5B0CDAA7" w14:textId="77777777" w:rsidR="00524D31" w:rsidRDefault="00524D31" w:rsidP="00524D31"/>
    <w:p w14:paraId="172D1A74" w14:textId="77777777" w:rsidR="00524D31" w:rsidRDefault="00524D31" w:rsidP="00524D31"/>
    <w:p w14:paraId="385C8931" w14:textId="77777777" w:rsidR="00524D31" w:rsidRPr="00524D31" w:rsidRDefault="00524D31" w:rsidP="00524D31"/>
    <w:p w14:paraId="77FE3D2E" w14:textId="74DF30C8" w:rsidR="00CA25F2" w:rsidRDefault="009B0A63" w:rsidP="00524D31">
      <w:pPr>
        <w:pStyle w:val="Heading1"/>
        <w:numPr>
          <w:ilvl w:val="0"/>
          <w:numId w:val="9"/>
        </w:numPr>
      </w:pPr>
      <w:r>
        <w:lastRenderedPageBreak/>
        <w:t>In</w:t>
      </w:r>
      <w:r w:rsidRPr="003602B9">
        <w:t>troduction</w:t>
      </w:r>
      <w:bookmarkEnd w:id="5"/>
      <w:bookmarkEnd w:id="6"/>
      <w:r w:rsidR="00CA25F2">
        <w:t xml:space="preserve">:    </w:t>
      </w:r>
    </w:p>
    <w:p w14:paraId="2D043B97" w14:textId="77777777" w:rsidR="00FA7083" w:rsidRPr="00FA7083" w:rsidRDefault="00FA7083" w:rsidP="00FA7083">
      <w:pPr>
        <w:pStyle w:val="BodyText"/>
        <w:spacing w:line="360" w:lineRule="auto"/>
        <w:ind w:left="720" w:right="337"/>
        <w:jc w:val="both"/>
        <w:rPr>
          <w:sz w:val="22"/>
          <w:szCs w:val="22"/>
        </w:rPr>
      </w:pPr>
      <w:r w:rsidRPr="00FA7083">
        <w:rPr>
          <w:sz w:val="22"/>
          <w:szCs w:val="22"/>
        </w:rPr>
        <w:t>Jukebox is a simple mini project in C and efficient architecture</w:t>
      </w:r>
      <w:r w:rsidRPr="00FA7083">
        <w:rPr>
          <w:spacing w:val="1"/>
          <w:sz w:val="22"/>
          <w:szCs w:val="22"/>
        </w:rPr>
        <w:t xml:space="preserve"> </w:t>
      </w:r>
      <w:r w:rsidRPr="00FA7083">
        <w:rPr>
          <w:sz w:val="22"/>
          <w:szCs w:val="22"/>
        </w:rPr>
        <w:t>that</w:t>
      </w:r>
      <w:r w:rsidRPr="00FA7083">
        <w:rPr>
          <w:spacing w:val="1"/>
          <w:sz w:val="22"/>
          <w:szCs w:val="22"/>
        </w:rPr>
        <w:t xml:space="preserve"> </w:t>
      </w:r>
      <w:r w:rsidRPr="00FA7083">
        <w:rPr>
          <w:sz w:val="22"/>
          <w:szCs w:val="22"/>
        </w:rPr>
        <w:t>models</w:t>
      </w:r>
      <w:r w:rsidRPr="00FA7083">
        <w:rPr>
          <w:spacing w:val="1"/>
          <w:sz w:val="22"/>
          <w:szCs w:val="22"/>
        </w:rPr>
        <w:t xml:space="preserve"> </w:t>
      </w:r>
      <w:r w:rsidRPr="00FA7083">
        <w:rPr>
          <w:sz w:val="22"/>
          <w:szCs w:val="22"/>
        </w:rPr>
        <w:t>the</w:t>
      </w:r>
      <w:r w:rsidRPr="00FA7083">
        <w:rPr>
          <w:spacing w:val="1"/>
          <w:sz w:val="22"/>
          <w:szCs w:val="22"/>
        </w:rPr>
        <w:t xml:space="preserve"> </w:t>
      </w:r>
      <w:r w:rsidRPr="00FA7083">
        <w:rPr>
          <w:sz w:val="22"/>
          <w:szCs w:val="22"/>
        </w:rPr>
        <w:t>core</w:t>
      </w:r>
      <w:r w:rsidRPr="00FA7083">
        <w:rPr>
          <w:spacing w:val="1"/>
          <w:sz w:val="22"/>
          <w:szCs w:val="22"/>
        </w:rPr>
        <w:t xml:space="preserve"> </w:t>
      </w:r>
      <w:r w:rsidRPr="00FA7083">
        <w:rPr>
          <w:sz w:val="22"/>
          <w:szCs w:val="22"/>
        </w:rPr>
        <w:t>functionality</w:t>
      </w:r>
      <w:r w:rsidRPr="00FA7083">
        <w:rPr>
          <w:spacing w:val="1"/>
          <w:sz w:val="22"/>
          <w:szCs w:val="22"/>
        </w:rPr>
        <w:t xml:space="preserve"> </w:t>
      </w:r>
      <w:r w:rsidRPr="00FA7083">
        <w:rPr>
          <w:sz w:val="22"/>
          <w:szCs w:val="22"/>
        </w:rPr>
        <w:t>of</w:t>
      </w:r>
      <w:r w:rsidRPr="00FA7083">
        <w:rPr>
          <w:spacing w:val="1"/>
          <w:sz w:val="22"/>
          <w:szCs w:val="22"/>
        </w:rPr>
        <w:t xml:space="preserve"> </w:t>
      </w:r>
      <w:r w:rsidRPr="00FA7083">
        <w:rPr>
          <w:sz w:val="22"/>
          <w:szCs w:val="22"/>
        </w:rPr>
        <w:t>modern-day</w:t>
      </w:r>
      <w:r w:rsidRPr="00FA7083">
        <w:rPr>
          <w:spacing w:val="1"/>
          <w:sz w:val="22"/>
          <w:szCs w:val="22"/>
        </w:rPr>
        <w:t xml:space="preserve"> </w:t>
      </w:r>
      <w:r w:rsidRPr="00FA7083">
        <w:rPr>
          <w:sz w:val="22"/>
          <w:szCs w:val="22"/>
        </w:rPr>
        <w:t>music</w:t>
      </w:r>
      <w:r w:rsidRPr="00FA7083">
        <w:rPr>
          <w:spacing w:val="1"/>
          <w:sz w:val="22"/>
          <w:szCs w:val="22"/>
        </w:rPr>
        <w:t xml:space="preserve"> </w:t>
      </w:r>
      <w:r w:rsidRPr="00FA7083">
        <w:rPr>
          <w:sz w:val="22"/>
          <w:szCs w:val="22"/>
        </w:rPr>
        <w:t>player</w:t>
      </w:r>
      <w:r w:rsidRPr="00FA7083">
        <w:rPr>
          <w:spacing w:val="1"/>
          <w:sz w:val="22"/>
          <w:szCs w:val="22"/>
        </w:rPr>
        <w:t xml:space="preserve"> </w:t>
      </w:r>
      <w:r w:rsidRPr="00FA7083">
        <w:rPr>
          <w:sz w:val="22"/>
          <w:szCs w:val="22"/>
        </w:rPr>
        <w:t>software</w:t>
      </w:r>
      <w:r w:rsidRPr="00FA7083">
        <w:rPr>
          <w:spacing w:val="1"/>
          <w:sz w:val="22"/>
          <w:szCs w:val="22"/>
        </w:rPr>
        <w:t xml:space="preserve"> </w:t>
      </w:r>
      <w:r w:rsidRPr="00FA7083">
        <w:rPr>
          <w:sz w:val="22"/>
          <w:szCs w:val="22"/>
        </w:rPr>
        <w:t>such</w:t>
      </w:r>
      <w:r w:rsidRPr="00FA7083">
        <w:rPr>
          <w:spacing w:val="1"/>
          <w:sz w:val="22"/>
          <w:szCs w:val="22"/>
        </w:rPr>
        <w:t xml:space="preserve"> </w:t>
      </w:r>
      <w:r w:rsidRPr="00FA7083">
        <w:rPr>
          <w:sz w:val="22"/>
          <w:szCs w:val="22"/>
        </w:rPr>
        <w:t>as</w:t>
      </w:r>
      <w:r w:rsidRPr="00FA7083">
        <w:rPr>
          <w:spacing w:val="1"/>
          <w:sz w:val="22"/>
          <w:szCs w:val="22"/>
        </w:rPr>
        <w:t xml:space="preserve"> </w:t>
      </w:r>
      <w:r w:rsidRPr="00FA7083">
        <w:rPr>
          <w:sz w:val="22"/>
          <w:szCs w:val="22"/>
        </w:rPr>
        <w:t>Windows</w:t>
      </w:r>
      <w:r w:rsidRPr="00FA7083">
        <w:rPr>
          <w:spacing w:val="1"/>
          <w:sz w:val="22"/>
          <w:szCs w:val="22"/>
        </w:rPr>
        <w:t xml:space="preserve"> </w:t>
      </w:r>
      <w:r w:rsidRPr="00FA7083">
        <w:rPr>
          <w:sz w:val="22"/>
          <w:szCs w:val="22"/>
        </w:rPr>
        <w:t>Media</w:t>
      </w:r>
      <w:r w:rsidRPr="00FA7083">
        <w:rPr>
          <w:spacing w:val="1"/>
          <w:sz w:val="22"/>
          <w:szCs w:val="22"/>
        </w:rPr>
        <w:t xml:space="preserve"> </w:t>
      </w:r>
      <w:r w:rsidRPr="00FA7083">
        <w:rPr>
          <w:sz w:val="22"/>
          <w:szCs w:val="22"/>
        </w:rPr>
        <w:t>Player,</w:t>
      </w:r>
      <w:r w:rsidRPr="00FA7083">
        <w:rPr>
          <w:spacing w:val="1"/>
          <w:sz w:val="22"/>
          <w:szCs w:val="22"/>
        </w:rPr>
        <w:t xml:space="preserve"> </w:t>
      </w:r>
      <w:r w:rsidRPr="00FA7083">
        <w:rPr>
          <w:sz w:val="22"/>
          <w:szCs w:val="22"/>
        </w:rPr>
        <w:t>VLC</w:t>
      </w:r>
      <w:r w:rsidRPr="00FA7083">
        <w:rPr>
          <w:spacing w:val="1"/>
          <w:sz w:val="22"/>
          <w:szCs w:val="22"/>
        </w:rPr>
        <w:t xml:space="preserve"> </w:t>
      </w:r>
      <w:r w:rsidRPr="00FA7083">
        <w:rPr>
          <w:sz w:val="22"/>
          <w:szCs w:val="22"/>
        </w:rPr>
        <w:t>Media</w:t>
      </w:r>
      <w:r w:rsidRPr="00FA7083">
        <w:rPr>
          <w:spacing w:val="1"/>
          <w:sz w:val="22"/>
          <w:szCs w:val="22"/>
        </w:rPr>
        <w:t xml:space="preserve"> </w:t>
      </w:r>
      <w:r w:rsidRPr="00FA7083">
        <w:rPr>
          <w:sz w:val="22"/>
          <w:szCs w:val="22"/>
        </w:rPr>
        <w:t>Player</w:t>
      </w:r>
      <w:r w:rsidRPr="00FA7083">
        <w:rPr>
          <w:spacing w:val="1"/>
          <w:sz w:val="22"/>
          <w:szCs w:val="22"/>
        </w:rPr>
        <w:t xml:space="preserve"> </w:t>
      </w:r>
      <w:r w:rsidRPr="00FA7083">
        <w:rPr>
          <w:sz w:val="22"/>
          <w:szCs w:val="22"/>
        </w:rPr>
        <w:t>and</w:t>
      </w:r>
      <w:r w:rsidRPr="00FA7083">
        <w:rPr>
          <w:spacing w:val="1"/>
          <w:sz w:val="22"/>
          <w:szCs w:val="22"/>
        </w:rPr>
        <w:t xml:space="preserve"> </w:t>
      </w:r>
      <w:r w:rsidRPr="00FA7083">
        <w:rPr>
          <w:sz w:val="22"/>
          <w:szCs w:val="22"/>
        </w:rPr>
        <w:t>Google</w:t>
      </w:r>
      <w:r w:rsidRPr="00FA7083">
        <w:rPr>
          <w:spacing w:val="-9"/>
          <w:sz w:val="22"/>
          <w:szCs w:val="22"/>
        </w:rPr>
        <w:t xml:space="preserve"> </w:t>
      </w:r>
      <w:r w:rsidRPr="00FA7083">
        <w:rPr>
          <w:sz w:val="22"/>
          <w:szCs w:val="22"/>
        </w:rPr>
        <w:t>Play</w:t>
      </w:r>
      <w:r w:rsidRPr="00FA7083">
        <w:rPr>
          <w:spacing w:val="-8"/>
          <w:sz w:val="22"/>
          <w:szCs w:val="22"/>
        </w:rPr>
        <w:t xml:space="preserve"> </w:t>
      </w:r>
      <w:r w:rsidRPr="00FA7083">
        <w:rPr>
          <w:sz w:val="22"/>
          <w:szCs w:val="22"/>
        </w:rPr>
        <w:t>Music.</w:t>
      </w:r>
      <w:r w:rsidRPr="00FA7083">
        <w:rPr>
          <w:spacing w:val="-6"/>
          <w:sz w:val="22"/>
          <w:szCs w:val="22"/>
        </w:rPr>
        <w:t xml:space="preserve"> </w:t>
      </w:r>
      <w:r w:rsidRPr="00FA7083">
        <w:rPr>
          <w:sz w:val="22"/>
          <w:szCs w:val="22"/>
        </w:rPr>
        <w:t>It's</w:t>
      </w:r>
      <w:r w:rsidRPr="00FA7083">
        <w:rPr>
          <w:spacing w:val="-7"/>
          <w:sz w:val="22"/>
          <w:szCs w:val="22"/>
        </w:rPr>
        <w:t xml:space="preserve"> </w:t>
      </w:r>
      <w:r w:rsidRPr="00FA7083">
        <w:rPr>
          <w:sz w:val="22"/>
          <w:szCs w:val="22"/>
        </w:rPr>
        <w:t>just</w:t>
      </w:r>
      <w:r w:rsidRPr="00FA7083">
        <w:rPr>
          <w:spacing w:val="-9"/>
          <w:sz w:val="22"/>
          <w:szCs w:val="22"/>
        </w:rPr>
        <w:t xml:space="preserve"> </w:t>
      </w:r>
      <w:r w:rsidRPr="00FA7083">
        <w:rPr>
          <w:sz w:val="22"/>
          <w:szCs w:val="22"/>
        </w:rPr>
        <w:t>a</w:t>
      </w:r>
      <w:r w:rsidRPr="00FA7083">
        <w:rPr>
          <w:spacing w:val="-7"/>
          <w:sz w:val="22"/>
          <w:szCs w:val="22"/>
        </w:rPr>
        <w:t xml:space="preserve"> </w:t>
      </w:r>
      <w:r w:rsidRPr="00FA7083">
        <w:rPr>
          <w:sz w:val="22"/>
          <w:szCs w:val="22"/>
        </w:rPr>
        <w:t>demonstration</w:t>
      </w:r>
      <w:r w:rsidRPr="00FA7083">
        <w:rPr>
          <w:spacing w:val="-9"/>
          <w:sz w:val="22"/>
          <w:szCs w:val="22"/>
        </w:rPr>
        <w:t xml:space="preserve"> </w:t>
      </w:r>
      <w:r w:rsidRPr="00FA7083">
        <w:rPr>
          <w:sz w:val="22"/>
          <w:szCs w:val="22"/>
        </w:rPr>
        <w:t>of</w:t>
      </w:r>
      <w:r w:rsidRPr="00FA7083">
        <w:rPr>
          <w:spacing w:val="-9"/>
          <w:sz w:val="22"/>
          <w:szCs w:val="22"/>
        </w:rPr>
        <w:t xml:space="preserve"> </w:t>
      </w:r>
      <w:r w:rsidRPr="00FA7083">
        <w:rPr>
          <w:sz w:val="22"/>
          <w:szCs w:val="22"/>
        </w:rPr>
        <w:t>the</w:t>
      </w:r>
      <w:r w:rsidRPr="00FA7083">
        <w:rPr>
          <w:spacing w:val="-9"/>
          <w:sz w:val="22"/>
          <w:szCs w:val="22"/>
        </w:rPr>
        <w:t xml:space="preserve"> </w:t>
      </w:r>
      <w:r w:rsidRPr="00FA7083">
        <w:rPr>
          <w:sz w:val="22"/>
          <w:szCs w:val="22"/>
        </w:rPr>
        <w:t>use</w:t>
      </w:r>
      <w:r w:rsidRPr="00FA7083">
        <w:rPr>
          <w:spacing w:val="-9"/>
          <w:sz w:val="22"/>
          <w:szCs w:val="22"/>
        </w:rPr>
        <w:t xml:space="preserve"> </w:t>
      </w:r>
      <w:r w:rsidRPr="00FA7083">
        <w:rPr>
          <w:sz w:val="22"/>
          <w:szCs w:val="22"/>
        </w:rPr>
        <w:t>of</w:t>
      </w:r>
      <w:r w:rsidRPr="00FA7083">
        <w:rPr>
          <w:spacing w:val="-3"/>
          <w:sz w:val="22"/>
          <w:szCs w:val="22"/>
        </w:rPr>
        <w:t xml:space="preserve"> </w:t>
      </w:r>
      <w:r w:rsidRPr="00FA7083">
        <w:rPr>
          <w:sz w:val="22"/>
          <w:szCs w:val="22"/>
        </w:rPr>
        <w:t>file</w:t>
      </w:r>
      <w:r w:rsidRPr="00FA7083">
        <w:rPr>
          <w:spacing w:val="-8"/>
          <w:sz w:val="22"/>
          <w:szCs w:val="22"/>
        </w:rPr>
        <w:t xml:space="preserve"> </w:t>
      </w:r>
      <w:r w:rsidRPr="00FA7083">
        <w:rPr>
          <w:sz w:val="22"/>
          <w:szCs w:val="22"/>
        </w:rPr>
        <w:t>handling</w:t>
      </w:r>
      <w:r w:rsidRPr="00FA7083">
        <w:rPr>
          <w:spacing w:val="-70"/>
          <w:sz w:val="22"/>
          <w:szCs w:val="22"/>
        </w:rPr>
        <w:t xml:space="preserve"> </w:t>
      </w:r>
      <w:r w:rsidRPr="00FA7083">
        <w:rPr>
          <w:sz w:val="22"/>
          <w:szCs w:val="22"/>
        </w:rPr>
        <w:t xml:space="preserve">in c language. It has been </w:t>
      </w:r>
      <w:r w:rsidRPr="00FA7083">
        <w:rPr>
          <w:b/>
          <w:sz w:val="22"/>
          <w:szCs w:val="22"/>
        </w:rPr>
        <w:t>u</w:t>
      </w:r>
      <w:r w:rsidRPr="00FA7083">
        <w:rPr>
          <w:sz w:val="22"/>
          <w:szCs w:val="22"/>
        </w:rPr>
        <w:t>sed to jump from one menu to another</w:t>
      </w:r>
      <w:r w:rsidRPr="00FA7083">
        <w:rPr>
          <w:spacing w:val="1"/>
          <w:sz w:val="22"/>
          <w:szCs w:val="22"/>
        </w:rPr>
        <w:t xml:space="preserve"> </w:t>
      </w:r>
      <w:r w:rsidRPr="00FA7083">
        <w:rPr>
          <w:sz w:val="22"/>
          <w:szCs w:val="22"/>
        </w:rPr>
        <w:t>within</w:t>
      </w:r>
      <w:r w:rsidRPr="00FA7083">
        <w:rPr>
          <w:spacing w:val="-3"/>
          <w:sz w:val="22"/>
          <w:szCs w:val="22"/>
        </w:rPr>
        <w:t xml:space="preserve"> </w:t>
      </w:r>
      <w:r w:rsidRPr="00FA7083">
        <w:rPr>
          <w:sz w:val="22"/>
          <w:szCs w:val="22"/>
        </w:rPr>
        <w:t>the</w:t>
      </w:r>
      <w:r w:rsidRPr="00FA7083">
        <w:rPr>
          <w:spacing w:val="-3"/>
          <w:sz w:val="22"/>
          <w:szCs w:val="22"/>
        </w:rPr>
        <w:t xml:space="preserve"> </w:t>
      </w:r>
      <w:r w:rsidRPr="00FA7083">
        <w:rPr>
          <w:sz w:val="22"/>
          <w:szCs w:val="22"/>
        </w:rPr>
        <w:t>program. Also,</w:t>
      </w:r>
      <w:r w:rsidRPr="00FA7083">
        <w:rPr>
          <w:spacing w:val="1"/>
          <w:sz w:val="22"/>
          <w:szCs w:val="22"/>
        </w:rPr>
        <w:t xml:space="preserve"> </w:t>
      </w:r>
      <w:r w:rsidRPr="00FA7083">
        <w:rPr>
          <w:sz w:val="22"/>
          <w:szCs w:val="22"/>
        </w:rPr>
        <w:t>for</w:t>
      </w:r>
      <w:r w:rsidRPr="00FA7083">
        <w:rPr>
          <w:spacing w:val="-3"/>
          <w:sz w:val="22"/>
          <w:szCs w:val="22"/>
        </w:rPr>
        <w:t xml:space="preserve"> </w:t>
      </w:r>
      <w:r w:rsidRPr="00FA7083">
        <w:rPr>
          <w:sz w:val="22"/>
          <w:szCs w:val="22"/>
        </w:rPr>
        <w:t>editing</w:t>
      </w:r>
      <w:r w:rsidRPr="00FA7083">
        <w:rPr>
          <w:spacing w:val="4"/>
          <w:sz w:val="22"/>
          <w:szCs w:val="22"/>
        </w:rPr>
        <w:t xml:space="preserve"> </w:t>
      </w:r>
      <w:r w:rsidRPr="00FA7083">
        <w:rPr>
          <w:sz w:val="22"/>
          <w:szCs w:val="22"/>
        </w:rPr>
        <w:t>and</w:t>
      </w:r>
      <w:r w:rsidRPr="00FA7083">
        <w:rPr>
          <w:spacing w:val="-1"/>
          <w:sz w:val="22"/>
          <w:szCs w:val="22"/>
        </w:rPr>
        <w:t xml:space="preserve"> </w:t>
      </w:r>
      <w:r w:rsidRPr="00FA7083">
        <w:rPr>
          <w:sz w:val="22"/>
          <w:szCs w:val="22"/>
        </w:rPr>
        <w:t>deleting the</w:t>
      </w:r>
      <w:r w:rsidRPr="00FA7083">
        <w:rPr>
          <w:spacing w:val="-3"/>
          <w:sz w:val="22"/>
          <w:szCs w:val="22"/>
        </w:rPr>
        <w:t xml:space="preserve"> </w:t>
      </w:r>
      <w:r w:rsidRPr="00FA7083">
        <w:rPr>
          <w:sz w:val="22"/>
          <w:szCs w:val="22"/>
        </w:rPr>
        <w:t>song.</w:t>
      </w:r>
    </w:p>
    <w:p w14:paraId="166EE98C" w14:textId="33861842" w:rsidR="00FA7083" w:rsidRDefault="00FA7083" w:rsidP="00FA7083">
      <w:pPr>
        <w:pStyle w:val="BodyText"/>
        <w:spacing w:before="56" w:line="360" w:lineRule="auto"/>
        <w:ind w:left="720" w:right="337"/>
        <w:jc w:val="both"/>
        <w:rPr>
          <w:sz w:val="22"/>
          <w:szCs w:val="22"/>
        </w:rPr>
      </w:pPr>
      <w:r w:rsidRPr="00FA7083">
        <w:rPr>
          <w:sz w:val="22"/>
          <w:szCs w:val="22"/>
        </w:rPr>
        <w:t>This</w:t>
      </w:r>
      <w:r w:rsidRPr="00FA7083">
        <w:rPr>
          <w:spacing w:val="-8"/>
          <w:sz w:val="22"/>
          <w:szCs w:val="22"/>
        </w:rPr>
        <w:t xml:space="preserve"> </w:t>
      </w:r>
      <w:r w:rsidRPr="00FA7083">
        <w:rPr>
          <w:sz w:val="22"/>
          <w:szCs w:val="22"/>
        </w:rPr>
        <w:t>is</w:t>
      </w:r>
      <w:r w:rsidRPr="00FA7083">
        <w:rPr>
          <w:spacing w:val="-8"/>
          <w:sz w:val="22"/>
          <w:szCs w:val="22"/>
        </w:rPr>
        <w:t xml:space="preserve"> </w:t>
      </w:r>
      <w:r w:rsidRPr="00FA7083">
        <w:rPr>
          <w:sz w:val="22"/>
          <w:szCs w:val="22"/>
        </w:rPr>
        <w:t>capable</w:t>
      </w:r>
      <w:r w:rsidRPr="00FA7083">
        <w:rPr>
          <w:spacing w:val="-9"/>
          <w:sz w:val="22"/>
          <w:szCs w:val="22"/>
        </w:rPr>
        <w:t xml:space="preserve"> </w:t>
      </w:r>
      <w:r w:rsidRPr="00FA7083">
        <w:rPr>
          <w:sz w:val="22"/>
          <w:szCs w:val="22"/>
        </w:rPr>
        <w:t>of</w:t>
      </w:r>
      <w:r w:rsidRPr="00FA7083">
        <w:rPr>
          <w:spacing w:val="-9"/>
          <w:sz w:val="22"/>
          <w:szCs w:val="22"/>
        </w:rPr>
        <w:t xml:space="preserve"> </w:t>
      </w:r>
      <w:r w:rsidRPr="00FA7083">
        <w:rPr>
          <w:sz w:val="22"/>
          <w:szCs w:val="22"/>
        </w:rPr>
        <w:t>reading</w:t>
      </w:r>
      <w:r w:rsidRPr="00FA7083">
        <w:rPr>
          <w:spacing w:val="-7"/>
          <w:sz w:val="22"/>
          <w:szCs w:val="22"/>
        </w:rPr>
        <w:t xml:space="preserve"> </w:t>
      </w:r>
      <w:r w:rsidRPr="00FA7083">
        <w:rPr>
          <w:sz w:val="22"/>
          <w:szCs w:val="22"/>
        </w:rPr>
        <w:t>with</w:t>
      </w:r>
      <w:r w:rsidRPr="00FA7083">
        <w:rPr>
          <w:spacing w:val="-5"/>
          <w:sz w:val="22"/>
          <w:szCs w:val="22"/>
        </w:rPr>
        <w:t xml:space="preserve"> </w:t>
      </w:r>
      <w:r w:rsidRPr="00FA7083">
        <w:rPr>
          <w:sz w:val="22"/>
          <w:szCs w:val="22"/>
        </w:rPr>
        <w:t>locally</w:t>
      </w:r>
      <w:r w:rsidRPr="00FA7083">
        <w:rPr>
          <w:spacing w:val="-9"/>
          <w:sz w:val="22"/>
          <w:szCs w:val="22"/>
        </w:rPr>
        <w:t xml:space="preserve"> </w:t>
      </w:r>
      <w:r w:rsidRPr="00FA7083">
        <w:rPr>
          <w:sz w:val="22"/>
          <w:szCs w:val="22"/>
        </w:rPr>
        <w:t>stored</w:t>
      </w:r>
      <w:r w:rsidRPr="00FA7083">
        <w:rPr>
          <w:spacing w:val="-8"/>
          <w:sz w:val="22"/>
          <w:szCs w:val="22"/>
        </w:rPr>
        <w:t xml:space="preserve"> </w:t>
      </w:r>
      <w:r w:rsidRPr="00FA7083">
        <w:rPr>
          <w:sz w:val="22"/>
          <w:szCs w:val="22"/>
        </w:rPr>
        <w:t>song</w:t>
      </w:r>
      <w:r w:rsidRPr="00FA7083">
        <w:rPr>
          <w:spacing w:val="-7"/>
          <w:sz w:val="22"/>
          <w:szCs w:val="22"/>
        </w:rPr>
        <w:t xml:space="preserve"> </w:t>
      </w:r>
      <w:r w:rsidRPr="00FA7083">
        <w:rPr>
          <w:sz w:val="22"/>
          <w:szCs w:val="22"/>
        </w:rPr>
        <w:t>data.</w:t>
      </w:r>
      <w:r w:rsidRPr="00FA7083">
        <w:rPr>
          <w:spacing w:val="-6"/>
          <w:sz w:val="22"/>
          <w:szCs w:val="22"/>
        </w:rPr>
        <w:t xml:space="preserve"> </w:t>
      </w:r>
      <w:r w:rsidRPr="00FA7083">
        <w:rPr>
          <w:sz w:val="22"/>
          <w:szCs w:val="22"/>
        </w:rPr>
        <w:t>Designed</w:t>
      </w:r>
      <w:r w:rsidRPr="00FA7083">
        <w:rPr>
          <w:spacing w:val="-70"/>
          <w:sz w:val="22"/>
          <w:szCs w:val="22"/>
        </w:rPr>
        <w:t xml:space="preserve"> </w:t>
      </w:r>
      <w:r w:rsidRPr="00FA7083">
        <w:rPr>
          <w:sz w:val="22"/>
          <w:szCs w:val="22"/>
        </w:rPr>
        <w:t>purely in the C programming language and features are used in day –</w:t>
      </w:r>
      <w:r w:rsidRPr="00FA7083">
        <w:rPr>
          <w:spacing w:val="-70"/>
          <w:sz w:val="22"/>
          <w:szCs w:val="22"/>
        </w:rPr>
        <w:t xml:space="preserve"> </w:t>
      </w:r>
      <w:r w:rsidRPr="00FA7083">
        <w:rPr>
          <w:sz w:val="22"/>
          <w:szCs w:val="22"/>
        </w:rPr>
        <w:t>to day life. The Linux based envelope implementation that has been</w:t>
      </w:r>
      <w:r w:rsidRPr="00FA7083">
        <w:rPr>
          <w:spacing w:val="1"/>
          <w:sz w:val="22"/>
          <w:szCs w:val="22"/>
        </w:rPr>
        <w:t xml:space="preserve"> </w:t>
      </w:r>
      <w:r w:rsidRPr="00FA7083">
        <w:rPr>
          <w:sz w:val="22"/>
          <w:szCs w:val="22"/>
        </w:rPr>
        <w:t>written</w:t>
      </w:r>
      <w:r w:rsidRPr="00FA7083">
        <w:rPr>
          <w:spacing w:val="-3"/>
          <w:sz w:val="22"/>
          <w:szCs w:val="22"/>
        </w:rPr>
        <w:t xml:space="preserve"> </w:t>
      </w:r>
      <w:r w:rsidRPr="00FA7083">
        <w:rPr>
          <w:sz w:val="22"/>
          <w:szCs w:val="22"/>
        </w:rPr>
        <w:t>to</w:t>
      </w:r>
      <w:r w:rsidRPr="00FA7083">
        <w:rPr>
          <w:spacing w:val="-3"/>
          <w:sz w:val="22"/>
          <w:szCs w:val="22"/>
        </w:rPr>
        <w:t xml:space="preserve"> </w:t>
      </w:r>
      <w:r w:rsidRPr="00FA7083">
        <w:rPr>
          <w:sz w:val="22"/>
          <w:szCs w:val="22"/>
        </w:rPr>
        <w:t>handle</w:t>
      </w:r>
      <w:r w:rsidRPr="00FA7083">
        <w:rPr>
          <w:spacing w:val="-2"/>
          <w:sz w:val="22"/>
          <w:szCs w:val="22"/>
        </w:rPr>
        <w:t xml:space="preserve"> </w:t>
      </w:r>
      <w:r w:rsidRPr="00FA7083">
        <w:rPr>
          <w:sz w:val="22"/>
          <w:szCs w:val="22"/>
        </w:rPr>
        <w:t>various</w:t>
      </w:r>
      <w:r w:rsidRPr="00FA7083">
        <w:rPr>
          <w:spacing w:val="-3"/>
          <w:sz w:val="22"/>
          <w:szCs w:val="22"/>
        </w:rPr>
        <w:t xml:space="preserve"> </w:t>
      </w:r>
      <w:r w:rsidRPr="00FA7083">
        <w:rPr>
          <w:sz w:val="22"/>
          <w:szCs w:val="22"/>
        </w:rPr>
        <w:t>levels</w:t>
      </w:r>
      <w:r w:rsidRPr="00FA7083">
        <w:rPr>
          <w:spacing w:val="-3"/>
          <w:sz w:val="22"/>
          <w:szCs w:val="22"/>
        </w:rPr>
        <w:t xml:space="preserve"> </w:t>
      </w:r>
      <w:r w:rsidRPr="00FA7083">
        <w:rPr>
          <w:sz w:val="22"/>
          <w:szCs w:val="22"/>
        </w:rPr>
        <w:t>of</w:t>
      </w:r>
      <w:r w:rsidRPr="00FA7083">
        <w:rPr>
          <w:spacing w:val="-2"/>
          <w:sz w:val="22"/>
          <w:szCs w:val="22"/>
        </w:rPr>
        <w:t xml:space="preserve"> </w:t>
      </w:r>
      <w:r w:rsidRPr="00FA7083">
        <w:rPr>
          <w:sz w:val="22"/>
          <w:szCs w:val="22"/>
        </w:rPr>
        <w:t>runtime</w:t>
      </w:r>
      <w:r w:rsidRPr="00FA7083">
        <w:rPr>
          <w:spacing w:val="-3"/>
          <w:sz w:val="22"/>
          <w:szCs w:val="22"/>
        </w:rPr>
        <w:t xml:space="preserve"> </w:t>
      </w:r>
      <w:r w:rsidRPr="00FA7083">
        <w:rPr>
          <w:sz w:val="22"/>
          <w:szCs w:val="22"/>
        </w:rPr>
        <w:t>exceptions.</w:t>
      </w:r>
    </w:p>
    <w:p w14:paraId="3A5D5A64" w14:textId="77777777" w:rsidR="00C37E4C" w:rsidRPr="00FA7083" w:rsidRDefault="00C37E4C" w:rsidP="00FA7083">
      <w:pPr>
        <w:pStyle w:val="BodyText"/>
        <w:spacing w:before="56" w:line="360" w:lineRule="auto"/>
        <w:ind w:left="720" w:right="337"/>
        <w:jc w:val="both"/>
        <w:rPr>
          <w:sz w:val="22"/>
          <w:szCs w:val="22"/>
        </w:rPr>
      </w:pPr>
    </w:p>
    <w:p w14:paraId="392A3B9D" w14:textId="32BD5871" w:rsidR="00CA25F2" w:rsidRPr="00CA25F2" w:rsidRDefault="00CA25F2" w:rsidP="00CA25F2">
      <w:r>
        <w:t xml:space="preserve">                          </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23FE49D5" w14:textId="55C53324" w:rsidR="00437BDB" w:rsidRDefault="00AF795D" w:rsidP="000F24F4">
      <w:pPr>
        <w:jc w:val="both"/>
        <w:rPr>
          <w:rFonts w:asciiTheme="minorHAnsi" w:hAnsiTheme="minorHAnsi" w:cstheme="minorHAnsi"/>
          <w:sz w:val="22"/>
        </w:rPr>
      </w:pPr>
      <w:r>
        <w:rPr>
          <w:rFonts w:asciiTheme="minorHAnsi" w:hAnsiTheme="minorHAnsi" w:cstheme="minorHAnsi"/>
          <w:sz w:val="22"/>
        </w:rPr>
        <w:t xml:space="preserve">    </w:t>
      </w:r>
      <w:r w:rsidR="00CA25F2" w:rsidRPr="008D0C23">
        <w:rPr>
          <w:rFonts w:asciiTheme="minorHAnsi" w:hAnsiTheme="minorHAnsi" w:cstheme="minorHAnsi"/>
          <w:sz w:val="22"/>
        </w:rPr>
        <w:t xml:space="preserve">This document is intended to be read by </w:t>
      </w:r>
      <w:r w:rsidR="000F24F4">
        <w:rPr>
          <w:rFonts w:asciiTheme="minorHAnsi" w:hAnsiTheme="minorHAnsi" w:cstheme="minorHAnsi"/>
          <w:sz w:val="22"/>
        </w:rPr>
        <w:t xml:space="preserve">Team </w:t>
      </w:r>
      <w:proofErr w:type="gramStart"/>
      <w:r w:rsidR="000F24F4">
        <w:rPr>
          <w:rFonts w:asciiTheme="minorHAnsi" w:hAnsiTheme="minorHAnsi" w:cstheme="minorHAnsi"/>
          <w:sz w:val="22"/>
        </w:rPr>
        <w:t xml:space="preserve">and  </w:t>
      </w:r>
      <w:r w:rsidR="00CA25F2" w:rsidRPr="008D0C23">
        <w:rPr>
          <w:rFonts w:asciiTheme="minorHAnsi" w:hAnsiTheme="minorHAnsi" w:cstheme="minorHAnsi"/>
          <w:sz w:val="22"/>
        </w:rPr>
        <w:t>Manager</w:t>
      </w:r>
      <w:proofErr w:type="gramEnd"/>
      <w:r w:rsidR="00CA25F2" w:rsidRPr="008D0C23">
        <w:rPr>
          <w:rFonts w:asciiTheme="minorHAnsi" w:hAnsiTheme="minorHAnsi" w:cstheme="minorHAnsi"/>
          <w:sz w:val="22"/>
        </w:rPr>
        <w:t>.</w:t>
      </w:r>
      <w:r w:rsidR="00437BDB" w:rsidRPr="00437BDB">
        <w:rPr>
          <w:rFonts w:asciiTheme="minorHAnsi" w:hAnsiTheme="minorHAnsi" w:cstheme="minorHAnsi"/>
          <w:sz w:val="22"/>
        </w:rPr>
        <w:t xml:space="preserve"> </w:t>
      </w:r>
      <w:r w:rsidR="000F24F4">
        <w:rPr>
          <w:rFonts w:asciiTheme="minorHAnsi" w:hAnsiTheme="minorHAnsi" w:cstheme="minorHAnsi"/>
          <w:sz w:val="22"/>
        </w:rPr>
        <w:t xml:space="preserve">This is simple </w:t>
      </w:r>
      <w:proofErr w:type="gramStart"/>
      <w:r w:rsidR="000F24F4">
        <w:rPr>
          <w:rFonts w:asciiTheme="minorHAnsi" w:hAnsiTheme="minorHAnsi" w:cstheme="minorHAnsi"/>
          <w:sz w:val="22"/>
        </w:rPr>
        <w:t>structure  program</w:t>
      </w:r>
      <w:proofErr w:type="gramEnd"/>
      <w:r>
        <w:rPr>
          <w:rFonts w:asciiTheme="minorHAnsi" w:hAnsiTheme="minorHAnsi" w:cstheme="minorHAnsi"/>
          <w:sz w:val="22"/>
        </w:rPr>
        <w:t xml:space="preserve"> </w:t>
      </w:r>
    </w:p>
    <w:p w14:paraId="659B58F6" w14:textId="77777777" w:rsidR="00AF795D" w:rsidRDefault="00AF795D" w:rsidP="000F24F4">
      <w:pPr>
        <w:jc w:val="both"/>
        <w:rPr>
          <w:rFonts w:asciiTheme="minorHAnsi" w:hAnsiTheme="minorHAnsi" w:cstheme="minorHAnsi"/>
          <w:sz w:val="22"/>
        </w:rPr>
      </w:pPr>
      <w:r>
        <w:rPr>
          <w:rFonts w:asciiTheme="minorHAnsi" w:hAnsiTheme="minorHAnsi" w:cstheme="minorHAnsi"/>
          <w:sz w:val="22"/>
        </w:rPr>
        <w:t xml:space="preserve">    </w:t>
      </w:r>
    </w:p>
    <w:p w14:paraId="06FF1F12" w14:textId="7D6388BB" w:rsidR="000F24F4" w:rsidRPr="008D0C23" w:rsidRDefault="00AF795D" w:rsidP="000F24F4">
      <w:pPr>
        <w:jc w:val="both"/>
        <w:rPr>
          <w:rFonts w:asciiTheme="minorHAnsi" w:hAnsiTheme="minorHAnsi" w:cstheme="minorHAnsi"/>
          <w:sz w:val="22"/>
        </w:rPr>
      </w:pPr>
      <w:r>
        <w:rPr>
          <w:rFonts w:asciiTheme="minorHAnsi" w:hAnsiTheme="minorHAnsi" w:cstheme="minorHAnsi"/>
          <w:sz w:val="22"/>
        </w:rPr>
        <w:t xml:space="preserve">   </w:t>
      </w:r>
      <w:r w:rsidR="000F24F4">
        <w:rPr>
          <w:rFonts w:asciiTheme="minorHAnsi" w:hAnsiTheme="minorHAnsi" w:cstheme="minorHAnsi"/>
          <w:sz w:val="22"/>
        </w:rPr>
        <w:t xml:space="preserve">User can </w:t>
      </w:r>
      <w:proofErr w:type="gramStart"/>
      <w:r w:rsidR="000F24F4">
        <w:rPr>
          <w:rFonts w:asciiTheme="minorHAnsi" w:hAnsiTheme="minorHAnsi" w:cstheme="minorHAnsi"/>
          <w:sz w:val="22"/>
        </w:rPr>
        <w:t>modified</w:t>
      </w:r>
      <w:proofErr w:type="gramEnd"/>
      <w:r w:rsidR="000F24F4">
        <w:rPr>
          <w:rFonts w:asciiTheme="minorHAnsi" w:hAnsiTheme="minorHAnsi" w:cstheme="minorHAnsi"/>
          <w:sz w:val="22"/>
        </w:rPr>
        <w:t xml:space="preserve"> it use and</w:t>
      </w:r>
      <w:r>
        <w:rPr>
          <w:rFonts w:asciiTheme="minorHAnsi" w:hAnsiTheme="minorHAnsi" w:cstheme="minorHAnsi"/>
          <w:sz w:val="22"/>
        </w:rPr>
        <w:t xml:space="preserve"> </w:t>
      </w:r>
      <w:r w:rsidR="000F24F4">
        <w:rPr>
          <w:rFonts w:asciiTheme="minorHAnsi" w:hAnsiTheme="minorHAnsi" w:cstheme="minorHAnsi"/>
          <w:sz w:val="22"/>
        </w:rPr>
        <w:t>etc.</w:t>
      </w:r>
    </w:p>
    <w:p w14:paraId="458D7DC5" w14:textId="6D633995" w:rsidR="009B0A63" w:rsidRPr="003602B9" w:rsidRDefault="009B0A63" w:rsidP="009B0A63">
      <w:pPr>
        <w:ind w:left="576"/>
        <w:jc w:val="both"/>
        <w:rPr>
          <w:rFonts w:ascii="Arial" w:hAnsi="Arial" w:cs="Arial"/>
          <w:bCs/>
        </w:rPr>
      </w:pPr>
    </w:p>
    <w:p w14:paraId="1B8345F9" w14:textId="06DDA3D9" w:rsidR="55AC026E" w:rsidRDefault="55AC026E"/>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6B2303AD" w14:textId="77777777" w:rsidR="009B0A63" w:rsidRPr="003602B9" w:rsidRDefault="009B0A63" w:rsidP="009B0A63">
      <w:pPr>
        <w:rPr>
          <w:rFonts w:ascii="Arial" w:hAnsi="Arial" w:cs="Arial"/>
        </w:rPr>
      </w:pPr>
    </w:p>
    <w:tbl>
      <w:tblPr>
        <w:tblW w:w="8640" w:type="dxa"/>
        <w:tblInd w:w="175" w:type="dxa"/>
        <w:tblLayout w:type="fixed"/>
        <w:tblLook w:val="0000" w:firstRow="0" w:lastRow="0" w:firstColumn="0" w:lastColumn="0" w:noHBand="0" w:noVBand="0"/>
      </w:tblPr>
      <w:tblGrid>
        <w:gridCol w:w="2790"/>
        <w:gridCol w:w="5850"/>
      </w:tblGrid>
      <w:tr w:rsidR="000F24F4" w:rsidRPr="003602B9" w14:paraId="774519AC" w14:textId="77777777" w:rsidTr="000F24F4">
        <w:tc>
          <w:tcPr>
            <w:tcW w:w="2790" w:type="dxa"/>
            <w:tcBorders>
              <w:top w:val="single" w:sz="4" w:space="0" w:color="000000" w:themeColor="text1"/>
              <w:left w:val="single" w:sz="4" w:space="0" w:color="000000" w:themeColor="text1"/>
              <w:bottom w:val="single" w:sz="4" w:space="0" w:color="auto"/>
            </w:tcBorders>
          </w:tcPr>
          <w:p w14:paraId="3950F930" w14:textId="22448312" w:rsidR="000F24F4" w:rsidRPr="003602B9" w:rsidRDefault="000F24F4" w:rsidP="00140A70">
            <w:pPr>
              <w:snapToGrid w:val="0"/>
              <w:spacing w:line="240" w:lineRule="exact"/>
              <w:ind w:right="-21"/>
              <w:rPr>
                <w:rFonts w:ascii="Arial" w:hAnsi="Arial" w:cs="Arial"/>
              </w:rPr>
            </w:pPr>
            <w:r>
              <w:rPr>
                <w:rFonts w:ascii="Arial" w:hAnsi="Arial" w:cs="Arial"/>
              </w:rPr>
              <w:t>client</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496CE820" w:rsidR="000F24F4" w:rsidRPr="003602B9" w:rsidRDefault="000F24F4" w:rsidP="00140A70">
            <w:pPr>
              <w:snapToGrid w:val="0"/>
              <w:spacing w:line="240" w:lineRule="exact"/>
              <w:ind w:right="691"/>
              <w:rPr>
                <w:rFonts w:ascii="Arial" w:hAnsi="Arial" w:cs="Arial"/>
              </w:rPr>
            </w:pPr>
            <w:r>
              <w:rPr>
                <w:rFonts w:ascii="Arial" w:hAnsi="Arial" w:cs="Arial"/>
              </w:rPr>
              <w:t>User</w:t>
            </w:r>
          </w:p>
        </w:tc>
      </w:tr>
      <w:tr w:rsidR="000F24F4" w:rsidRPr="003602B9" w14:paraId="6211BDFE" w14:textId="77777777" w:rsidTr="000F24F4">
        <w:trPr>
          <w:trHeight w:val="77"/>
        </w:trPr>
        <w:tc>
          <w:tcPr>
            <w:tcW w:w="2790" w:type="dxa"/>
            <w:tcBorders>
              <w:top w:val="single" w:sz="4" w:space="0" w:color="auto"/>
              <w:left w:val="single" w:sz="4" w:space="0" w:color="000000" w:themeColor="text1"/>
              <w:bottom w:val="single" w:sz="4" w:space="0" w:color="auto"/>
            </w:tcBorders>
          </w:tcPr>
          <w:p w14:paraId="30F6DE63" w14:textId="49E24FFF" w:rsidR="000F24F4" w:rsidRPr="003602B9" w:rsidRDefault="000F24F4" w:rsidP="00161949">
            <w:pPr>
              <w:snapToGrid w:val="0"/>
              <w:spacing w:line="240" w:lineRule="exact"/>
              <w:ind w:right="-21"/>
              <w:rPr>
                <w:rFonts w:ascii="Arial" w:hAnsi="Arial" w:cs="Arial"/>
              </w:rPr>
            </w:pPr>
            <w:proofErr w:type="spellStart"/>
            <w:r>
              <w:rPr>
                <w:rFonts w:ascii="Arial" w:hAnsi="Arial" w:cs="Arial"/>
              </w:rPr>
              <w:t>struct</w:t>
            </w:r>
            <w:proofErr w:type="spellEnd"/>
          </w:p>
        </w:tc>
        <w:tc>
          <w:tcPr>
            <w:tcW w:w="5850" w:type="dxa"/>
            <w:tcBorders>
              <w:left w:val="single" w:sz="4" w:space="0" w:color="000000" w:themeColor="text1"/>
              <w:bottom w:val="single" w:sz="4" w:space="0" w:color="auto"/>
              <w:right w:val="single" w:sz="4" w:space="0" w:color="000000" w:themeColor="text1"/>
            </w:tcBorders>
          </w:tcPr>
          <w:p w14:paraId="09BE3C08" w14:textId="5E4DC4D6" w:rsidR="000F24F4" w:rsidRPr="003602B9" w:rsidRDefault="000F24F4" w:rsidP="00161949">
            <w:pPr>
              <w:snapToGrid w:val="0"/>
              <w:spacing w:line="240" w:lineRule="exact"/>
              <w:ind w:right="691"/>
              <w:rPr>
                <w:rFonts w:ascii="Arial" w:hAnsi="Arial" w:cs="Arial"/>
              </w:rPr>
            </w:pPr>
            <w:r>
              <w:rPr>
                <w:rFonts w:ascii="Arial" w:hAnsi="Arial" w:cs="Arial"/>
              </w:rPr>
              <w:t>structure</w:t>
            </w:r>
          </w:p>
        </w:tc>
      </w:tr>
    </w:tbl>
    <w:p w14:paraId="1CC1345F" w14:textId="287264E4" w:rsidR="55AC026E" w:rsidRDefault="55AC026E"/>
    <w:p w14:paraId="30EDCEEA" w14:textId="77777777" w:rsidR="009B0A63" w:rsidRPr="003602B9" w:rsidRDefault="009B0A63" w:rsidP="009B0A63">
      <w:pPr>
        <w:rPr>
          <w:rFonts w:ascii="Arial" w:hAnsi="Arial" w:cs="Arial"/>
        </w:rPr>
      </w:pPr>
    </w:p>
    <w:p w14:paraId="2E27ADF7" w14:textId="1E39509C" w:rsidR="009B0A63" w:rsidRDefault="009B0A63" w:rsidP="0058294B">
      <w:pPr>
        <w:pStyle w:val="Heading2"/>
      </w:pPr>
      <w:bookmarkStart w:id="11" w:name="_Toc207768241"/>
      <w:bookmarkStart w:id="12" w:name="_Toc368912251"/>
      <w:r w:rsidRPr="003602B9">
        <w:t>Project Purpose</w:t>
      </w:r>
      <w:bookmarkEnd w:id="11"/>
      <w:bookmarkEnd w:id="12"/>
    </w:p>
    <w:p w14:paraId="6E4F7B72" w14:textId="77777777" w:rsidR="00FA7083" w:rsidRPr="00FA7083" w:rsidRDefault="00FA7083" w:rsidP="0058294B">
      <w:pPr>
        <w:pStyle w:val="BodyText"/>
        <w:spacing w:before="268" w:line="360" w:lineRule="auto"/>
        <w:ind w:left="720" w:right="338"/>
        <w:rPr>
          <w:sz w:val="22"/>
          <w:szCs w:val="22"/>
        </w:rPr>
      </w:pPr>
      <w:r w:rsidRPr="00FA7083">
        <w:rPr>
          <w:sz w:val="22"/>
          <w:szCs w:val="22"/>
        </w:rPr>
        <w:t>A</w:t>
      </w:r>
      <w:r w:rsidRPr="00FA7083">
        <w:rPr>
          <w:spacing w:val="-6"/>
          <w:sz w:val="22"/>
          <w:szCs w:val="22"/>
        </w:rPr>
        <w:t xml:space="preserve"> </w:t>
      </w:r>
      <w:r w:rsidRPr="00FA7083">
        <w:rPr>
          <w:sz w:val="22"/>
          <w:szCs w:val="22"/>
        </w:rPr>
        <w:t>jukebox</w:t>
      </w:r>
      <w:r w:rsidRPr="00FA7083">
        <w:rPr>
          <w:spacing w:val="-2"/>
          <w:sz w:val="22"/>
          <w:szCs w:val="22"/>
        </w:rPr>
        <w:t xml:space="preserve"> </w:t>
      </w:r>
      <w:r w:rsidRPr="00FA7083">
        <w:rPr>
          <w:sz w:val="22"/>
          <w:szCs w:val="22"/>
        </w:rPr>
        <w:t>music</w:t>
      </w:r>
      <w:r w:rsidRPr="00FA7083">
        <w:rPr>
          <w:spacing w:val="-8"/>
          <w:sz w:val="22"/>
          <w:szCs w:val="22"/>
        </w:rPr>
        <w:t xml:space="preserve"> </w:t>
      </w:r>
      <w:r w:rsidRPr="00FA7083">
        <w:rPr>
          <w:sz w:val="22"/>
          <w:szCs w:val="22"/>
        </w:rPr>
        <w:t>software</w:t>
      </w:r>
      <w:r w:rsidRPr="00FA7083">
        <w:rPr>
          <w:spacing w:val="-8"/>
          <w:sz w:val="22"/>
          <w:szCs w:val="22"/>
        </w:rPr>
        <w:t xml:space="preserve"> </w:t>
      </w:r>
      <w:r w:rsidRPr="00FA7083">
        <w:rPr>
          <w:sz w:val="22"/>
          <w:szCs w:val="22"/>
        </w:rPr>
        <w:t>program</w:t>
      </w:r>
      <w:r w:rsidRPr="00FA7083">
        <w:rPr>
          <w:spacing w:val="-1"/>
          <w:sz w:val="22"/>
          <w:szCs w:val="22"/>
        </w:rPr>
        <w:t xml:space="preserve"> </w:t>
      </w:r>
      <w:r w:rsidRPr="00FA7083">
        <w:rPr>
          <w:sz w:val="22"/>
          <w:szCs w:val="22"/>
        </w:rPr>
        <w:t>is</w:t>
      </w:r>
      <w:r w:rsidRPr="00FA7083">
        <w:rPr>
          <w:spacing w:val="-8"/>
          <w:sz w:val="22"/>
          <w:szCs w:val="22"/>
        </w:rPr>
        <w:t xml:space="preserve"> </w:t>
      </w:r>
      <w:r w:rsidRPr="00FA7083">
        <w:rPr>
          <w:sz w:val="22"/>
          <w:szCs w:val="22"/>
        </w:rPr>
        <w:t>one</w:t>
      </w:r>
      <w:r w:rsidRPr="00FA7083">
        <w:rPr>
          <w:spacing w:val="-5"/>
          <w:sz w:val="22"/>
          <w:szCs w:val="22"/>
        </w:rPr>
        <w:t xml:space="preserve"> </w:t>
      </w:r>
      <w:r w:rsidRPr="00FA7083">
        <w:rPr>
          <w:sz w:val="22"/>
          <w:szCs w:val="22"/>
        </w:rPr>
        <w:t>that</w:t>
      </w:r>
      <w:r w:rsidRPr="00FA7083">
        <w:rPr>
          <w:spacing w:val="-4"/>
          <w:sz w:val="22"/>
          <w:szCs w:val="22"/>
        </w:rPr>
        <w:t xml:space="preserve"> </w:t>
      </w:r>
      <w:r w:rsidRPr="00FA7083">
        <w:rPr>
          <w:sz w:val="22"/>
          <w:szCs w:val="22"/>
        </w:rPr>
        <w:t>makes</w:t>
      </w:r>
      <w:r w:rsidRPr="00FA7083">
        <w:rPr>
          <w:spacing w:val="-8"/>
          <w:sz w:val="22"/>
          <w:szCs w:val="22"/>
        </w:rPr>
        <w:t xml:space="preserve"> </w:t>
      </w:r>
      <w:r w:rsidRPr="00FA7083">
        <w:rPr>
          <w:sz w:val="22"/>
          <w:szCs w:val="22"/>
        </w:rPr>
        <w:t>well-known</w:t>
      </w:r>
      <w:r w:rsidRPr="00FA7083">
        <w:rPr>
          <w:spacing w:val="-70"/>
          <w:sz w:val="22"/>
          <w:szCs w:val="22"/>
        </w:rPr>
        <w:t xml:space="preserve"> </w:t>
      </w:r>
      <w:r w:rsidRPr="00FA7083">
        <w:rPr>
          <w:spacing w:val="-1"/>
          <w:sz w:val="22"/>
          <w:szCs w:val="22"/>
        </w:rPr>
        <w:t>songs</w:t>
      </w:r>
      <w:r w:rsidRPr="00FA7083">
        <w:rPr>
          <w:spacing w:val="-17"/>
          <w:sz w:val="22"/>
          <w:szCs w:val="22"/>
        </w:rPr>
        <w:t xml:space="preserve"> </w:t>
      </w:r>
      <w:r w:rsidRPr="00FA7083">
        <w:rPr>
          <w:spacing w:val="-1"/>
          <w:sz w:val="22"/>
          <w:szCs w:val="22"/>
        </w:rPr>
        <w:t>from</w:t>
      </w:r>
      <w:r w:rsidRPr="00FA7083">
        <w:rPr>
          <w:spacing w:val="-14"/>
          <w:sz w:val="22"/>
          <w:szCs w:val="22"/>
        </w:rPr>
        <w:t xml:space="preserve"> </w:t>
      </w:r>
      <w:r w:rsidRPr="00FA7083">
        <w:rPr>
          <w:sz w:val="22"/>
          <w:szCs w:val="22"/>
        </w:rPr>
        <w:t>a</w:t>
      </w:r>
      <w:r w:rsidRPr="00FA7083">
        <w:rPr>
          <w:spacing w:val="-17"/>
          <w:sz w:val="22"/>
          <w:szCs w:val="22"/>
        </w:rPr>
        <w:t xml:space="preserve"> </w:t>
      </w:r>
      <w:proofErr w:type="spellStart"/>
      <w:r w:rsidRPr="00FA7083">
        <w:rPr>
          <w:sz w:val="22"/>
          <w:szCs w:val="22"/>
        </w:rPr>
        <w:t>songlist</w:t>
      </w:r>
      <w:proofErr w:type="spellEnd"/>
      <w:r w:rsidRPr="00FA7083">
        <w:rPr>
          <w:sz w:val="22"/>
          <w:szCs w:val="22"/>
        </w:rPr>
        <w:t>.</w:t>
      </w:r>
      <w:r w:rsidRPr="00FA7083">
        <w:rPr>
          <w:spacing w:val="-16"/>
          <w:sz w:val="22"/>
          <w:szCs w:val="22"/>
        </w:rPr>
        <w:t xml:space="preserve"> </w:t>
      </w:r>
      <w:r w:rsidRPr="00FA7083">
        <w:rPr>
          <w:sz w:val="22"/>
          <w:szCs w:val="22"/>
        </w:rPr>
        <w:t>User</w:t>
      </w:r>
      <w:r w:rsidRPr="00FA7083">
        <w:rPr>
          <w:spacing w:val="-18"/>
          <w:sz w:val="22"/>
          <w:szCs w:val="22"/>
        </w:rPr>
        <w:t xml:space="preserve"> </w:t>
      </w:r>
      <w:r w:rsidRPr="00FA7083">
        <w:rPr>
          <w:sz w:val="22"/>
          <w:szCs w:val="22"/>
        </w:rPr>
        <w:t>easily</w:t>
      </w:r>
      <w:r w:rsidRPr="00FA7083">
        <w:rPr>
          <w:spacing w:val="-18"/>
          <w:sz w:val="22"/>
          <w:szCs w:val="22"/>
        </w:rPr>
        <w:t xml:space="preserve"> </w:t>
      </w:r>
      <w:r w:rsidRPr="00FA7083">
        <w:rPr>
          <w:sz w:val="22"/>
          <w:szCs w:val="22"/>
        </w:rPr>
        <w:t>access</w:t>
      </w:r>
      <w:r w:rsidRPr="00FA7083">
        <w:rPr>
          <w:spacing w:val="-18"/>
          <w:sz w:val="22"/>
          <w:szCs w:val="22"/>
        </w:rPr>
        <w:t xml:space="preserve"> </w:t>
      </w:r>
      <w:r w:rsidRPr="00FA7083">
        <w:rPr>
          <w:sz w:val="22"/>
          <w:szCs w:val="22"/>
        </w:rPr>
        <w:t>and</w:t>
      </w:r>
      <w:r w:rsidRPr="00FA7083">
        <w:rPr>
          <w:spacing w:val="-17"/>
          <w:sz w:val="22"/>
          <w:szCs w:val="22"/>
        </w:rPr>
        <w:t xml:space="preserve"> </w:t>
      </w:r>
      <w:r w:rsidRPr="00FA7083">
        <w:rPr>
          <w:sz w:val="22"/>
          <w:szCs w:val="22"/>
        </w:rPr>
        <w:t>modify</w:t>
      </w:r>
      <w:r w:rsidRPr="00FA7083">
        <w:rPr>
          <w:spacing w:val="-18"/>
          <w:sz w:val="22"/>
          <w:szCs w:val="22"/>
        </w:rPr>
        <w:t xml:space="preserve"> </w:t>
      </w:r>
      <w:r w:rsidRPr="00FA7083">
        <w:rPr>
          <w:sz w:val="22"/>
          <w:szCs w:val="22"/>
        </w:rPr>
        <w:t>functions.</w:t>
      </w:r>
      <w:r w:rsidRPr="00FA7083">
        <w:rPr>
          <w:spacing w:val="-16"/>
          <w:sz w:val="22"/>
          <w:szCs w:val="22"/>
        </w:rPr>
        <w:t xml:space="preserve"> </w:t>
      </w:r>
      <w:r w:rsidRPr="00FA7083">
        <w:rPr>
          <w:sz w:val="22"/>
          <w:szCs w:val="22"/>
        </w:rPr>
        <w:t>So</w:t>
      </w:r>
      <w:r w:rsidRPr="00FA7083">
        <w:rPr>
          <w:spacing w:val="38"/>
          <w:sz w:val="22"/>
          <w:szCs w:val="22"/>
        </w:rPr>
        <w:t xml:space="preserve"> </w:t>
      </w:r>
      <w:r w:rsidRPr="00FA7083">
        <w:rPr>
          <w:sz w:val="22"/>
          <w:szCs w:val="22"/>
        </w:rPr>
        <w:t>user</w:t>
      </w:r>
      <w:r w:rsidRPr="00FA7083">
        <w:rPr>
          <w:spacing w:val="-70"/>
          <w:sz w:val="22"/>
          <w:szCs w:val="22"/>
        </w:rPr>
        <w:t xml:space="preserve"> </w:t>
      </w:r>
      <w:r w:rsidRPr="00FA7083">
        <w:rPr>
          <w:sz w:val="22"/>
          <w:szCs w:val="22"/>
        </w:rPr>
        <w:t>can</w:t>
      </w:r>
      <w:r w:rsidRPr="00FA7083">
        <w:rPr>
          <w:spacing w:val="-2"/>
          <w:sz w:val="22"/>
          <w:szCs w:val="22"/>
        </w:rPr>
        <w:t xml:space="preserve"> </w:t>
      </w:r>
      <w:r w:rsidRPr="00FA7083">
        <w:rPr>
          <w:sz w:val="22"/>
          <w:szCs w:val="22"/>
        </w:rPr>
        <w:t>use</w:t>
      </w:r>
      <w:r w:rsidRPr="00FA7083">
        <w:rPr>
          <w:spacing w:val="-3"/>
          <w:sz w:val="22"/>
          <w:szCs w:val="22"/>
        </w:rPr>
        <w:t xml:space="preserve"> </w:t>
      </w:r>
      <w:r w:rsidRPr="00FA7083">
        <w:rPr>
          <w:sz w:val="22"/>
          <w:szCs w:val="22"/>
        </w:rPr>
        <w:t>jukebox in</w:t>
      </w:r>
      <w:r w:rsidRPr="00FA7083">
        <w:rPr>
          <w:spacing w:val="1"/>
          <w:sz w:val="22"/>
          <w:szCs w:val="22"/>
        </w:rPr>
        <w:t xml:space="preserve"> </w:t>
      </w:r>
      <w:proofErr w:type="spellStart"/>
      <w:r w:rsidRPr="00FA7083">
        <w:rPr>
          <w:sz w:val="22"/>
          <w:szCs w:val="22"/>
        </w:rPr>
        <w:t>everday</w:t>
      </w:r>
      <w:proofErr w:type="spellEnd"/>
      <w:r w:rsidRPr="00FA7083">
        <w:rPr>
          <w:spacing w:val="2"/>
          <w:sz w:val="22"/>
          <w:szCs w:val="22"/>
        </w:rPr>
        <w:t xml:space="preserve"> </w:t>
      </w:r>
      <w:r w:rsidRPr="00FA7083">
        <w:rPr>
          <w:sz w:val="22"/>
          <w:szCs w:val="22"/>
        </w:rPr>
        <w:t>life.</w:t>
      </w:r>
    </w:p>
    <w:p w14:paraId="7BD411BF" w14:textId="11B9D5E2" w:rsidR="00C26389" w:rsidRDefault="00C26389" w:rsidP="0058294B">
      <w:pPr>
        <w:tabs>
          <w:tab w:val="left" w:pos="1275"/>
        </w:tabs>
        <w:ind w:left="432"/>
        <w:rPr>
          <w:rFonts w:asciiTheme="minorHAnsi" w:hAnsiTheme="minorHAnsi" w:cstheme="minorHAnsi"/>
          <w:sz w:val="22"/>
        </w:rPr>
      </w:pPr>
    </w:p>
    <w:p w14:paraId="214EFE91" w14:textId="77777777" w:rsidR="00C26389" w:rsidRPr="00FE6009" w:rsidRDefault="00C26389" w:rsidP="0058294B">
      <w:pPr>
        <w:tabs>
          <w:tab w:val="left" w:pos="1275"/>
        </w:tabs>
        <w:ind w:left="432"/>
      </w:pPr>
    </w:p>
    <w:p w14:paraId="6B6BA5BA" w14:textId="2BF4DA6D" w:rsidR="00FE6009" w:rsidRDefault="009B0A63" w:rsidP="00E57355">
      <w:pPr>
        <w:pStyle w:val="Heading2"/>
      </w:pPr>
      <w:bookmarkStart w:id="13" w:name="_Toc207768242"/>
      <w:bookmarkStart w:id="14" w:name="_Toc368912252"/>
      <w:r w:rsidRPr="003602B9">
        <w:t>Key Project Objectives</w:t>
      </w:r>
      <w:bookmarkStart w:id="15" w:name="_toc389"/>
      <w:bookmarkStart w:id="16" w:name="_Toc207768243"/>
      <w:bookmarkStart w:id="17" w:name="_Toc368912253"/>
      <w:bookmarkEnd w:id="13"/>
      <w:bookmarkEnd w:id="14"/>
      <w:bookmarkEnd w:id="15"/>
      <w:r w:rsidR="00FE6009">
        <w:t xml:space="preserve"> </w:t>
      </w:r>
    </w:p>
    <w:p w14:paraId="6DAD4F30" w14:textId="5BCE455C" w:rsidR="00FE6009" w:rsidRPr="001E2DA0" w:rsidRDefault="00161949" w:rsidP="00E57355">
      <w:pPr>
        <w:pStyle w:val="ListParagraph"/>
        <w:numPr>
          <w:ilvl w:val="1"/>
          <w:numId w:val="10"/>
        </w:numPr>
      </w:pPr>
      <w:r w:rsidRPr="001E2DA0">
        <w:rPr>
          <w:rFonts w:asciiTheme="minorHAnsi" w:eastAsiaTheme="minorEastAsia" w:hAnsiTheme="minorHAnsi" w:cstheme="minorBidi"/>
          <w:sz w:val="22"/>
          <w:szCs w:val="22"/>
        </w:rPr>
        <w:t xml:space="preserve">Allow </w:t>
      </w:r>
      <w:r w:rsidR="00FA7083" w:rsidRPr="001E2DA0">
        <w:rPr>
          <w:rFonts w:asciiTheme="minorHAnsi" w:eastAsiaTheme="minorEastAsia" w:hAnsiTheme="minorHAnsi" w:cstheme="minorBidi"/>
          <w:b/>
          <w:bCs/>
          <w:sz w:val="22"/>
          <w:szCs w:val="22"/>
        </w:rPr>
        <w:t xml:space="preserve">User </w:t>
      </w:r>
      <w:r w:rsidRPr="001E2DA0">
        <w:rPr>
          <w:rFonts w:asciiTheme="minorHAnsi" w:eastAsiaTheme="minorEastAsia" w:hAnsiTheme="minorHAnsi" w:cstheme="minorBidi"/>
          <w:sz w:val="22"/>
          <w:szCs w:val="22"/>
        </w:rPr>
        <w:t>to add, delete, display features in backlog</w:t>
      </w:r>
    </w:p>
    <w:p w14:paraId="6A45EB3D" w14:textId="77777777" w:rsidR="00953977" w:rsidRPr="00953977" w:rsidRDefault="00953977" w:rsidP="0058294B">
      <w:pPr>
        <w:rPr>
          <w:sz w:val="22"/>
          <w:szCs w:val="22"/>
        </w:rPr>
      </w:pPr>
    </w:p>
    <w:p w14:paraId="26AC0DDF" w14:textId="0F292718" w:rsidR="009B0A63" w:rsidRDefault="00F103DC" w:rsidP="0058294B">
      <w:pPr>
        <w:pStyle w:val="Heading2"/>
        <w:numPr>
          <w:ilvl w:val="0"/>
          <w:numId w:val="0"/>
        </w:numPr>
      </w:pPr>
      <w:r>
        <w:t xml:space="preserve">   </w:t>
      </w:r>
      <w:r w:rsidR="001D25BF">
        <w:t xml:space="preserve">   </w:t>
      </w:r>
      <w:r>
        <w:t xml:space="preserve">   1.5. </w:t>
      </w:r>
      <w:r w:rsidR="009B0A63">
        <w:t>P</w:t>
      </w:r>
      <w:r w:rsidR="009B0A63" w:rsidRPr="003602B9">
        <w:t>roject Scope and Limitation</w:t>
      </w:r>
      <w:bookmarkEnd w:id="16"/>
      <w:bookmarkEnd w:id="17"/>
    </w:p>
    <w:p w14:paraId="6E816F55" w14:textId="77777777" w:rsidR="00AF795D" w:rsidRDefault="00AF795D" w:rsidP="0058294B">
      <w:pPr>
        <w:pStyle w:val="BodyText"/>
        <w:spacing w:line="360" w:lineRule="auto"/>
        <w:ind w:left="604" w:right="334"/>
        <w:rPr>
          <w:sz w:val="22"/>
          <w:szCs w:val="22"/>
        </w:rPr>
      </w:pPr>
      <w:bookmarkStart w:id="18" w:name="_Toc207768244"/>
      <w:bookmarkStart w:id="19" w:name="_Toc368912254"/>
    </w:p>
    <w:p w14:paraId="09A77DC9" w14:textId="38CD844F" w:rsidR="001E2DA0" w:rsidRPr="001E2DA0" w:rsidRDefault="001E2DA0" w:rsidP="0058294B">
      <w:pPr>
        <w:pStyle w:val="BodyText"/>
        <w:spacing w:line="360" w:lineRule="auto"/>
        <w:ind w:left="604" w:right="334"/>
        <w:rPr>
          <w:sz w:val="22"/>
          <w:szCs w:val="22"/>
        </w:rPr>
      </w:pPr>
      <w:r w:rsidRPr="001E2DA0">
        <w:rPr>
          <w:sz w:val="22"/>
          <w:szCs w:val="22"/>
        </w:rPr>
        <w:t>The music player allows a user to play various media file formats.</w:t>
      </w:r>
      <w:r w:rsidRPr="001E2DA0">
        <w:rPr>
          <w:spacing w:val="-70"/>
          <w:sz w:val="22"/>
          <w:szCs w:val="22"/>
        </w:rPr>
        <w:t xml:space="preserve"> </w:t>
      </w:r>
      <w:r w:rsidRPr="001E2DA0">
        <w:rPr>
          <w:sz w:val="22"/>
          <w:szCs w:val="22"/>
        </w:rPr>
        <w:t xml:space="preserve">It can be used to play </w:t>
      </w:r>
      <w:proofErr w:type="gramStart"/>
      <w:r w:rsidRPr="001E2DA0">
        <w:rPr>
          <w:sz w:val="22"/>
          <w:szCs w:val="22"/>
        </w:rPr>
        <w:t xml:space="preserve">mp4 </w:t>
      </w:r>
      <w:r w:rsidR="001D25BF">
        <w:rPr>
          <w:sz w:val="22"/>
          <w:szCs w:val="22"/>
        </w:rPr>
        <w:t xml:space="preserve"> </w:t>
      </w:r>
      <w:r w:rsidRPr="001E2DA0">
        <w:rPr>
          <w:sz w:val="22"/>
          <w:szCs w:val="22"/>
        </w:rPr>
        <w:t>files</w:t>
      </w:r>
      <w:proofErr w:type="gramEnd"/>
      <w:r w:rsidRPr="001E2DA0">
        <w:rPr>
          <w:sz w:val="22"/>
          <w:szCs w:val="22"/>
        </w:rPr>
        <w:t xml:space="preserve"> also. The music player is a software</w:t>
      </w:r>
      <w:r w:rsidRPr="001E2DA0">
        <w:rPr>
          <w:spacing w:val="1"/>
          <w:sz w:val="22"/>
          <w:szCs w:val="22"/>
        </w:rPr>
        <w:t xml:space="preserve"> </w:t>
      </w:r>
      <w:r w:rsidRPr="001E2DA0">
        <w:rPr>
          <w:sz w:val="22"/>
          <w:szCs w:val="22"/>
        </w:rPr>
        <w:t>project</w:t>
      </w:r>
      <w:r w:rsidRPr="001E2DA0">
        <w:rPr>
          <w:spacing w:val="-3"/>
          <w:sz w:val="22"/>
          <w:szCs w:val="22"/>
        </w:rPr>
        <w:t xml:space="preserve"> </w:t>
      </w:r>
      <w:r w:rsidRPr="001E2DA0">
        <w:rPr>
          <w:sz w:val="22"/>
          <w:szCs w:val="22"/>
        </w:rPr>
        <w:t>supporting</w:t>
      </w:r>
      <w:r w:rsidRPr="001E2DA0">
        <w:rPr>
          <w:spacing w:val="1"/>
          <w:sz w:val="22"/>
          <w:szCs w:val="22"/>
        </w:rPr>
        <w:t xml:space="preserve"> </w:t>
      </w:r>
      <w:r w:rsidRPr="001E2DA0">
        <w:rPr>
          <w:sz w:val="22"/>
          <w:szCs w:val="22"/>
        </w:rPr>
        <w:t>all</w:t>
      </w:r>
      <w:r w:rsidRPr="001E2DA0">
        <w:rPr>
          <w:spacing w:val="1"/>
          <w:sz w:val="22"/>
          <w:szCs w:val="22"/>
        </w:rPr>
        <w:t xml:space="preserve"> </w:t>
      </w:r>
      <w:r w:rsidRPr="001E2DA0">
        <w:rPr>
          <w:sz w:val="22"/>
          <w:szCs w:val="22"/>
        </w:rPr>
        <w:t>known</w:t>
      </w:r>
      <w:r w:rsidRPr="001E2DA0">
        <w:rPr>
          <w:spacing w:val="-1"/>
          <w:sz w:val="22"/>
          <w:szCs w:val="22"/>
        </w:rPr>
        <w:t xml:space="preserve"> </w:t>
      </w:r>
      <w:r w:rsidRPr="001E2DA0">
        <w:rPr>
          <w:sz w:val="22"/>
          <w:szCs w:val="22"/>
        </w:rPr>
        <w:t>media</w:t>
      </w:r>
      <w:r w:rsidRPr="001E2DA0">
        <w:rPr>
          <w:spacing w:val="-1"/>
          <w:sz w:val="22"/>
          <w:szCs w:val="22"/>
        </w:rPr>
        <w:t xml:space="preserve"> </w:t>
      </w:r>
      <w:r w:rsidRPr="001E2DA0">
        <w:rPr>
          <w:sz w:val="22"/>
          <w:szCs w:val="22"/>
        </w:rPr>
        <w:t>files.</w:t>
      </w:r>
    </w:p>
    <w:p w14:paraId="79913E57" w14:textId="77777777" w:rsidR="001E2DA0" w:rsidRPr="001E2DA0" w:rsidRDefault="001E2DA0" w:rsidP="001E2DA0">
      <w:pPr>
        <w:pStyle w:val="BodyText"/>
        <w:spacing w:line="360" w:lineRule="auto"/>
        <w:ind w:left="604" w:right="295"/>
        <w:rPr>
          <w:sz w:val="22"/>
          <w:szCs w:val="22"/>
        </w:rPr>
      </w:pPr>
      <w:r w:rsidRPr="001E2DA0">
        <w:rPr>
          <w:sz w:val="22"/>
          <w:szCs w:val="22"/>
        </w:rPr>
        <w:lastRenderedPageBreak/>
        <w:t>We're introducing jukebox, a neural net that generates music,</w:t>
      </w:r>
      <w:r w:rsidRPr="001E2DA0">
        <w:rPr>
          <w:spacing w:val="1"/>
          <w:sz w:val="22"/>
          <w:szCs w:val="22"/>
        </w:rPr>
        <w:t xml:space="preserve"> </w:t>
      </w:r>
      <w:r w:rsidRPr="001E2DA0">
        <w:rPr>
          <w:sz w:val="22"/>
          <w:szCs w:val="22"/>
        </w:rPr>
        <w:t>including</w:t>
      </w:r>
      <w:r w:rsidRPr="001E2DA0">
        <w:rPr>
          <w:spacing w:val="-1"/>
          <w:sz w:val="22"/>
          <w:szCs w:val="22"/>
        </w:rPr>
        <w:t xml:space="preserve"> </w:t>
      </w:r>
      <w:r w:rsidRPr="001E2DA0">
        <w:rPr>
          <w:sz w:val="22"/>
          <w:szCs w:val="22"/>
        </w:rPr>
        <w:t>rudimentary</w:t>
      </w:r>
      <w:r w:rsidRPr="001E2DA0">
        <w:rPr>
          <w:spacing w:val="-4"/>
          <w:sz w:val="22"/>
          <w:szCs w:val="22"/>
        </w:rPr>
        <w:t xml:space="preserve"> </w:t>
      </w:r>
      <w:r w:rsidRPr="001E2DA0">
        <w:rPr>
          <w:sz w:val="22"/>
          <w:szCs w:val="22"/>
        </w:rPr>
        <w:t>singing,</w:t>
      </w:r>
      <w:r w:rsidRPr="001E2DA0">
        <w:rPr>
          <w:spacing w:val="-1"/>
          <w:sz w:val="22"/>
          <w:szCs w:val="22"/>
        </w:rPr>
        <w:t xml:space="preserve"> </w:t>
      </w:r>
      <w:r w:rsidRPr="001E2DA0">
        <w:rPr>
          <w:sz w:val="22"/>
          <w:szCs w:val="22"/>
        </w:rPr>
        <w:t>as</w:t>
      </w:r>
      <w:r w:rsidRPr="001E2DA0">
        <w:rPr>
          <w:spacing w:val="-4"/>
          <w:sz w:val="22"/>
          <w:szCs w:val="22"/>
        </w:rPr>
        <w:t xml:space="preserve"> </w:t>
      </w:r>
      <w:r w:rsidRPr="001E2DA0">
        <w:rPr>
          <w:sz w:val="22"/>
          <w:szCs w:val="22"/>
        </w:rPr>
        <w:t>raw</w:t>
      </w:r>
      <w:r w:rsidRPr="001E2DA0">
        <w:rPr>
          <w:spacing w:val="-7"/>
          <w:sz w:val="22"/>
          <w:szCs w:val="22"/>
        </w:rPr>
        <w:t xml:space="preserve"> </w:t>
      </w:r>
      <w:r w:rsidRPr="001E2DA0">
        <w:rPr>
          <w:sz w:val="22"/>
          <w:szCs w:val="22"/>
        </w:rPr>
        <w:t>audio</w:t>
      </w:r>
      <w:r w:rsidRPr="001E2DA0">
        <w:rPr>
          <w:spacing w:val="-4"/>
          <w:sz w:val="22"/>
          <w:szCs w:val="22"/>
        </w:rPr>
        <w:t xml:space="preserve"> </w:t>
      </w:r>
      <w:r w:rsidRPr="001E2DA0">
        <w:rPr>
          <w:sz w:val="22"/>
          <w:szCs w:val="22"/>
        </w:rPr>
        <w:t>in</w:t>
      </w:r>
      <w:r w:rsidRPr="001E2DA0">
        <w:rPr>
          <w:spacing w:val="-4"/>
          <w:sz w:val="22"/>
          <w:szCs w:val="22"/>
        </w:rPr>
        <w:t xml:space="preserve"> </w:t>
      </w:r>
      <w:r w:rsidRPr="001E2DA0">
        <w:rPr>
          <w:sz w:val="22"/>
          <w:szCs w:val="22"/>
        </w:rPr>
        <w:t>a</w:t>
      </w:r>
      <w:r w:rsidRPr="001E2DA0">
        <w:rPr>
          <w:spacing w:val="-3"/>
          <w:sz w:val="22"/>
          <w:szCs w:val="22"/>
        </w:rPr>
        <w:t xml:space="preserve"> </w:t>
      </w:r>
      <w:r w:rsidRPr="001E2DA0">
        <w:rPr>
          <w:sz w:val="22"/>
          <w:szCs w:val="22"/>
        </w:rPr>
        <w:t>variety</w:t>
      </w:r>
      <w:r w:rsidRPr="001E2DA0">
        <w:rPr>
          <w:spacing w:val="-4"/>
          <w:sz w:val="22"/>
          <w:szCs w:val="22"/>
        </w:rPr>
        <w:t xml:space="preserve"> </w:t>
      </w:r>
      <w:r w:rsidRPr="001E2DA0">
        <w:rPr>
          <w:sz w:val="22"/>
          <w:szCs w:val="22"/>
        </w:rPr>
        <w:t>of</w:t>
      </w:r>
      <w:r w:rsidRPr="001E2DA0">
        <w:rPr>
          <w:spacing w:val="-4"/>
          <w:sz w:val="22"/>
          <w:szCs w:val="22"/>
        </w:rPr>
        <w:t xml:space="preserve"> </w:t>
      </w:r>
      <w:r w:rsidRPr="001E2DA0">
        <w:rPr>
          <w:sz w:val="22"/>
          <w:szCs w:val="22"/>
        </w:rPr>
        <w:t>genres</w:t>
      </w:r>
      <w:r w:rsidRPr="001E2DA0">
        <w:rPr>
          <w:spacing w:val="-3"/>
          <w:sz w:val="22"/>
          <w:szCs w:val="22"/>
        </w:rPr>
        <w:t xml:space="preserve"> </w:t>
      </w:r>
      <w:r w:rsidRPr="001E2DA0">
        <w:rPr>
          <w:sz w:val="22"/>
          <w:szCs w:val="22"/>
        </w:rPr>
        <w:t>and</w:t>
      </w:r>
      <w:r w:rsidRPr="001E2DA0">
        <w:rPr>
          <w:spacing w:val="-70"/>
          <w:sz w:val="22"/>
          <w:szCs w:val="22"/>
        </w:rPr>
        <w:t xml:space="preserve"> </w:t>
      </w:r>
      <w:r w:rsidRPr="001E2DA0">
        <w:rPr>
          <w:sz w:val="22"/>
          <w:szCs w:val="22"/>
        </w:rPr>
        <w:t>artist styles. We're releasing the model weights and code, along with</w:t>
      </w:r>
      <w:r w:rsidRPr="001E2DA0">
        <w:rPr>
          <w:spacing w:val="-70"/>
          <w:sz w:val="22"/>
          <w:szCs w:val="22"/>
        </w:rPr>
        <w:t xml:space="preserve"> </w:t>
      </w:r>
      <w:r w:rsidRPr="001E2DA0">
        <w:rPr>
          <w:sz w:val="22"/>
          <w:szCs w:val="22"/>
        </w:rPr>
        <w:t>a</w:t>
      </w:r>
      <w:r w:rsidRPr="001E2DA0">
        <w:rPr>
          <w:spacing w:val="-2"/>
          <w:sz w:val="22"/>
          <w:szCs w:val="22"/>
        </w:rPr>
        <w:t xml:space="preserve"> </w:t>
      </w:r>
      <w:r w:rsidRPr="001E2DA0">
        <w:rPr>
          <w:sz w:val="22"/>
          <w:szCs w:val="22"/>
        </w:rPr>
        <w:t>tool</w:t>
      </w:r>
      <w:r w:rsidRPr="001E2DA0">
        <w:rPr>
          <w:spacing w:val="-2"/>
          <w:sz w:val="22"/>
          <w:szCs w:val="22"/>
        </w:rPr>
        <w:t xml:space="preserve"> </w:t>
      </w:r>
      <w:r w:rsidRPr="001E2DA0">
        <w:rPr>
          <w:sz w:val="22"/>
          <w:szCs w:val="22"/>
        </w:rPr>
        <w:t>to</w:t>
      </w:r>
      <w:r w:rsidRPr="001E2DA0">
        <w:rPr>
          <w:spacing w:val="2"/>
          <w:sz w:val="22"/>
          <w:szCs w:val="22"/>
        </w:rPr>
        <w:t xml:space="preserve"> </w:t>
      </w:r>
      <w:r w:rsidRPr="001E2DA0">
        <w:rPr>
          <w:sz w:val="22"/>
          <w:szCs w:val="22"/>
        </w:rPr>
        <w:t>explore</w:t>
      </w:r>
      <w:r w:rsidRPr="001E2DA0">
        <w:rPr>
          <w:spacing w:val="3"/>
          <w:sz w:val="22"/>
          <w:szCs w:val="22"/>
        </w:rPr>
        <w:t xml:space="preserve"> </w:t>
      </w:r>
      <w:r w:rsidRPr="001E2DA0">
        <w:rPr>
          <w:sz w:val="22"/>
          <w:szCs w:val="22"/>
        </w:rPr>
        <w:t>the</w:t>
      </w:r>
      <w:r w:rsidRPr="001E2DA0">
        <w:rPr>
          <w:spacing w:val="-3"/>
          <w:sz w:val="22"/>
          <w:szCs w:val="22"/>
        </w:rPr>
        <w:t xml:space="preserve"> </w:t>
      </w:r>
      <w:r w:rsidRPr="001E2DA0">
        <w:rPr>
          <w:sz w:val="22"/>
          <w:szCs w:val="22"/>
        </w:rPr>
        <w:t>generated</w:t>
      </w:r>
      <w:r w:rsidRPr="001E2DA0">
        <w:rPr>
          <w:spacing w:val="-3"/>
          <w:sz w:val="22"/>
          <w:szCs w:val="22"/>
        </w:rPr>
        <w:t xml:space="preserve"> </w:t>
      </w:r>
      <w:r w:rsidRPr="001E2DA0">
        <w:rPr>
          <w:sz w:val="22"/>
          <w:szCs w:val="22"/>
        </w:rPr>
        <w:t>samples.</w:t>
      </w:r>
    </w:p>
    <w:p w14:paraId="6EB50683" w14:textId="30919820" w:rsidR="009B0A63" w:rsidRDefault="00F103DC" w:rsidP="00F103DC">
      <w:pPr>
        <w:pStyle w:val="Heading2"/>
        <w:numPr>
          <w:ilvl w:val="0"/>
          <w:numId w:val="0"/>
        </w:numPr>
        <w:ind w:left="432"/>
      </w:pPr>
      <w:r>
        <w:t>1.</w:t>
      </w:r>
      <w:r w:rsidR="00C3396D">
        <w:t>5</w:t>
      </w:r>
      <w:r>
        <w:t>.</w:t>
      </w:r>
      <w:r w:rsidR="00C3396D">
        <w:t>1</w:t>
      </w:r>
      <w:r>
        <w:t xml:space="preserve"> </w:t>
      </w:r>
      <w:r w:rsidR="009B0A63" w:rsidRPr="003602B9">
        <w:t>In Scope</w:t>
      </w:r>
      <w:bookmarkEnd w:id="18"/>
      <w:bookmarkEnd w:id="19"/>
    </w:p>
    <w:p w14:paraId="76990464" w14:textId="77777777" w:rsidR="00AF795D" w:rsidRDefault="00AF795D" w:rsidP="001E2DA0">
      <w:pPr>
        <w:pStyle w:val="BodyText"/>
        <w:spacing w:line="360" w:lineRule="auto"/>
        <w:ind w:left="604" w:right="295"/>
        <w:rPr>
          <w:sz w:val="22"/>
          <w:szCs w:val="22"/>
        </w:rPr>
      </w:pPr>
      <w:bookmarkStart w:id="20" w:name="_Toc207768246"/>
      <w:bookmarkStart w:id="21" w:name="_Toc368912256"/>
    </w:p>
    <w:p w14:paraId="27D96D3F" w14:textId="77777777" w:rsidR="001E2DA0" w:rsidRPr="001E2DA0" w:rsidRDefault="001E2DA0" w:rsidP="001E2DA0">
      <w:pPr>
        <w:pStyle w:val="BodyText"/>
        <w:spacing w:line="360" w:lineRule="auto"/>
        <w:ind w:left="604" w:right="295"/>
        <w:rPr>
          <w:sz w:val="22"/>
          <w:szCs w:val="22"/>
        </w:rPr>
      </w:pPr>
      <w:r w:rsidRPr="001E2DA0">
        <w:rPr>
          <w:sz w:val="22"/>
          <w:szCs w:val="22"/>
        </w:rPr>
        <w:t>We're introducing jukebox, a neural net that generates music,</w:t>
      </w:r>
      <w:r w:rsidRPr="001E2DA0">
        <w:rPr>
          <w:spacing w:val="1"/>
          <w:sz w:val="22"/>
          <w:szCs w:val="22"/>
        </w:rPr>
        <w:t xml:space="preserve"> </w:t>
      </w:r>
      <w:r w:rsidRPr="001E2DA0">
        <w:rPr>
          <w:sz w:val="22"/>
          <w:szCs w:val="22"/>
        </w:rPr>
        <w:t>including</w:t>
      </w:r>
      <w:r w:rsidRPr="001E2DA0">
        <w:rPr>
          <w:spacing w:val="-1"/>
          <w:sz w:val="22"/>
          <w:szCs w:val="22"/>
        </w:rPr>
        <w:t xml:space="preserve"> </w:t>
      </w:r>
      <w:r w:rsidRPr="001E2DA0">
        <w:rPr>
          <w:sz w:val="22"/>
          <w:szCs w:val="22"/>
        </w:rPr>
        <w:t>rudimentary</w:t>
      </w:r>
      <w:r w:rsidRPr="001E2DA0">
        <w:rPr>
          <w:spacing w:val="-4"/>
          <w:sz w:val="22"/>
          <w:szCs w:val="22"/>
        </w:rPr>
        <w:t xml:space="preserve"> </w:t>
      </w:r>
      <w:r w:rsidRPr="001E2DA0">
        <w:rPr>
          <w:sz w:val="22"/>
          <w:szCs w:val="22"/>
        </w:rPr>
        <w:t>singing,</w:t>
      </w:r>
      <w:r w:rsidRPr="001E2DA0">
        <w:rPr>
          <w:spacing w:val="-1"/>
          <w:sz w:val="22"/>
          <w:szCs w:val="22"/>
        </w:rPr>
        <w:t xml:space="preserve"> </w:t>
      </w:r>
      <w:r w:rsidRPr="001E2DA0">
        <w:rPr>
          <w:sz w:val="22"/>
          <w:szCs w:val="22"/>
        </w:rPr>
        <w:t>as</w:t>
      </w:r>
      <w:r w:rsidRPr="001E2DA0">
        <w:rPr>
          <w:spacing w:val="-4"/>
          <w:sz w:val="22"/>
          <w:szCs w:val="22"/>
        </w:rPr>
        <w:t xml:space="preserve"> </w:t>
      </w:r>
      <w:r w:rsidRPr="001E2DA0">
        <w:rPr>
          <w:sz w:val="22"/>
          <w:szCs w:val="22"/>
        </w:rPr>
        <w:t>raw</w:t>
      </w:r>
      <w:r w:rsidRPr="001E2DA0">
        <w:rPr>
          <w:spacing w:val="-7"/>
          <w:sz w:val="22"/>
          <w:szCs w:val="22"/>
        </w:rPr>
        <w:t xml:space="preserve"> </w:t>
      </w:r>
      <w:r w:rsidRPr="001E2DA0">
        <w:rPr>
          <w:sz w:val="22"/>
          <w:szCs w:val="22"/>
        </w:rPr>
        <w:t>audio</w:t>
      </w:r>
      <w:r w:rsidRPr="001E2DA0">
        <w:rPr>
          <w:spacing w:val="-4"/>
          <w:sz w:val="22"/>
          <w:szCs w:val="22"/>
        </w:rPr>
        <w:t xml:space="preserve"> </w:t>
      </w:r>
      <w:r w:rsidRPr="001E2DA0">
        <w:rPr>
          <w:sz w:val="22"/>
          <w:szCs w:val="22"/>
        </w:rPr>
        <w:t>in</w:t>
      </w:r>
      <w:r w:rsidRPr="001E2DA0">
        <w:rPr>
          <w:spacing w:val="-4"/>
          <w:sz w:val="22"/>
          <w:szCs w:val="22"/>
        </w:rPr>
        <w:t xml:space="preserve"> </w:t>
      </w:r>
      <w:r w:rsidRPr="001E2DA0">
        <w:rPr>
          <w:sz w:val="22"/>
          <w:szCs w:val="22"/>
        </w:rPr>
        <w:t>a</w:t>
      </w:r>
      <w:r w:rsidRPr="001E2DA0">
        <w:rPr>
          <w:spacing w:val="-3"/>
          <w:sz w:val="22"/>
          <w:szCs w:val="22"/>
        </w:rPr>
        <w:t xml:space="preserve"> </w:t>
      </w:r>
      <w:r w:rsidRPr="001E2DA0">
        <w:rPr>
          <w:sz w:val="22"/>
          <w:szCs w:val="22"/>
        </w:rPr>
        <w:t>variety</w:t>
      </w:r>
      <w:r w:rsidRPr="001E2DA0">
        <w:rPr>
          <w:spacing w:val="-4"/>
          <w:sz w:val="22"/>
          <w:szCs w:val="22"/>
        </w:rPr>
        <w:t xml:space="preserve"> </w:t>
      </w:r>
      <w:r w:rsidRPr="001E2DA0">
        <w:rPr>
          <w:sz w:val="22"/>
          <w:szCs w:val="22"/>
        </w:rPr>
        <w:t>of</w:t>
      </w:r>
      <w:r w:rsidRPr="001E2DA0">
        <w:rPr>
          <w:spacing w:val="-4"/>
          <w:sz w:val="22"/>
          <w:szCs w:val="22"/>
        </w:rPr>
        <w:t xml:space="preserve"> </w:t>
      </w:r>
      <w:r w:rsidRPr="001E2DA0">
        <w:rPr>
          <w:sz w:val="22"/>
          <w:szCs w:val="22"/>
        </w:rPr>
        <w:t>genres</w:t>
      </w:r>
      <w:r w:rsidRPr="001E2DA0">
        <w:rPr>
          <w:spacing w:val="-3"/>
          <w:sz w:val="22"/>
          <w:szCs w:val="22"/>
        </w:rPr>
        <w:t xml:space="preserve"> </w:t>
      </w:r>
      <w:r w:rsidRPr="001E2DA0">
        <w:rPr>
          <w:sz w:val="22"/>
          <w:szCs w:val="22"/>
        </w:rPr>
        <w:t>and</w:t>
      </w:r>
      <w:r w:rsidRPr="001E2DA0">
        <w:rPr>
          <w:spacing w:val="-70"/>
          <w:sz w:val="22"/>
          <w:szCs w:val="22"/>
        </w:rPr>
        <w:t xml:space="preserve"> </w:t>
      </w:r>
      <w:r w:rsidRPr="001E2DA0">
        <w:rPr>
          <w:sz w:val="22"/>
          <w:szCs w:val="22"/>
        </w:rPr>
        <w:t>artist styles. We're releasing the model weights and code, along with</w:t>
      </w:r>
      <w:r w:rsidRPr="001E2DA0">
        <w:rPr>
          <w:spacing w:val="-70"/>
          <w:sz w:val="22"/>
          <w:szCs w:val="22"/>
        </w:rPr>
        <w:t xml:space="preserve"> </w:t>
      </w:r>
      <w:r w:rsidRPr="001E2DA0">
        <w:rPr>
          <w:sz w:val="22"/>
          <w:szCs w:val="22"/>
        </w:rPr>
        <w:t>a</w:t>
      </w:r>
      <w:r w:rsidRPr="001E2DA0">
        <w:rPr>
          <w:spacing w:val="-2"/>
          <w:sz w:val="22"/>
          <w:szCs w:val="22"/>
        </w:rPr>
        <w:t xml:space="preserve"> </w:t>
      </w:r>
      <w:r w:rsidRPr="001E2DA0">
        <w:rPr>
          <w:sz w:val="22"/>
          <w:szCs w:val="22"/>
        </w:rPr>
        <w:t>tool</w:t>
      </w:r>
      <w:r w:rsidRPr="001E2DA0">
        <w:rPr>
          <w:spacing w:val="-2"/>
          <w:sz w:val="22"/>
          <w:szCs w:val="22"/>
        </w:rPr>
        <w:t xml:space="preserve"> </w:t>
      </w:r>
      <w:r w:rsidRPr="001E2DA0">
        <w:rPr>
          <w:sz w:val="22"/>
          <w:szCs w:val="22"/>
        </w:rPr>
        <w:t>to</w:t>
      </w:r>
      <w:r w:rsidRPr="001E2DA0">
        <w:rPr>
          <w:spacing w:val="2"/>
          <w:sz w:val="22"/>
          <w:szCs w:val="22"/>
        </w:rPr>
        <w:t xml:space="preserve"> </w:t>
      </w:r>
      <w:r w:rsidRPr="001E2DA0">
        <w:rPr>
          <w:sz w:val="22"/>
          <w:szCs w:val="22"/>
        </w:rPr>
        <w:t>explore</w:t>
      </w:r>
      <w:r w:rsidRPr="001E2DA0">
        <w:rPr>
          <w:spacing w:val="3"/>
          <w:sz w:val="22"/>
          <w:szCs w:val="22"/>
        </w:rPr>
        <w:t xml:space="preserve"> </w:t>
      </w:r>
      <w:r w:rsidRPr="001E2DA0">
        <w:rPr>
          <w:sz w:val="22"/>
          <w:szCs w:val="22"/>
        </w:rPr>
        <w:t>the</w:t>
      </w:r>
      <w:r w:rsidRPr="001E2DA0">
        <w:rPr>
          <w:spacing w:val="-3"/>
          <w:sz w:val="22"/>
          <w:szCs w:val="22"/>
        </w:rPr>
        <w:t xml:space="preserve"> </w:t>
      </w:r>
      <w:r w:rsidRPr="001E2DA0">
        <w:rPr>
          <w:sz w:val="22"/>
          <w:szCs w:val="22"/>
        </w:rPr>
        <w:t>generated</w:t>
      </w:r>
      <w:r w:rsidRPr="001E2DA0">
        <w:rPr>
          <w:spacing w:val="-3"/>
          <w:sz w:val="22"/>
          <w:szCs w:val="22"/>
        </w:rPr>
        <w:t xml:space="preserve"> </w:t>
      </w:r>
      <w:r w:rsidRPr="001E2DA0">
        <w:rPr>
          <w:sz w:val="22"/>
          <w:szCs w:val="22"/>
        </w:rPr>
        <w:t>samples.</w:t>
      </w:r>
    </w:p>
    <w:p w14:paraId="454331C3" w14:textId="142C8B53" w:rsidR="009B0A63" w:rsidRDefault="00F103DC" w:rsidP="00F103DC">
      <w:pPr>
        <w:pStyle w:val="Heading2"/>
        <w:numPr>
          <w:ilvl w:val="0"/>
          <w:numId w:val="0"/>
        </w:numPr>
      </w:pPr>
      <w:r>
        <w:t xml:space="preserve">      1.</w:t>
      </w:r>
      <w:r w:rsidR="00C3396D">
        <w:t>6</w:t>
      </w:r>
      <w:r>
        <w:t xml:space="preserve">. </w:t>
      </w:r>
      <w:r w:rsidR="009B0A63" w:rsidRPr="003602B9">
        <w:t>Functional Overview</w:t>
      </w:r>
      <w:bookmarkEnd w:id="20"/>
      <w:bookmarkEnd w:id="21"/>
    </w:p>
    <w:p w14:paraId="1343E0DD" w14:textId="77777777" w:rsidR="001E2DA0" w:rsidRPr="001E2DA0" w:rsidRDefault="005A755F" w:rsidP="001E2DA0">
      <w:pPr>
        <w:pStyle w:val="BodyText"/>
        <w:spacing w:line="390" w:lineRule="exact"/>
        <w:ind w:left="100"/>
        <w:rPr>
          <w:sz w:val="22"/>
          <w:szCs w:val="22"/>
        </w:rPr>
      </w:pPr>
      <w:r w:rsidRPr="001E2DA0">
        <w:rPr>
          <w:sz w:val="22"/>
          <w:szCs w:val="22"/>
        </w:rPr>
        <w:t xml:space="preserve">             </w:t>
      </w:r>
      <w:r w:rsidR="001E2DA0" w:rsidRPr="001E2DA0">
        <w:rPr>
          <w:sz w:val="22"/>
          <w:szCs w:val="22"/>
        </w:rPr>
        <w:t>Function</w:t>
      </w:r>
      <w:r w:rsidR="001E2DA0" w:rsidRPr="001E2DA0">
        <w:rPr>
          <w:spacing w:val="-4"/>
          <w:sz w:val="22"/>
          <w:szCs w:val="22"/>
        </w:rPr>
        <w:t xml:space="preserve"> </w:t>
      </w:r>
      <w:r w:rsidR="001E2DA0" w:rsidRPr="001E2DA0">
        <w:rPr>
          <w:sz w:val="22"/>
          <w:szCs w:val="22"/>
        </w:rPr>
        <w:t>used</w:t>
      </w:r>
      <w:r w:rsidR="001E2DA0" w:rsidRPr="001E2DA0">
        <w:rPr>
          <w:spacing w:val="-4"/>
          <w:sz w:val="22"/>
          <w:szCs w:val="22"/>
        </w:rPr>
        <w:t xml:space="preserve"> </w:t>
      </w:r>
      <w:r w:rsidR="001E2DA0" w:rsidRPr="001E2DA0">
        <w:rPr>
          <w:sz w:val="22"/>
          <w:szCs w:val="22"/>
        </w:rPr>
        <w:t>in</w:t>
      </w:r>
      <w:r w:rsidR="001E2DA0" w:rsidRPr="001E2DA0">
        <w:rPr>
          <w:spacing w:val="1"/>
          <w:sz w:val="22"/>
          <w:szCs w:val="22"/>
        </w:rPr>
        <w:t xml:space="preserve"> </w:t>
      </w:r>
      <w:r w:rsidR="001E2DA0" w:rsidRPr="001E2DA0">
        <w:rPr>
          <w:sz w:val="22"/>
          <w:szCs w:val="22"/>
        </w:rPr>
        <w:t>the</w:t>
      </w:r>
      <w:r w:rsidR="001E2DA0" w:rsidRPr="001E2DA0">
        <w:rPr>
          <w:spacing w:val="-5"/>
          <w:sz w:val="22"/>
          <w:szCs w:val="22"/>
        </w:rPr>
        <w:t xml:space="preserve"> </w:t>
      </w:r>
      <w:r w:rsidR="001E2DA0" w:rsidRPr="001E2DA0">
        <w:rPr>
          <w:sz w:val="22"/>
          <w:szCs w:val="22"/>
        </w:rPr>
        <w:t>code</w:t>
      </w:r>
      <w:r w:rsidR="001E2DA0" w:rsidRPr="001E2DA0">
        <w:rPr>
          <w:spacing w:val="-3"/>
          <w:sz w:val="22"/>
          <w:szCs w:val="22"/>
        </w:rPr>
        <w:t xml:space="preserve"> </w:t>
      </w:r>
      <w:r w:rsidR="001E2DA0" w:rsidRPr="001E2DA0">
        <w:rPr>
          <w:sz w:val="22"/>
          <w:szCs w:val="22"/>
        </w:rPr>
        <w:t>are</w:t>
      </w:r>
      <w:r w:rsidR="001E2DA0" w:rsidRPr="001E2DA0">
        <w:rPr>
          <w:spacing w:val="-1"/>
          <w:sz w:val="22"/>
          <w:szCs w:val="22"/>
        </w:rPr>
        <w:t xml:space="preserve"> </w:t>
      </w:r>
      <w:r w:rsidR="001E2DA0" w:rsidRPr="001E2DA0">
        <w:rPr>
          <w:sz w:val="22"/>
          <w:szCs w:val="22"/>
        </w:rPr>
        <w:t>-</w:t>
      </w:r>
    </w:p>
    <w:p w14:paraId="2E1636C8"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8"/>
        <w:contextualSpacing w:val="0"/>
        <w:rPr>
          <w:sz w:val="22"/>
          <w:szCs w:val="22"/>
        </w:rPr>
      </w:pPr>
      <w:proofErr w:type="spellStart"/>
      <w:r w:rsidRPr="001E2DA0">
        <w:rPr>
          <w:sz w:val="22"/>
          <w:szCs w:val="22"/>
        </w:rPr>
        <w:t>fopen</w:t>
      </w:r>
      <w:proofErr w:type="spellEnd"/>
      <w:r w:rsidRPr="001E2DA0">
        <w:rPr>
          <w:sz w:val="22"/>
          <w:szCs w:val="22"/>
        </w:rPr>
        <w:t>()</w:t>
      </w:r>
      <w:r w:rsidRPr="001E2DA0">
        <w:rPr>
          <w:spacing w:val="-4"/>
          <w:sz w:val="22"/>
          <w:szCs w:val="22"/>
        </w:rPr>
        <w:t xml:space="preserve"> </w:t>
      </w:r>
      <w:r w:rsidRPr="001E2DA0">
        <w:rPr>
          <w:sz w:val="22"/>
          <w:szCs w:val="22"/>
        </w:rPr>
        <w:t>- Create</w:t>
      </w:r>
      <w:r w:rsidRPr="001E2DA0">
        <w:rPr>
          <w:spacing w:val="-3"/>
          <w:sz w:val="22"/>
          <w:szCs w:val="22"/>
        </w:rPr>
        <w:t xml:space="preserve"> </w:t>
      </w:r>
      <w:r w:rsidRPr="001E2DA0">
        <w:rPr>
          <w:sz w:val="22"/>
          <w:szCs w:val="22"/>
        </w:rPr>
        <w:t>a</w:t>
      </w:r>
      <w:r w:rsidRPr="001E2DA0">
        <w:rPr>
          <w:spacing w:val="-3"/>
          <w:sz w:val="22"/>
          <w:szCs w:val="22"/>
        </w:rPr>
        <w:t xml:space="preserve"> </w:t>
      </w:r>
      <w:r w:rsidRPr="001E2DA0">
        <w:rPr>
          <w:sz w:val="22"/>
          <w:szCs w:val="22"/>
        </w:rPr>
        <w:t>new</w:t>
      </w:r>
      <w:r w:rsidRPr="001E2DA0">
        <w:rPr>
          <w:spacing w:val="-2"/>
          <w:sz w:val="22"/>
          <w:szCs w:val="22"/>
        </w:rPr>
        <w:t xml:space="preserve"> </w:t>
      </w:r>
      <w:r w:rsidRPr="001E2DA0">
        <w:rPr>
          <w:sz w:val="22"/>
          <w:szCs w:val="22"/>
        </w:rPr>
        <w:t>file</w:t>
      </w:r>
      <w:r w:rsidRPr="001E2DA0">
        <w:rPr>
          <w:spacing w:val="1"/>
          <w:sz w:val="22"/>
          <w:szCs w:val="22"/>
        </w:rPr>
        <w:t xml:space="preserve"> </w:t>
      </w:r>
      <w:r w:rsidRPr="001E2DA0">
        <w:rPr>
          <w:sz w:val="22"/>
          <w:szCs w:val="22"/>
        </w:rPr>
        <w:t>for</w:t>
      </w:r>
      <w:r w:rsidRPr="001E2DA0">
        <w:rPr>
          <w:spacing w:val="-4"/>
          <w:sz w:val="22"/>
          <w:szCs w:val="22"/>
        </w:rPr>
        <w:t xml:space="preserve"> </w:t>
      </w:r>
      <w:r w:rsidRPr="001E2DA0">
        <w:rPr>
          <w:sz w:val="22"/>
          <w:szCs w:val="22"/>
        </w:rPr>
        <w:t>use</w:t>
      </w:r>
    </w:p>
    <w:p w14:paraId="25406ED9"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7"/>
        <w:contextualSpacing w:val="0"/>
        <w:rPr>
          <w:sz w:val="22"/>
          <w:szCs w:val="22"/>
        </w:rPr>
      </w:pPr>
      <w:proofErr w:type="spellStart"/>
      <w:r w:rsidRPr="001E2DA0">
        <w:rPr>
          <w:sz w:val="22"/>
          <w:szCs w:val="22"/>
        </w:rPr>
        <w:t>fclose</w:t>
      </w:r>
      <w:proofErr w:type="spellEnd"/>
      <w:r w:rsidRPr="001E2DA0">
        <w:rPr>
          <w:sz w:val="22"/>
          <w:szCs w:val="22"/>
        </w:rPr>
        <w:t>()</w:t>
      </w:r>
      <w:r w:rsidRPr="001E2DA0">
        <w:rPr>
          <w:spacing w:val="-5"/>
          <w:sz w:val="22"/>
          <w:szCs w:val="22"/>
        </w:rPr>
        <w:t xml:space="preserve"> </w:t>
      </w:r>
      <w:r w:rsidRPr="001E2DA0">
        <w:rPr>
          <w:sz w:val="22"/>
          <w:szCs w:val="22"/>
        </w:rPr>
        <w:t>–</w:t>
      </w:r>
      <w:r w:rsidRPr="001E2DA0">
        <w:rPr>
          <w:spacing w:val="-5"/>
          <w:sz w:val="22"/>
          <w:szCs w:val="22"/>
        </w:rPr>
        <w:t xml:space="preserve"> </w:t>
      </w:r>
      <w:r w:rsidRPr="001E2DA0">
        <w:rPr>
          <w:sz w:val="22"/>
          <w:szCs w:val="22"/>
        </w:rPr>
        <w:t>Closes</w:t>
      </w:r>
      <w:r w:rsidRPr="001E2DA0">
        <w:rPr>
          <w:spacing w:val="-4"/>
          <w:sz w:val="22"/>
          <w:szCs w:val="22"/>
        </w:rPr>
        <w:t xml:space="preserve"> </w:t>
      </w:r>
      <w:r w:rsidRPr="001E2DA0">
        <w:rPr>
          <w:sz w:val="22"/>
          <w:szCs w:val="22"/>
        </w:rPr>
        <w:t>a</w:t>
      </w:r>
      <w:r w:rsidRPr="001E2DA0">
        <w:rPr>
          <w:spacing w:val="1"/>
          <w:sz w:val="22"/>
          <w:szCs w:val="22"/>
        </w:rPr>
        <w:t xml:space="preserve"> </w:t>
      </w:r>
      <w:r w:rsidRPr="001E2DA0">
        <w:rPr>
          <w:sz w:val="22"/>
          <w:szCs w:val="22"/>
        </w:rPr>
        <w:t>file which</w:t>
      </w:r>
      <w:r w:rsidRPr="001E2DA0">
        <w:rPr>
          <w:spacing w:val="-4"/>
          <w:sz w:val="22"/>
          <w:szCs w:val="22"/>
        </w:rPr>
        <w:t xml:space="preserve"> </w:t>
      </w:r>
      <w:r w:rsidRPr="001E2DA0">
        <w:rPr>
          <w:sz w:val="22"/>
          <w:szCs w:val="22"/>
        </w:rPr>
        <w:t>has</w:t>
      </w:r>
      <w:r w:rsidRPr="001E2DA0">
        <w:rPr>
          <w:spacing w:val="-4"/>
          <w:sz w:val="22"/>
          <w:szCs w:val="22"/>
        </w:rPr>
        <w:t xml:space="preserve"> </w:t>
      </w:r>
      <w:r w:rsidRPr="001E2DA0">
        <w:rPr>
          <w:sz w:val="22"/>
          <w:szCs w:val="22"/>
        </w:rPr>
        <w:t>been opened</w:t>
      </w:r>
      <w:r w:rsidRPr="001E2DA0">
        <w:rPr>
          <w:spacing w:val="-4"/>
          <w:sz w:val="22"/>
          <w:szCs w:val="22"/>
        </w:rPr>
        <w:t xml:space="preserve"> </w:t>
      </w:r>
      <w:r w:rsidRPr="001E2DA0">
        <w:rPr>
          <w:sz w:val="22"/>
          <w:szCs w:val="22"/>
        </w:rPr>
        <w:t>for use</w:t>
      </w:r>
    </w:p>
    <w:p w14:paraId="33E94CA8"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7"/>
        <w:contextualSpacing w:val="0"/>
        <w:rPr>
          <w:sz w:val="22"/>
          <w:szCs w:val="22"/>
        </w:rPr>
      </w:pPr>
      <w:proofErr w:type="spellStart"/>
      <w:r w:rsidRPr="001E2DA0">
        <w:rPr>
          <w:sz w:val="22"/>
          <w:szCs w:val="22"/>
        </w:rPr>
        <w:t>fprint</w:t>
      </w:r>
      <w:proofErr w:type="spellEnd"/>
      <w:r w:rsidRPr="001E2DA0">
        <w:rPr>
          <w:sz w:val="22"/>
          <w:szCs w:val="22"/>
        </w:rPr>
        <w:t>()</w:t>
      </w:r>
      <w:r w:rsidRPr="001E2DA0">
        <w:rPr>
          <w:spacing w:val="-2"/>
          <w:sz w:val="22"/>
          <w:szCs w:val="22"/>
        </w:rPr>
        <w:t xml:space="preserve"> </w:t>
      </w:r>
      <w:r w:rsidRPr="001E2DA0">
        <w:rPr>
          <w:sz w:val="22"/>
          <w:szCs w:val="22"/>
        </w:rPr>
        <w:t>–</w:t>
      </w:r>
      <w:r w:rsidRPr="001E2DA0">
        <w:rPr>
          <w:spacing w:val="-4"/>
          <w:sz w:val="22"/>
          <w:szCs w:val="22"/>
        </w:rPr>
        <w:t xml:space="preserve"> </w:t>
      </w:r>
      <w:r w:rsidRPr="001E2DA0">
        <w:rPr>
          <w:sz w:val="22"/>
          <w:szCs w:val="22"/>
        </w:rPr>
        <w:t>writes</w:t>
      </w:r>
      <w:r w:rsidRPr="001E2DA0">
        <w:rPr>
          <w:spacing w:val="-3"/>
          <w:sz w:val="22"/>
          <w:szCs w:val="22"/>
        </w:rPr>
        <w:t xml:space="preserve"> </w:t>
      </w:r>
      <w:r w:rsidRPr="001E2DA0">
        <w:rPr>
          <w:sz w:val="22"/>
          <w:szCs w:val="22"/>
        </w:rPr>
        <w:t>a</w:t>
      </w:r>
      <w:r w:rsidRPr="001E2DA0">
        <w:rPr>
          <w:spacing w:val="-2"/>
          <w:sz w:val="22"/>
          <w:szCs w:val="22"/>
        </w:rPr>
        <w:t xml:space="preserve"> </w:t>
      </w:r>
      <w:r w:rsidRPr="001E2DA0">
        <w:rPr>
          <w:sz w:val="22"/>
          <w:szCs w:val="22"/>
        </w:rPr>
        <w:t>set of</w:t>
      </w:r>
      <w:r w:rsidRPr="001E2DA0">
        <w:rPr>
          <w:spacing w:val="-3"/>
          <w:sz w:val="22"/>
          <w:szCs w:val="22"/>
        </w:rPr>
        <w:t xml:space="preserve"> </w:t>
      </w:r>
      <w:r w:rsidRPr="001E2DA0">
        <w:rPr>
          <w:sz w:val="22"/>
          <w:szCs w:val="22"/>
        </w:rPr>
        <w:t>data</w:t>
      </w:r>
      <w:r w:rsidRPr="001E2DA0">
        <w:rPr>
          <w:spacing w:val="-2"/>
          <w:sz w:val="22"/>
          <w:szCs w:val="22"/>
        </w:rPr>
        <w:t xml:space="preserve"> </w:t>
      </w:r>
      <w:r w:rsidRPr="001E2DA0">
        <w:rPr>
          <w:sz w:val="22"/>
          <w:szCs w:val="22"/>
        </w:rPr>
        <w:t>values</w:t>
      </w:r>
      <w:r w:rsidRPr="001E2DA0">
        <w:rPr>
          <w:spacing w:val="-3"/>
          <w:sz w:val="22"/>
          <w:szCs w:val="22"/>
        </w:rPr>
        <w:t xml:space="preserve"> </w:t>
      </w:r>
      <w:r w:rsidRPr="001E2DA0">
        <w:rPr>
          <w:sz w:val="22"/>
          <w:szCs w:val="22"/>
        </w:rPr>
        <w:t>to</w:t>
      </w:r>
      <w:r w:rsidRPr="001E2DA0">
        <w:rPr>
          <w:spacing w:val="-3"/>
          <w:sz w:val="22"/>
          <w:szCs w:val="22"/>
        </w:rPr>
        <w:t xml:space="preserve"> </w:t>
      </w:r>
      <w:r w:rsidRPr="001E2DA0">
        <w:rPr>
          <w:sz w:val="22"/>
          <w:szCs w:val="22"/>
        </w:rPr>
        <w:t>a</w:t>
      </w:r>
      <w:r w:rsidRPr="001E2DA0">
        <w:rPr>
          <w:spacing w:val="-2"/>
          <w:sz w:val="22"/>
          <w:szCs w:val="22"/>
        </w:rPr>
        <w:t xml:space="preserve"> </w:t>
      </w:r>
      <w:r w:rsidRPr="001E2DA0">
        <w:rPr>
          <w:sz w:val="22"/>
          <w:szCs w:val="22"/>
        </w:rPr>
        <w:t>file</w:t>
      </w:r>
    </w:p>
    <w:p w14:paraId="182E89FF"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3"/>
        <w:contextualSpacing w:val="0"/>
        <w:rPr>
          <w:sz w:val="22"/>
          <w:szCs w:val="22"/>
        </w:rPr>
      </w:pPr>
      <w:proofErr w:type="spellStart"/>
      <w:r w:rsidRPr="001E2DA0">
        <w:rPr>
          <w:sz w:val="22"/>
          <w:szCs w:val="22"/>
        </w:rPr>
        <w:t>fscanf</w:t>
      </w:r>
      <w:proofErr w:type="spellEnd"/>
      <w:r w:rsidRPr="001E2DA0">
        <w:rPr>
          <w:sz w:val="22"/>
          <w:szCs w:val="22"/>
        </w:rPr>
        <w:t>()</w:t>
      </w:r>
      <w:r w:rsidRPr="001E2DA0">
        <w:rPr>
          <w:spacing w:val="-4"/>
          <w:sz w:val="22"/>
          <w:szCs w:val="22"/>
        </w:rPr>
        <w:t xml:space="preserve"> </w:t>
      </w:r>
      <w:r w:rsidRPr="001E2DA0">
        <w:rPr>
          <w:sz w:val="22"/>
          <w:szCs w:val="22"/>
        </w:rPr>
        <w:t>-</w:t>
      </w:r>
      <w:r w:rsidRPr="001E2DA0">
        <w:rPr>
          <w:spacing w:val="71"/>
          <w:sz w:val="22"/>
          <w:szCs w:val="22"/>
        </w:rPr>
        <w:t xml:space="preserve"> </w:t>
      </w:r>
      <w:r w:rsidRPr="001E2DA0">
        <w:rPr>
          <w:sz w:val="22"/>
          <w:szCs w:val="22"/>
        </w:rPr>
        <w:t>Reads</w:t>
      </w:r>
      <w:r w:rsidRPr="001E2DA0">
        <w:rPr>
          <w:spacing w:val="-3"/>
          <w:sz w:val="22"/>
          <w:szCs w:val="22"/>
        </w:rPr>
        <w:t xml:space="preserve"> </w:t>
      </w:r>
      <w:r w:rsidRPr="001E2DA0">
        <w:rPr>
          <w:sz w:val="22"/>
          <w:szCs w:val="22"/>
        </w:rPr>
        <w:t>a</w:t>
      </w:r>
      <w:r w:rsidRPr="001E2DA0">
        <w:rPr>
          <w:spacing w:val="-3"/>
          <w:sz w:val="22"/>
          <w:szCs w:val="22"/>
        </w:rPr>
        <w:t xml:space="preserve"> </w:t>
      </w:r>
      <w:r w:rsidRPr="001E2DA0">
        <w:rPr>
          <w:sz w:val="22"/>
          <w:szCs w:val="22"/>
        </w:rPr>
        <w:t>set</w:t>
      </w:r>
      <w:r w:rsidRPr="001E2DA0">
        <w:rPr>
          <w:spacing w:val="-3"/>
          <w:sz w:val="22"/>
          <w:szCs w:val="22"/>
        </w:rPr>
        <w:t xml:space="preserve"> </w:t>
      </w:r>
      <w:r w:rsidRPr="001E2DA0">
        <w:rPr>
          <w:sz w:val="22"/>
          <w:szCs w:val="22"/>
        </w:rPr>
        <w:t>of</w:t>
      </w:r>
      <w:r w:rsidRPr="001E2DA0">
        <w:rPr>
          <w:spacing w:val="1"/>
          <w:sz w:val="22"/>
          <w:szCs w:val="22"/>
        </w:rPr>
        <w:t xml:space="preserve"> </w:t>
      </w:r>
      <w:r w:rsidRPr="001E2DA0">
        <w:rPr>
          <w:sz w:val="22"/>
          <w:szCs w:val="22"/>
        </w:rPr>
        <w:t>data</w:t>
      </w:r>
      <w:r w:rsidRPr="001E2DA0">
        <w:rPr>
          <w:spacing w:val="-3"/>
          <w:sz w:val="22"/>
          <w:szCs w:val="22"/>
        </w:rPr>
        <w:t xml:space="preserve"> </w:t>
      </w:r>
      <w:r w:rsidRPr="001E2DA0">
        <w:rPr>
          <w:sz w:val="22"/>
          <w:szCs w:val="22"/>
        </w:rPr>
        <w:t>values</w:t>
      </w:r>
      <w:r w:rsidRPr="001E2DA0">
        <w:rPr>
          <w:spacing w:val="2"/>
          <w:sz w:val="22"/>
          <w:szCs w:val="22"/>
        </w:rPr>
        <w:t xml:space="preserve"> </w:t>
      </w:r>
      <w:r w:rsidRPr="001E2DA0">
        <w:rPr>
          <w:sz w:val="22"/>
          <w:szCs w:val="22"/>
        </w:rPr>
        <w:t>from a</w:t>
      </w:r>
      <w:r w:rsidRPr="001E2DA0">
        <w:rPr>
          <w:spacing w:val="-2"/>
          <w:sz w:val="22"/>
          <w:szCs w:val="22"/>
        </w:rPr>
        <w:t xml:space="preserve"> </w:t>
      </w:r>
      <w:r w:rsidRPr="001E2DA0">
        <w:rPr>
          <w:sz w:val="22"/>
          <w:szCs w:val="22"/>
        </w:rPr>
        <w:t>file</w:t>
      </w:r>
    </w:p>
    <w:p w14:paraId="4C70C19F"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7"/>
        <w:contextualSpacing w:val="0"/>
        <w:rPr>
          <w:sz w:val="22"/>
          <w:szCs w:val="22"/>
        </w:rPr>
      </w:pPr>
      <w:proofErr w:type="spellStart"/>
      <w:r w:rsidRPr="001E2DA0">
        <w:rPr>
          <w:sz w:val="22"/>
          <w:szCs w:val="22"/>
        </w:rPr>
        <w:t>getc</w:t>
      </w:r>
      <w:proofErr w:type="spellEnd"/>
      <w:r w:rsidRPr="001E2DA0">
        <w:rPr>
          <w:sz w:val="22"/>
          <w:szCs w:val="22"/>
        </w:rPr>
        <w:t>()</w:t>
      </w:r>
      <w:r w:rsidRPr="001E2DA0">
        <w:rPr>
          <w:spacing w:val="-4"/>
          <w:sz w:val="22"/>
          <w:szCs w:val="22"/>
        </w:rPr>
        <w:t xml:space="preserve"> </w:t>
      </w:r>
      <w:r w:rsidRPr="001E2DA0">
        <w:rPr>
          <w:sz w:val="22"/>
          <w:szCs w:val="22"/>
        </w:rPr>
        <w:t>–</w:t>
      </w:r>
      <w:r w:rsidRPr="001E2DA0">
        <w:rPr>
          <w:spacing w:val="-3"/>
          <w:sz w:val="22"/>
          <w:szCs w:val="22"/>
        </w:rPr>
        <w:t xml:space="preserve"> </w:t>
      </w:r>
      <w:r w:rsidRPr="001E2DA0">
        <w:rPr>
          <w:sz w:val="22"/>
          <w:szCs w:val="22"/>
        </w:rPr>
        <w:t>Reads</w:t>
      </w:r>
      <w:r w:rsidRPr="001E2DA0">
        <w:rPr>
          <w:spacing w:val="-3"/>
          <w:sz w:val="22"/>
          <w:szCs w:val="22"/>
        </w:rPr>
        <w:t xml:space="preserve"> </w:t>
      </w:r>
      <w:r w:rsidRPr="001E2DA0">
        <w:rPr>
          <w:sz w:val="22"/>
          <w:szCs w:val="22"/>
        </w:rPr>
        <w:t>a</w:t>
      </w:r>
      <w:r w:rsidRPr="001E2DA0">
        <w:rPr>
          <w:spacing w:val="-2"/>
          <w:sz w:val="22"/>
          <w:szCs w:val="22"/>
        </w:rPr>
        <w:t xml:space="preserve"> </w:t>
      </w:r>
      <w:r w:rsidRPr="001E2DA0">
        <w:rPr>
          <w:sz w:val="22"/>
          <w:szCs w:val="22"/>
        </w:rPr>
        <w:t>character</w:t>
      </w:r>
      <w:r w:rsidRPr="001E2DA0">
        <w:rPr>
          <w:spacing w:val="1"/>
          <w:sz w:val="22"/>
          <w:szCs w:val="22"/>
        </w:rPr>
        <w:t xml:space="preserve"> </w:t>
      </w:r>
      <w:r w:rsidRPr="001E2DA0">
        <w:rPr>
          <w:sz w:val="22"/>
          <w:szCs w:val="22"/>
        </w:rPr>
        <w:t>from</w:t>
      </w:r>
      <w:r w:rsidRPr="001E2DA0">
        <w:rPr>
          <w:spacing w:val="1"/>
          <w:sz w:val="22"/>
          <w:szCs w:val="22"/>
        </w:rPr>
        <w:t xml:space="preserve"> </w:t>
      </w:r>
      <w:r w:rsidRPr="001E2DA0">
        <w:rPr>
          <w:sz w:val="22"/>
          <w:szCs w:val="22"/>
        </w:rPr>
        <w:t>a</w:t>
      </w:r>
      <w:r w:rsidRPr="001E2DA0">
        <w:rPr>
          <w:spacing w:val="-2"/>
          <w:sz w:val="22"/>
          <w:szCs w:val="22"/>
        </w:rPr>
        <w:t xml:space="preserve"> </w:t>
      </w:r>
      <w:r w:rsidRPr="001E2DA0">
        <w:rPr>
          <w:sz w:val="22"/>
          <w:szCs w:val="22"/>
        </w:rPr>
        <w:t>file</w:t>
      </w:r>
    </w:p>
    <w:p w14:paraId="1CC0BD44"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2"/>
        <w:contextualSpacing w:val="0"/>
        <w:rPr>
          <w:sz w:val="22"/>
          <w:szCs w:val="22"/>
        </w:rPr>
      </w:pPr>
      <w:proofErr w:type="spellStart"/>
      <w:r w:rsidRPr="001E2DA0">
        <w:rPr>
          <w:sz w:val="22"/>
          <w:szCs w:val="22"/>
        </w:rPr>
        <w:t>putc</w:t>
      </w:r>
      <w:proofErr w:type="spellEnd"/>
      <w:r w:rsidRPr="001E2DA0">
        <w:rPr>
          <w:sz w:val="22"/>
          <w:szCs w:val="22"/>
        </w:rPr>
        <w:t>()</w:t>
      </w:r>
      <w:r w:rsidRPr="001E2DA0">
        <w:rPr>
          <w:spacing w:val="-4"/>
          <w:sz w:val="22"/>
          <w:szCs w:val="22"/>
        </w:rPr>
        <w:t xml:space="preserve"> </w:t>
      </w:r>
      <w:r w:rsidRPr="001E2DA0">
        <w:rPr>
          <w:sz w:val="22"/>
          <w:szCs w:val="22"/>
        </w:rPr>
        <w:t>-</w:t>
      </w:r>
      <w:r w:rsidRPr="001E2DA0">
        <w:rPr>
          <w:spacing w:val="70"/>
          <w:sz w:val="22"/>
          <w:szCs w:val="22"/>
        </w:rPr>
        <w:t xml:space="preserve"> </w:t>
      </w:r>
      <w:r w:rsidRPr="001E2DA0">
        <w:rPr>
          <w:sz w:val="22"/>
          <w:szCs w:val="22"/>
        </w:rPr>
        <w:t>writes</w:t>
      </w:r>
      <w:r w:rsidRPr="001E2DA0">
        <w:rPr>
          <w:spacing w:val="-4"/>
          <w:sz w:val="22"/>
          <w:szCs w:val="22"/>
        </w:rPr>
        <w:t xml:space="preserve"> </w:t>
      </w:r>
      <w:r w:rsidRPr="001E2DA0">
        <w:rPr>
          <w:sz w:val="22"/>
          <w:szCs w:val="22"/>
        </w:rPr>
        <w:t>a</w:t>
      </w:r>
      <w:r w:rsidRPr="001E2DA0">
        <w:rPr>
          <w:spacing w:val="1"/>
          <w:sz w:val="22"/>
          <w:szCs w:val="22"/>
        </w:rPr>
        <w:t xml:space="preserve"> </w:t>
      </w:r>
      <w:r w:rsidRPr="001E2DA0">
        <w:rPr>
          <w:sz w:val="22"/>
          <w:szCs w:val="22"/>
        </w:rPr>
        <w:t>character</w:t>
      </w:r>
      <w:r w:rsidRPr="001E2DA0">
        <w:rPr>
          <w:spacing w:val="-4"/>
          <w:sz w:val="22"/>
          <w:szCs w:val="22"/>
        </w:rPr>
        <w:t xml:space="preserve"> </w:t>
      </w:r>
      <w:r w:rsidRPr="001E2DA0">
        <w:rPr>
          <w:sz w:val="22"/>
          <w:szCs w:val="22"/>
        </w:rPr>
        <w:t>to</w:t>
      </w:r>
      <w:r w:rsidRPr="001E2DA0">
        <w:rPr>
          <w:spacing w:val="-4"/>
          <w:sz w:val="22"/>
          <w:szCs w:val="22"/>
        </w:rPr>
        <w:t xml:space="preserve"> </w:t>
      </w:r>
      <w:r w:rsidRPr="001E2DA0">
        <w:rPr>
          <w:sz w:val="22"/>
          <w:szCs w:val="22"/>
        </w:rPr>
        <w:t>a file</w:t>
      </w:r>
    </w:p>
    <w:p w14:paraId="29299EA4"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8"/>
        <w:contextualSpacing w:val="0"/>
        <w:rPr>
          <w:sz w:val="22"/>
          <w:szCs w:val="22"/>
        </w:rPr>
      </w:pPr>
      <w:r w:rsidRPr="001E2DA0">
        <w:rPr>
          <w:sz w:val="22"/>
          <w:szCs w:val="22"/>
        </w:rPr>
        <w:t>rewind()</w:t>
      </w:r>
      <w:r w:rsidRPr="001E2DA0">
        <w:rPr>
          <w:spacing w:val="-4"/>
          <w:sz w:val="22"/>
          <w:szCs w:val="22"/>
        </w:rPr>
        <w:t xml:space="preserve"> </w:t>
      </w:r>
      <w:r w:rsidRPr="001E2DA0">
        <w:rPr>
          <w:sz w:val="22"/>
          <w:szCs w:val="22"/>
        </w:rPr>
        <w:t>–</w:t>
      </w:r>
      <w:r w:rsidRPr="001E2DA0">
        <w:rPr>
          <w:spacing w:val="-5"/>
          <w:sz w:val="22"/>
          <w:szCs w:val="22"/>
        </w:rPr>
        <w:t xml:space="preserve"> </w:t>
      </w:r>
      <w:r w:rsidRPr="001E2DA0">
        <w:rPr>
          <w:sz w:val="22"/>
          <w:szCs w:val="22"/>
        </w:rPr>
        <w:t>Sets</w:t>
      </w:r>
      <w:r w:rsidRPr="001E2DA0">
        <w:rPr>
          <w:spacing w:val="1"/>
          <w:sz w:val="22"/>
          <w:szCs w:val="22"/>
        </w:rPr>
        <w:t xml:space="preserve"> </w:t>
      </w:r>
      <w:r w:rsidRPr="001E2DA0">
        <w:rPr>
          <w:sz w:val="22"/>
          <w:szCs w:val="22"/>
        </w:rPr>
        <w:t>the</w:t>
      </w:r>
      <w:r w:rsidRPr="001E2DA0">
        <w:rPr>
          <w:spacing w:val="-5"/>
          <w:sz w:val="22"/>
          <w:szCs w:val="22"/>
        </w:rPr>
        <w:t xml:space="preserve"> </w:t>
      </w:r>
      <w:r w:rsidRPr="001E2DA0">
        <w:rPr>
          <w:sz w:val="22"/>
          <w:szCs w:val="22"/>
        </w:rPr>
        <w:t>position to</w:t>
      </w:r>
      <w:r w:rsidRPr="001E2DA0">
        <w:rPr>
          <w:spacing w:val="-3"/>
          <w:sz w:val="22"/>
          <w:szCs w:val="22"/>
        </w:rPr>
        <w:t xml:space="preserve"> </w:t>
      </w:r>
      <w:r w:rsidRPr="001E2DA0">
        <w:rPr>
          <w:sz w:val="22"/>
          <w:szCs w:val="22"/>
        </w:rPr>
        <w:t>the beginning</w:t>
      </w:r>
      <w:r w:rsidRPr="001E2DA0">
        <w:rPr>
          <w:spacing w:val="-1"/>
          <w:sz w:val="22"/>
          <w:szCs w:val="22"/>
        </w:rPr>
        <w:t xml:space="preserve"> </w:t>
      </w:r>
      <w:r w:rsidRPr="001E2DA0">
        <w:rPr>
          <w:sz w:val="22"/>
          <w:szCs w:val="22"/>
        </w:rPr>
        <w:t>of</w:t>
      </w:r>
      <w:r w:rsidRPr="001E2DA0">
        <w:rPr>
          <w:spacing w:val="-4"/>
          <w:sz w:val="22"/>
          <w:szCs w:val="22"/>
        </w:rPr>
        <w:t xml:space="preserve"> </w:t>
      </w:r>
      <w:r w:rsidRPr="001E2DA0">
        <w:rPr>
          <w:sz w:val="22"/>
          <w:szCs w:val="22"/>
        </w:rPr>
        <w:t>the</w:t>
      </w:r>
      <w:r w:rsidRPr="001E2DA0">
        <w:rPr>
          <w:spacing w:val="-5"/>
          <w:sz w:val="22"/>
          <w:szCs w:val="22"/>
        </w:rPr>
        <w:t xml:space="preserve"> </w:t>
      </w:r>
      <w:r w:rsidRPr="001E2DA0">
        <w:rPr>
          <w:sz w:val="22"/>
          <w:szCs w:val="22"/>
        </w:rPr>
        <w:t>file</w:t>
      </w:r>
    </w:p>
    <w:p w14:paraId="3CB7B140"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197" w:line="352" w:lineRule="auto"/>
        <w:ind w:right="346"/>
        <w:contextualSpacing w:val="0"/>
        <w:rPr>
          <w:sz w:val="22"/>
          <w:szCs w:val="22"/>
        </w:rPr>
      </w:pPr>
      <w:proofErr w:type="spellStart"/>
      <w:r w:rsidRPr="001E2DA0">
        <w:rPr>
          <w:sz w:val="22"/>
          <w:szCs w:val="22"/>
        </w:rPr>
        <w:t>ferror</w:t>
      </w:r>
      <w:proofErr w:type="spellEnd"/>
      <w:r w:rsidRPr="001E2DA0">
        <w:rPr>
          <w:sz w:val="22"/>
          <w:szCs w:val="22"/>
        </w:rPr>
        <w:t>()</w:t>
      </w:r>
      <w:r w:rsidRPr="001E2DA0">
        <w:rPr>
          <w:spacing w:val="50"/>
          <w:sz w:val="22"/>
          <w:szCs w:val="22"/>
        </w:rPr>
        <w:t xml:space="preserve"> </w:t>
      </w:r>
      <w:r w:rsidRPr="001E2DA0">
        <w:rPr>
          <w:sz w:val="22"/>
          <w:szCs w:val="22"/>
        </w:rPr>
        <w:t>–</w:t>
      </w:r>
      <w:r w:rsidRPr="001E2DA0">
        <w:rPr>
          <w:spacing w:val="55"/>
          <w:sz w:val="22"/>
          <w:szCs w:val="22"/>
        </w:rPr>
        <w:t xml:space="preserve"> </w:t>
      </w:r>
      <w:r w:rsidRPr="001E2DA0">
        <w:rPr>
          <w:sz w:val="22"/>
          <w:szCs w:val="22"/>
        </w:rPr>
        <w:t>Test</w:t>
      </w:r>
      <w:r w:rsidRPr="001E2DA0">
        <w:rPr>
          <w:spacing w:val="47"/>
          <w:sz w:val="22"/>
          <w:szCs w:val="22"/>
        </w:rPr>
        <w:t xml:space="preserve"> </w:t>
      </w:r>
      <w:r w:rsidRPr="001E2DA0">
        <w:rPr>
          <w:sz w:val="22"/>
          <w:szCs w:val="22"/>
        </w:rPr>
        <w:t>for</w:t>
      </w:r>
      <w:r w:rsidRPr="001E2DA0">
        <w:rPr>
          <w:spacing w:val="49"/>
          <w:sz w:val="22"/>
          <w:szCs w:val="22"/>
        </w:rPr>
        <w:t xml:space="preserve"> </w:t>
      </w:r>
      <w:r w:rsidRPr="001E2DA0">
        <w:rPr>
          <w:sz w:val="22"/>
          <w:szCs w:val="22"/>
        </w:rPr>
        <w:t>an</w:t>
      </w:r>
      <w:r w:rsidRPr="001E2DA0">
        <w:rPr>
          <w:spacing w:val="53"/>
          <w:sz w:val="22"/>
          <w:szCs w:val="22"/>
        </w:rPr>
        <w:t xml:space="preserve"> </w:t>
      </w:r>
      <w:r w:rsidRPr="001E2DA0">
        <w:rPr>
          <w:sz w:val="22"/>
          <w:szCs w:val="22"/>
        </w:rPr>
        <w:t>error</w:t>
      </w:r>
      <w:r w:rsidRPr="001E2DA0">
        <w:rPr>
          <w:spacing w:val="49"/>
          <w:sz w:val="22"/>
          <w:szCs w:val="22"/>
        </w:rPr>
        <w:t xml:space="preserve"> </w:t>
      </w:r>
      <w:r w:rsidRPr="001E2DA0">
        <w:rPr>
          <w:sz w:val="22"/>
          <w:szCs w:val="22"/>
        </w:rPr>
        <w:t>in</w:t>
      </w:r>
      <w:r w:rsidRPr="001E2DA0">
        <w:rPr>
          <w:spacing w:val="54"/>
          <w:sz w:val="22"/>
          <w:szCs w:val="22"/>
        </w:rPr>
        <w:t xml:space="preserve"> </w:t>
      </w:r>
      <w:r w:rsidRPr="001E2DA0">
        <w:rPr>
          <w:sz w:val="22"/>
          <w:szCs w:val="22"/>
        </w:rPr>
        <w:t>reading</w:t>
      </w:r>
      <w:r w:rsidRPr="001E2DA0">
        <w:rPr>
          <w:spacing w:val="52"/>
          <w:sz w:val="22"/>
          <w:szCs w:val="22"/>
        </w:rPr>
        <w:t xml:space="preserve"> </w:t>
      </w:r>
      <w:r w:rsidRPr="001E2DA0">
        <w:rPr>
          <w:sz w:val="22"/>
          <w:szCs w:val="22"/>
        </w:rPr>
        <w:t>from</w:t>
      </w:r>
      <w:r w:rsidRPr="001E2DA0">
        <w:rPr>
          <w:spacing w:val="52"/>
          <w:sz w:val="22"/>
          <w:szCs w:val="22"/>
        </w:rPr>
        <w:t xml:space="preserve"> </w:t>
      </w:r>
      <w:r w:rsidRPr="001E2DA0">
        <w:rPr>
          <w:sz w:val="22"/>
          <w:szCs w:val="22"/>
        </w:rPr>
        <w:t>or</w:t>
      </w:r>
      <w:r w:rsidRPr="001E2DA0">
        <w:rPr>
          <w:spacing w:val="49"/>
          <w:sz w:val="22"/>
          <w:szCs w:val="22"/>
        </w:rPr>
        <w:t xml:space="preserve"> </w:t>
      </w:r>
      <w:r w:rsidRPr="001E2DA0">
        <w:rPr>
          <w:sz w:val="22"/>
          <w:szCs w:val="22"/>
        </w:rPr>
        <w:t>writing</w:t>
      </w:r>
      <w:r w:rsidRPr="001E2DA0">
        <w:rPr>
          <w:spacing w:val="51"/>
          <w:sz w:val="22"/>
          <w:szCs w:val="22"/>
        </w:rPr>
        <w:t xml:space="preserve"> </w:t>
      </w:r>
      <w:r w:rsidRPr="001E2DA0">
        <w:rPr>
          <w:sz w:val="22"/>
          <w:szCs w:val="22"/>
        </w:rPr>
        <w:t>to</w:t>
      </w:r>
      <w:r w:rsidRPr="001E2DA0">
        <w:rPr>
          <w:spacing w:val="54"/>
          <w:sz w:val="22"/>
          <w:szCs w:val="22"/>
        </w:rPr>
        <w:t xml:space="preserve"> </w:t>
      </w:r>
      <w:r w:rsidRPr="001E2DA0">
        <w:rPr>
          <w:sz w:val="22"/>
          <w:szCs w:val="22"/>
        </w:rPr>
        <w:t>the</w:t>
      </w:r>
      <w:r w:rsidRPr="001E2DA0">
        <w:rPr>
          <w:spacing w:val="-70"/>
          <w:sz w:val="22"/>
          <w:szCs w:val="22"/>
        </w:rPr>
        <w:t xml:space="preserve"> </w:t>
      </w:r>
      <w:r w:rsidRPr="001E2DA0">
        <w:rPr>
          <w:sz w:val="22"/>
          <w:szCs w:val="22"/>
        </w:rPr>
        <w:t>given</w:t>
      </w:r>
      <w:r w:rsidRPr="001E2DA0">
        <w:rPr>
          <w:spacing w:val="-3"/>
          <w:sz w:val="22"/>
          <w:szCs w:val="22"/>
        </w:rPr>
        <w:t xml:space="preserve"> </w:t>
      </w:r>
      <w:r w:rsidRPr="001E2DA0">
        <w:rPr>
          <w:sz w:val="22"/>
          <w:szCs w:val="22"/>
        </w:rPr>
        <w:t>stream</w:t>
      </w:r>
    </w:p>
    <w:p w14:paraId="6E17BC83"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20"/>
        <w:contextualSpacing w:val="0"/>
        <w:rPr>
          <w:sz w:val="22"/>
          <w:szCs w:val="22"/>
        </w:rPr>
      </w:pPr>
      <w:r w:rsidRPr="001E2DA0">
        <w:rPr>
          <w:sz w:val="22"/>
          <w:szCs w:val="22"/>
        </w:rPr>
        <w:t>remove()</w:t>
      </w:r>
      <w:r w:rsidRPr="001E2DA0">
        <w:rPr>
          <w:spacing w:val="-4"/>
          <w:sz w:val="22"/>
          <w:szCs w:val="22"/>
        </w:rPr>
        <w:t xml:space="preserve"> </w:t>
      </w:r>
      <w:r w:rsidRPr="001E2DA0">
        <w:rPr>
          <w:sz w:val="22"/>
          <w:szCs w:val="22"/>
        </w:rPr>
        <w:t>–</w:t>
      </w:r>
      <w:r w:rsidRPr="001E2DA0">
        <w:rPr>
          <w:spacing w:val="-4"/>
          <w:sz w:val="22"/>
          <w:szCs w:val="22"/>
        </w:rPr>
        <w:t xml:space="preserve"> </w:t>
      </w:r>
      <w:r w:rsidRPr="001E2DA0">
        <w:rPr>
          <w:sz w:val="22"/>
          <w:szCs w:val="22"/>
        </w:rPr>
        <w:t>Used</w:t>
      </w:r>
      <w:r w:rsidRPr="001E2DA0">
        <w:rPr>
          <w:spacing w:val="-3"/>
          <w:sz w:val="22"/>
          <w:szCs w:val="22"/>
        </w:rPr>
        <w:t xml:space="preserve"> </w:t>
      </w:r>
      <w:r w:rsidRPr="001E2DA0">
        <w:rPr>
          <w:sz w:val="22"/>
          <w:szCs w:val="22"/>
        </w:rPr>
        <w:t>to</w:t>
      </w:r>
      <w:r w:rsidRPr="001E2DA0">
        <w:rPr>
          <w:spacing w:val="-3"/>
          <w:sz w:val="22"/>
          <w:szCs w:val="22"/>
        </w:rPr>
        <w:t xml:space="preserve"> </w:t>
      </w:r>
      <w:r w:rsidRPr="001E2DA0">
        <w:rPr>
          <w:sz w:val="22"/>
          <w:szCs w:val="22"/>
        </w:rPr>
        <w:t>delete</w:t>
      </w:r>
      <w:r w:rsidRPr="001E2DA0">
        <w:rPr>
          <w:spacing w:val="-4"/>
          <w:sz w:val="22"/>
          <w:szCs w:val="22"/>
        </w:rPr>
        <w:t xml:space="preserve"> </w:t>
      </w:r>
      <w:r w:rsidRPr="001E2DA0">
        <w:rPr>
          <w:sz w:val="22"/>
          <w:szCs w:val="22"/>
        </w:rPr>
        <w:t>the file</w:t>
      </w:r>
    </w:p>
    <w:p w14:paraId="1FA7ECBF" w14:textId="58CB47B2" w:rsidR="001E2DA0" w:rsidRPr="001E2DA0" w:rsidRDefault="001E2DA0" w:rsidP="00E57355">
      <w:pPr>
        <w:pStyle w:val="ListParagraph"/>
        <w:widowControl w:val="0"/>
        <w:numPr>
          <w:ilvl w:val="0"/>
          <w:numId w:val="11"/>
        </w:numPr>
        <w:tabs>
          <w:tab w:val="left" w:pos="820"/>
          <w:tab w:val="left" w:pos="821"/>
        </w:tabs>
        <w:autoSpaceDE w:val="0"/>
        <w:autoSpaceDN w:val="0"/>
        <w:spacing w:before="197"/>
        <w:contextualSpacing w:val="0"/>
        <w:rPr>
          <w:sz w:val="22"/>
          <w:szCs w:val="22"/>
        </w:rPr>
      </w:pPr>
      <w:r w:rsidRPr="001E2DA0">
        <w:rPr>
          <w:sz w:val="22"/>
          <w:szCs w:val="22"/>
        </w:rPr>
        <w:t>rename()</w:t>
      </w:r>
      <w:r w:rsidRPr="001E2DA0">
        <w:rPr>
          <w:spacing w:val="-3"/>
          <w:sz w:val="22"/>
          <w:szCs w:val="22"/>
        </w:rPr>
        <w:t xml:space="preserve"> </w:t>
      </w:r>
      <w:r w:rsidRPr="001E2DA0">
        <w:rPr>
          <w:sz w:val="22"/>
          <w:szCs w:val="22"/>
        </w:rPr>
        <w:t>–</w:t>
      </w:r>
      <w:r w:rsidRPr="001E2DA0">
        <w:rPr>
          <w:spacing w:val="-4"/>
          <w:sz w:val="22"/>
          <w:szCs w:val="22"/>
        </w:rPr>
        <w:t xml:space="preserve"> </w:t>
      </w:r>
      <w:r w:rsidRPr="001E2DA0">
        <w:rPr>
          <w:sz w:val="22"/>
          <w:szCs w:val="22"/>
        </w:rPr>
        <w:t>Used</w:t>
      </w:r>
      <w:r w:rsidRPr="001E2DA0">
        <w:rPr>
          <w:spacing w:val="-3"/>
          <w:sz w:val="22"/>
          <w:szCs w:val="22"/>
        </w:rPr>
        <w:t xml:space="preserve"> </w:t>
      </w:r>
      <w:r w:rsidRPr="001E2DA0">
        <w:rPr>
          <w:sz w:val="22"/>
          <w:szCs w:val="22"/>
        </w:rPr>
        <w:t>to</w:t>
      </w:r>
      <w:r w:rsidRPr="001E2DA0">
        <w:rPr>
          <w:spacing w:val="-3"/>
          <w:sz w:val="22"/>
          <w:szCs w:val="22"/>
        </w:rPr>
        <w:t xml:space="preserve"> </w:t>
      </w:r>
      <w:r w:rsidRPr="001E2DA0">
        <w:rPr>
          <w:sz w:val="22"/>
          <w:szCs w:val="22"/>
        </w:rPr>
        <w:t>change</w:t>
      </w:r>
      <w:r w:rsidRPr="001E2DA0">
        <w:rPr>
          <w:spacing w:val="-3"/>
          <w:sz w:val="22"/>
          <w:szCs w:val="22"/>
        </w:rPr>
        <w:t xml:space="preserve"> </w:t>
      </w:r>
      <w:r w:rsidRPr="001E2DA0">
        <w:rPr>
          <w:sz w:val="22"/>
          <w:szCs w:val="22"/>
        </w:rPr>
        <w:t>the</w:t>
      </w:r>
      <w:r w:rsidRPr="001E2DA0">
        <w:rPr>
          <w:spacing w:val="2"/>
          <w:sz w:val="22"/>
          <w:szCs w:val="22"/>
        </w:rPr>
        <w:t xml:space="preserve"> </w:t>
      </w:r>
      <w:r w:rsidRPr="001E2DA0">
        <w:rPr>
          <w:sz w:val="22"/>
          <w:szCs w:val="22"/>
        </w:rPr>
        <w:t>name</w:t>
      </w:r>
      <w:r w:rsidRPr="001E2DA0">
        <w:rPr>
          <w:spacing w:val="-3"/>
          <w:sz w:val="22"/>
          <w:szCs w:val="22"/>
        </w:rPr>
        <w:t xml:space="preserve"> </w:t>
      </w:r>
      <w:r w:rsidRPr="001E2DA0">
        <w:rPr>
          <w:sz w:val="22"/>
          <w:szCs w:val="22"/>
        </w:rPr>
        <w:t>of</w:t>
      </w:r>
      <w:r w:rsidRPr="001E2DA0">
        <w:rPr>
          <w:spacing w:val="-3"/>
          <w:sz w:val="22"/>
          <w:szCs w:val="22"/>
        </w:rPr>
        <w:t xml:space="preserve"> </w:t>
      </w:r>
      <w:r w:rsidRPr="001E2DA0">
        <w:rPr>
          <w:sz w:val="22"/>
          <w:szCs w:val="22"/>
        </w:rPr>
        <w:t>the</w:t>
      </w:r>
      <w:r w:rsidRPr="001E2DA0">
        <w:rPr>
          <w:spacing w:val="-4"/>
          <w:sz w:val="22"/>
          <w:szCs w:val="22"/>
        </w:rPr>
        <w:t xml:space="preserve"> </w:t>
      </w:r>
      <w:r w:rsidRPr="001E2DA0">
        <w:rPr>
          <w:sz w:val="22"/>
          <w:szCs w:val="22"/>
        </w:rPr>
        <w:t>file</w:t>
      </w:r>
      <w:r w:rsidRPr="001E2DA0">
        <w:rPr>
          <w:spacing w:val="-3"/>
          <w:sz w:val="22"/>
          <w:szCs w:val="22"/>
        </w:rPr>
        <w:t xml:space="preserve"> </w:t>
      </w:r>
      <w:r w:rsidRPr="001E2DA0">
        <w:rPr>
          <w:sz w:val="22"/>
          <w:szCs w:val="22"/>
        </w:rPr>
        <w:t>or</w:t>
      </w:r>
      <w:r w:rsidRPr="001E2DA0">
        <w:rPr>
          <w:spacing w:val="-2"/>
          <w:sz w:val="22"/>
          <w:szCs w:val="22"/>
        </w:rPr>
        <w:t xml:space="preserve"> </w:t>
      </w:r>
      <w:r w:rsidRPr="001E2DA0">
        <w:rPr>
          <w:sz w:val="22"/>
          <w:szCs w:val="22"/>
        </w:rPr>
        <w:t>directory</w:t>
      </w:r>
    </w:p>
    <w:p w14:paraId="027C7AA3" w14:textId="77777777" w:rsidR="001E2DA0" w:rsidRPr="001E2DA0" w:rsidRDefault="001E2DA0" w:rsidP="00E57355">
      <w:pPr>
        <w:pStyle w:val="ListParagraph"/>
        <w:widowControl w:val="0"/>
        <w:numPr>
          <w:ilvl w:val="0"/>
          <w:numId w:val="11"/>
        </w:numPr>
        <w:tabs>
          <w:tab w:val="left" w:pos="820"/>
          <w:tab w:val="left" w:pos="821"/>
        </w:tabs>
        <w:autoSpaceDE w:val="0"/>
        <w:autoSpaceDN w:val="0"/>
        <w:spacing w:before="82"/>
        <w:contextualSpacing w:val="0"/>
        <w:rPr>
          <w:sz w:val="22"/>
          <w:szCs w:val="22"/>
        </w:rPr>
      </w:pPr>
      <w:proofErr w:type="spellStart"/>
      <w:r w:rsidRPr="001E2DA0">
        <w:rPr>
          <w:sz w:val="22"/>
          <w:szCs w:val="22"/>
        </w:rPr>
        <w:t>feof</w:t>
      </w:r>
      <w:proofErr w:type="spellEnd"/>
      <w:r w:rsidRPr="001E2DA0">
        <w:rPr>
          <w:sz w:val="22"/>
          <w:szCs w:val="22"/>
        </w:rPr>
        <w:t>() –</w:t>
      </w:r>
      <w:r w:rsidRPr="001E2DA0">
        <w:rPr>
          <w:spacing w:val="67"/>
          <w:sz w:val="22"/>
          <w:szCs w:val="22"/>
        </w:rPr>
        <w:t xml:space="preserve"> </w:t>
      </w:r>
      <w:r w:rsidRPr="001E2DA0">
        <w:rPr>
          <w:sz w:val="22"/>
          <w:szCs w:val="22"/>
        </w:rPr>
        <w:t>Pointing</w:t>
      </w:r>
      <w:r w:rsidRPr="001E2DA0">
        <w:rPr>
          <w:spacing w:val="-1"/>
          <w:sz w:val="22"/>
          <w:szCs w:val="22"/>
        </w:rPr>
        <w:t xml:space="preserve"> </w:t>
      </w:r>
      <w:r w:rsidRPr="001E2DA0">
        <w:rPr>
          <w:sz w:val="22"/>
          <w:szCs w:val="22"/>
        </w:rPr>
        <w:t>the</w:t>
      </w:r>
      <w:r w:rsidRPr="001E2DA0">
        <w:rPr>
          <w:spacing w:val="-4"/>
          <w:sz w:val="22"/>
          <w:szCs w:val="22"/>
        </w:rPr>
        <w:t xml:space="preserve"> </w:t>
      </w:r>
      <w:r w:rsidRPr="001E2DA0">
        <w:rPr>
          <w:sz w:val="22"/>
          <w:szCs w:val="22"/>
        </w:rPr>
        <w:t>manage</w:t>
      </w:r>
      <w:r w:rsidRPr="001E2DA0">
        <w:rPr>
          <w:spacing w:val="-3"/>
          <w:sz w:val="22"/>
          <w:szCs w:val="22"/>
        </w:rPr>
        <w:t xml:space="preserve"> </w:t>
      </w:r>
      <w:r w:rsidRPr="001E2DA0">
        <w:rPr>
          <w:sz w:val="22"/>
          <w:szCs w:val="22"/>
        </w:rPr>
        <w:t>end</w:t>
      </w:r>
      <w:r w:rsidRPr="001E2DA0">
        <w:rPr>
          <w:spacing w:val="-3"/>
          <w:sz w:val="22"/>
          <w:szCs w:val="22"/>
        </w:rPr>
        <w:t xml:space="preserve"> </w:t>
      </w:r>
      <w:r w:rsidRPr="001E2DA0">
        <w:rPr>
          <w:sz w:val="22"/>
          <w:szCs w:val="22"/>
        </w:rPr>
        <w:t>of</w:t>
      </w:r>
      <w:r w:rsidRPr="001E2DA0">
        <w:rPr>
          <w:spacing w:val="-4"/>
          <w:sz w:val="22"/>
          <w:szCs w:val="22"/>
        </w:rPr>
        <w:t xml:space="preserve"> </w:t>
      </w:r>
      <w:r w:rsidRPr="001E2DA0">
        <w:rPr>
          <w:sz w:val="22"/>
          <w:szCs w:val="22"/>
        </w:rPr>
        <w:t>the</w:t>
      </w:r>
      <w:r w:rsidRPr="001E2DA0">
        <w:rPr>
          <w:spacing w:val="-4"/>
          <w:sz w:val="22"/>
          <w:szCs w:val="22"/>
        </w:rPr>
        <w:t xml:space="preserve"> </w:t>
      </w:r>
      <w:r w:rsidRPr="001E2DA0">
        <w:rPr>
          <w:sz w:val="22"/>
          <w:szCs w:val="22"/>
        </w:rPr>
        <w:t>file</w:t>
      </w:r>
    </w:p>
    <w:p w14:paraId="098A65F7" w14:textId="77777777" w:rsidR="001E2DA0" w:rsidRPr="001E2DA0" w:rsidRDefault="001E2DA0" w:rsidP="001E2DA0">
      <w:pPr>
        <w:pStyle w:val="ListParagraph"/>
        <w:widowControl w:val="0"/>
        <w:tabs>
          <w:tab w:val="left" w:pos="820"/>
          <w:tab w:val="left" w:pos="821"/>
        </w:tabs>
        <w:autoSpaceDE w:val="0"/>
        <w:autoSpaceDN w:val="0"/>
        <w:spacing w:before="197"/>
        <w:ind w:left="821"/>
        <w:contextualSpacing w:val="0"/>
        <w:rPr>
          <w:sz w:val="22"/>
          <w:szCs w:val="22"/>
        </w:rPr>
      </w:pPr>
    </w:p>
    <w:p w14:paraId="473DB95F" w14:textId="1BB21BF1" w:rsidR="00E00C53" w:rsidRPr="008D0C23" w:rsidRDefault="00F103DC" w:rsidP="00F103DC">
      <w:pPr>
        <w:pStyle w:val="Heading2"/>
        <w:numPr>
          <w:ilvl w:val="0"/>
          <w:numId w:val="0"/>
        </w:numPr>
        <w:ind w:left="475" w:hanging="43"/>
        <w:rPr>
          <w:rFonts w:asciiTheme="minorHAnsi" w:hAnsiTheme="minorHAnsi" w:cstheme="minorHAnsi"/>
          <w:sz w:val="22"/>
        </w:rPr>
      </w:pPr>
      <w:r>
        <w:rPr>
          <w:rFonts w:asciiTheme="minorHAnsi" w:hAnsiTheme="minorHAnsi" w:cstheme="minorHAnsi"/>
        </w:rPr>
        <w:t>1.</w:t>
      </w:r>
      <w:r w:rsidR="00C3396D">
        <w:rPr>
          <w:rFonts w:asciiTheme="minorHAnsi" w:hAnsiTheme="minorHAnsi" w:cstheme="minorHAnsi"/>
        </w:rPr>
        <w:t>7</w:t>
      </w:r>
      <w:r>
        <w:rPr>
          <w:rFonts w:asciiTheme="minorHAnsi" w:hAnsiTheme="minorHAnsi" w:cstheme="minorHAnsi"/>
        </w:rPr>
        <w:t>.</w:t>
      </w:r>
      <w:r w:rsidR="00E00C53" w:rsidRPr="00E00C53">
        <w:rPr>
          <w:rFonts w:asciiTheme="minorHAnsi" w:hAnsiTheme="minorHAnsi" w:cstheme="minorHAnsi"/>
        </w:rPr>
        <w:t xml:space="preserve"> </w:t>
      </w:r>
      <w:r w:rsidR="00E00C53" w:rsidRPr="00E00C53">
        <w:t>Assumptions and Dependency</w:t>
      </w:r>
    </w:p>
    <w:p w14:paraId="25FD3E8A" w14:textId="77777777" w:rsidR="00E00C53" w:rsidRPr="008D0C23" w:rsidRDefault="00E00C53" w:rsidP="00E00C53">
      <w:pPr>
        <w:spacing w:after="43"/>
        <w:rPr>
          <w:rFonts w:asciiTheme="minorHAnsi" w:hAnsiTheme="minorHAnsi" w:cstheme="minorHAnsi"/>
          <w:b/>
          <w:color w:val="000000" w:themeColor="text1"/>
          <w:sz w:val="22"/>
          <w:u w:val="single"/>
        </w:rPr>
      </w:pPr>
      <w:r w:rsidRPr="008D0C23">
        <w:rPr>
          <w:rFonts w:asciiTheme="minorHAnsi" w:hAnsiTheme="minorHAnsi" w:cstheme="minorHAnsi"/>
          <w:b/>
          <w:color w:val="000000" w:themeColor="text1"/>
          <w:sz w:val="22"/>
          <w:u w:val="single"/>
        </w:rPr>
        <w:t xml:space="preserve"> </w:t>
      </w:r>
    </w:p>
    <w:p w14:paraId="7F55037A" w14:textId="77777777" w:rsidR="00E00C53" w:rsidRPr="008D0C23" w:rsidRDefault="00E00C53" w:rsidP="00E57355">
      <w:pPr>
        <w:numPr>
          <w:ilvl w:val="0"/>
          <w:numId w:val="5"/>
        </w:numPr>
        <w:spacing w:after="276" w:line="243" w:lineRule="auto"/>
        <w:ind w:right="-15" w:hanging="360"/>
        <w:rPr>
          <w:rFonts w:asciiTheme="minorHAnsi" w:hAnsiTheme="minorHAnsi" w:cstheme="minorHAnsi"/>
          <w:sz w:val="22"/>
        </w:rPr>
      </w:pPr>
      <w:r>
        <w:rPr>
          <w:rFonts w:asciiTheme="minorHAnsi" w:hAnsiTheme="minorHAnsi" w:cstheme="minorHAnsi"/>
          <w:sz w:val="22"/>
        </w:rPr>
        <w:t>The system</w:t>
      </w:r>
      <w:r w:rsidRPr="008D0C23">
        <w:rPr>
          <w:rFonts w:asciiTheme="minorHAnsi" w:hAnsiTheme="minorHAnsi" w:cstheme="minorHAnsi"/>
          <w:sz w:val="22"/>
        </w:rPr>
        <w:t xml:space="preserve"> should have any Distribution of Linux installed. </w:t>
      </w:r>
    </w:p>
    <w:p w14:paraId="7B736D3B" w14:textId="77777777" w:rsidR="00E00C53" w:rsidRPr="008D0C23" w:rsidRDefault="00E00C53" w:rsidP="00E57355">
      <w:pPr>
        <w:numPr>
          <w:ilvl w:val="0"/>
          <w:numId w:val="5"/>
        </w:numPr>
        <w:spacing w:after="276" w:line="243" w:lineRule="auto"/>
        <w:ind w:right="-15" w:hanging="360"/>
        <w:rPr>
          <w:rFonts w:asciiTheme="minorHAnsi" w:hAnsiTheme="minorHAnsi" w:cstheme="minorHAnsi"/>
          <w:sz w:val="22"/>
        </w:rPr>
      </w:pPr>
      <w:r w:rsidRPr="008D0C23">
        <w:rPr>
          <w:rFonts w:asciiTheme="minorHAnsi" w:hAnsiTheme="minorHAnsi" w:cstheme="minorHAnsi"/>
          <w:sz w:val="22"/>
        </w:rPr>
        <w:t xml:space="preserve">The Proposed System is intended to </w:t>
      </w:r>
      <w:r>
        <w:rPr>
          <w:rFonts w:asciiTheme="minorHAnsi" w:hAnsiTheme="minorHAnsi" w:cstheme="minorHAnsi"/>
          <w:sz w:val="22"/>
        </w:rPr>
        <w:t>work</w:t>
      </w:r>
      <w:r w:rsidRPr="008D0C23">
        <w:rPr>
          <w:rFonts w:asciiTheme="minorHAnsi" w:hAnsiTheme="minorHAnsi" w:cstheme="minorHAnsi"/>
          <w:sz w:val="22"/>
        </w:rPr>
        <w:t xml:space="preserve"> on Terminal GUI. </w:t>
      </w:r>
    </w:p>
    <w:p w14:paraId="163271D6" w14:textId="77777777" w:rsidR="00E00C53" w:rsidRPr="008D0C23" w:rsidRDefault="00E00C53" w:rsidP="00E57355">
      <w:pPr>
        <w:numPr>
          <w:ilvl w:val="0"/>
          <w:numId w:val="5"/>
        </w:numPr>
        <w:spacing w:after="276" w:line="243" w:lineRule="auto"/>
        <w:ind w:right="-15" w:hanging="360"/>
        <w:rPr>
          <w:rFonts w:asciiTheme="minorHAnsi" w:hAnsiTheme="minorHAnsi" w:cstheme="minorHAnsi"/>
          <w:sz w:val="22"/>
        </w:rPr>
      </w:pPr>
      <w:r>
        <w:rPr>
          <w:rFonts w:asciiTheme="minorHAnsi" w:hAnsiTheme="minorHAnsi" w:cstheme="minorHAnsi"/>
          <w:sz w:val="22"/>
        </w:rPr>
        <w:t>The system</w:t>
      </w:r>
      <w:r w:rsidRPr="008D0C23">
        <w:rPr>
          <w:rFonts w:asciiTheme="minorHAnsi" w:hAnsiTheme="minorHAnsi" w:cstheme="minorHAnsi"/>
          <w:sz w:val="22"/>
        </w:rPr>
        <w:t xml:space="preserve"> should have either 8GB or more RAM. </w:t>
      </w:r>
    </w:p>
    <w:p w14:paraId="544A7030" w14:textId="1DEB1E71" w:rsidR="002611CA" w:rsidRDefault="00E00C53" w:rsidP="00E57355">
      <w:pPr>
        <w:numPr>
          <w:ilvl w:val="0"/>
          <w:numId w:val="5"/>
        </w:numPr>
        <w:ind w:right="-15" w:hanging="360"/>
        <w:jc w:val="both"/>
        <w:rPr>
          <w:rFonts w:asciiTheme="minorHAnsi" w:hAnsiTheme="minorHAnsi" w:cstheme="minorHAnsi"/>
          <w:sz w:val="22"/>
        </w:rPr>
      </w:pPr>
      <w:r w:rsidRPr="008D0C23">
        <w:rPr>
          <w:rFonts w:asciiTheme="minorHAnsi" w:hAnsiTheme="minorHAnsi" w:cstheme="minorHAnsi"/>
          <w:sz w:val="22"/>
        </w:rPr>
        <w:t xml:space="preserve">The service is used preferably on a desktop or laptop. </w:t>
      </w:r>
      <w:bookmarkStart w:id="22" w:name="_Toc207768251"/>
      <w:bookmarkStart w:id="23" w:name="_Toc368912259"/>
    </w:p>
    <w:p w14:paraId="5FFB90EB" w14:textId="056874F3" w:rsidR="00AA5A0B" w:rsidRDefault="00AA5A0B" w:rsidP="00AA5A0B">
      <w:pPr>
        <w:ind w:right="-15"/>
        <w:jc w:val="both"/>
        <w:rPr>
          <w:rFonts w:asciiTheme="minorHAnsi" w:hAnsiTheme="minorHAnsi" w:cstheme="minorHAnsi"/>
          <w:sz w:val="22"/>
        </w:rPr>
      </w:pPr>
    </w:p>
    <w:p w14:paraId="135B4F3E" w14:textId="77777777" w:rsidR="00AA5A0B" w:rsidRPr="00AA5A0B" w:rsidRDefault="00AA5A0B" w:rsidP="00AA5A0B">
      <w:pPr>
        <w:ind w:right="-15"/>
        <w:jc w:val="both"/>
        <w:rPr>
          <w:rFonts w:asciiTheme="minorHAnsi" w:hAnsiTheme="minorHAnsi" w:cstheme="minorHAnsi"/>
          <w:sz w:val="22"/>
        </w:rPr>
      </w:pPr>
    </w:p>
    <w:p w14:paraId="777CC2AB" w14:textId="734CAB10" w:rsidR="006B3C2A" w:rsidRDefault="00C37E4C" w:rsidP="00524D31">
      <w:pPr>
        <w:pStyle w:val="Heading1"/>
      </w:pPr>
      <w:r>
        <w:lastRenderedPageBreak/>
        <w:t>2.</w:t>
      </w:r>
      <w:r w:rsidR="009D4FE0">
        <w:t>Design Overview</w:t>
      </w:r>
      <w:bookmarkStart w:id="24" w:name="_Toc207768252"/>
      <w:bookmarkEnd w:id="22"/>
      <w:bookmarkEnd w:id="23"/>
    </w:p>
    <w:p w14:paraId="1C4D5DC0" w14:textId="2D3B56A6" w:rsidR="00DE590E" w:rsidRDefault="00DE590E" w:rsidP="00DE590E"/>
    <w:tbl>
      <w:tblPr>
        <w:tblW w:w="9857" w:type="dxa"/>
        <w:tblInd w:w="-5" w:type="dxa"/>
        <w:tblLayout w:type="fixed"/>
        <w:tblCellMar>
          <w:left w:w="10" w:type="dxa"/>
          <w:right w:w="10" w:type="dxa"/>
        </w:tblCellMar>
        <w:tblLook w:val="04A0" w:firstRow="1" w:lastRow="0" w:firstColumn="1" w:lastColumn="0" w:noHBand="0" w:noVBand="1"/>
      </w:tblPr>
      <w:tblGrid>
        <w:gridCol w:w="4877"/>
        <w:gridCol w:w="4980"/>
      </w:tblGrid>
      <w:tr w:rsidR="00DE590E" w:rsidRPr="00B44B2B" w14:paraId="01F285A1"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C503198"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B8B8178" w14:textId="678DD96D" w:rsidR="00DE590E" w:rsidRPr="00B44B2B" w:rsidRDefault="001E2DA0">
            <w:pPr>
              <w:pStyle w:val="Standard"/>
              <w:tabs>
                <w:tab w:val="left" w:pos="6135"/>
              </w:tabs>
              <w:spacing w:line="276" w:lineRule="auto"/>
              <w:jc w:val="both"/>
              <w:rPr>
                <w:rFonts w:ascii="Times New Roman" w:hAnsi="Times New Roman" w:cs="Times New Roman"/>
              </w:rPr>
            </w:pPr>
            <w:r w:rsidRPr="00B44B2B">
              <w:t>Import Songs</w:t>
            </w:r>
          </w:p>
        </w:tc>
      </w:tr>
      <w:tr w:rsidR="00DE590E" w:rsidRPr="00B44B2B" w14:paraId="0C8B2D85"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FFD2B55"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E743E6A" w14:textId="1218C5B8"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 xml:space="preserve"> </w:t>
            </w:r>
            <w:proofErr w:type="spellStart"/>
            <w:r w:rsidR="001E2DA0" w:rsidRPr="00B44B2B">
              <w:t>Rutuja</w:t>
            </w:r>
            <w:proofErr w:type="spellEnd"/>
            <w:r w:rsidR="001E2DA0" w:rsidRPr="00B44B2B">
              <w:rPr>
                <w:spacing w:val="-4"/>
              </w:rPr>
              <w:t xml:space="preserve"> </w:t>
            </w:r>
            <w:proofErr w:type="spellStart"/>
            <w:r w:rsidR="001E2DA0" w:rsidRPr="00B44B2B">
              <w:t>Taware</w:t>
            </w:r>
            <w:proofErr w:type="spellEnd"/>
          </w:p>
        </w:tc>
      </w:tr>
      <w:tr w:rsidR="00DE590E" w:rsidRPr="00B44B2B" w14:paraId="02AD67EE"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25E05F5"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669C7E" w14:textId="77777777" w:rsidR="001E2DA0" w:rsidRPr="00B44B2B" w:rsidRDefault="001E2DA0" w:rsidP="0055210C">
            <w:pPr>
              <w:pStyle w:val="TableParagraph"/>
              <w:spacing w:before="2" w:line="390" w:lineRule="exact"/>
              <w:rPr>
                <w:sz w:val="24"/>
                <w:szCs w:val="24"/>
              </w:rPr>
            </w:pPr>
            <w:r w:rsidRPr="00B44B2B">
              <w:rPr>
                <w:sz w:val="24"/>
                <w:szCs w:val="24"/>
              </w:rPr>
              <w:t>This</w:t>
            </w:r>
            <w:r w:rsidRPr="00B44B2B">
              <w:rPr>
                <w:spacing w:val="47"/>
                <w:sz w:val="24"/>
                <w:szCs w:val="24"/>
              </w:rPr>
              <w:t xml:space="preserve"> </w:t>
            </w:r>
            <w:r w:rsidRPr="00B44B2B">
              <w:rPr>
                <w:sz w:val="24"/>
                <w:szCs w:val="24"/>
              </w:rPr>
              <w:t>function</w:t>
            </w:r>
            <w:r w:rsidRPr="00B44B2B">
              <w:rPr>
                <w:spacing w:val="47"/>
                <w:sz w:val="24"/>
                <w:szCs w:val="24"/>
              </w:rPr>
              <w:t xml:space="preserve"> </w:t>
            </w:r>
            <w:r w:rsidRPr="00B44B2B">
              <w:rPr>
                <w:sz w:val="24"/>
                <w:szCs w:val="24"/>
              </w:rPr>
              <w:t>is</w:t>
            </w:r>
            <w:r w:rsidRPr="00B44B2B">
              <w:rPr>
                <w:spacing w:val="47"/>
                <w:sz w:val="24"/>
                <w:szCs w:val="24"/>
              </w:rPr>
              <w:t xml:space="preserve"> </w:t>
            </w:r>
            <w:r w:rsidRPr="00B44B2B">
              <w:rPr>
                <w:sz w:val="24"/>
                <w:szCs w:val="24"/>
              </w:rPr>
              <w:t>used</w:t>
            </w:r>
            <w:r w:rsidRPr="00B44B2B">
              <w:rPr>
                <w:spacing w:val="48"/>
                <w:sz w:val="24"/>
                <w:szCs w:val="24"/>
              </w:rPr>
              <w:t xml:space="preserve"> </w:t>
            </w:r>
            <w:r w:rsidRPr="00B44B2B">
              <w:rPr>
                <w:sz w:val="24"/>
                <w:szCs w:val="24"/>
              </w:rPr>
              <w:t>to</w:t>
            </w:r>
            <w:r w:rsidRPr="00B44B2B">
              <w:rPr>
                <w:spacing w:val="51"/>
                <w:sz w:val="24"/>
                <w:szCs w:val="24"/>
              </w:rPr>
              <w:t xml:space="preserve"> </w:t>
            </w:r>
            <w:r w:rsidRPr="00B44B2B">
              <w:rPr>
                <w:sz w:val="24"/>
                <w:szCs w:val="24"/>
              </w:rPr>
              <w:t>import</w:t>
            </w:r>
          </w:p>
          <w:p w14:paraId="2736F6F9" w14:textId="5AC23898" w:rsidR="00DE590E" w:rsidRPr="00B44B2B" w:rsidRDefault="001E2DA0" w:rsidP="001E2DA0">
            <w:pPr>
              <w:pStyle w:val="Standard"/>
              <w:tabs>
                <w:tab w:val="left" w:pos="6135"/>
              </w:tabs>
              <w:spacing w:line="276" w:lineRule="auto"/>
              <w:jc w:val="both"/>
              <w:rPr>
                <w:rFonts w:ascii="Times New Roman" w:hAnsi="Times New Roman" w:cs="Times New Roman"/>
              </w:rPr>
            </w:pPr>
            <w:r w:rsidRPr="00B44B2B">
              <w:t>CSV</w:t>
            </w:r>
            <w:r w:rsidRPr="00B44B2B">
              <w:rPr>
                <w:spacing w:val="-2"/>
              </w:rPr>
              <w:t xml:space="preserve"> </w:t>
            </w:r>
            <w:r w:rsidRPr="00B44B2B">
              <w:t>file</w:t>
            </w:r>
            <w:r w:rsidRPr="00B44B2B">
              <w:rPr>
                <w:spacing w:val="-3"/>
              </w:rPr>
              <w:t xml:space="preserve"> </w:t>
            </w:r>
            <w:r w:rsidRPr="00B44B2B">
              <w:t>read</w:t>
            </w:r>
            <w:r w:rsidRPr="00B44B2B">
              <w:rPr>
                <w:spacing w:val="-2"/>
              </w:rPr>
              <w:t xml:space="preserve"> </w:t>
            </w:r>
            <w:r w:rsidRPr="00B44B2B">
              <w:t>and</w:t>
            </w:r>
            <w:r w:rsidRPr="00B44B2B">
              <w:rPr>
                <w:spacing w:val="-3"/>
              </w:rPr>
              <w:t xml:space="preserve"> </w:t>
            </w:r>
            <w:r w:rsidRPr="00B44B2B">
              <w:t>append</w:t>
            </w:r>
            <w:r w:rsidRPr="00B44B2B">
              <w:rPr>
                <w:spacing w:val="-3"/>
              </w:rPr>
              <w:t xml:space="preserve"> </w:t>
            </w:r>
            <w:r w:rsidRPr="00B44B2B">
              <w:t>mode.</w:t>
            </w:r>
          </w:p>
        </w:tc>
      </w:tr>
    </w:tbl>
    <w:p w14:paraId="5877EEC7" w14:textId="77777777" w:rsidR="00DE590E" w:rsidRPr="00B44B2B" w:rsidRDefault="00DE590E" w:rsidP="00DE590E">
      <w:pPr>
        <w:rPr>
          <w:sz w:val="24"/>
          <w:szCs w:val="24"/>
        </w:rPr>
      </w:pPr>
    </w:p>
    <w:p w14:paraId="289B8ED5" w14:textId="77777777" w:rsidR="00DE590E" w:rsidRPr="00B44B2B" w:rsidRDefault="00DE590E" w:rsidP="00DE590E">
      <w:pPr>
        <w:rPr>
          <w:sz w:val="24"/>
          <w:szCs w:val="24"/>
        </w:rPr>
      </w:pPr>
      <w:r w:rsidRPr="00B44B2B">
        <w:rPr>
          <w:sz w:val="24"/>
          <w:szCs w:val="24"/>
        </w:rPr>
        <w:t xml:space="preserve">       </w:t>
      </w:r>
    </w:p>
    <w:tbl>
      <w:tblPr>
        <w:tblW w:w="9857" w:type="dxa"/>
        <w:tblInd w:w="-5" w:type="dxa"/>
        <w:tblLayout w:type="fixed"/>
        <w:tblCellMar>
          <w:left w:w="10" w:type="dxa"/>
          <w:right w:w="10" w:type="dxa"/>
        </w:tblCellMar>
        <w:tblLook w:val="04A0" w:firstRow="1" w:lastRow="0" w:firstColumn="1" w:lastColumn="0" w:noHBand="0" w:noVBand="1"/>
      </w:tblPr>
      <w:tblGrid>
        <w:gridCol w:w="4877"/>
        <w:gridCol w:w="4980"/>
      </w:tblGrid>
      <w:tr w:rsidR="00DE590E" w:rsidRPr="00B44B2B" w14:paraId="68D7CB02"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2C33993"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6849F15" w14:textId="586D64D0" w:rsidR="00DE590E" w:rsidRPr="00B44B2B" w:rsidRDefault="0055210C">
            <w:pPr>
              <w:pStyle w:val="Standard"/>
              <w:tabs>
                <w:tab w:val="left" w:pos="6135"/>
              </w:tabs>
              <w:spacing w:line="276" w:lineRule="auto"/>
              <w:jc w:val="both"/>
              <w:rPr>
                <w:rFonts w:ascii="Times New Roman" w:hAnsi="Times New Roman" w:cs="Times New Roman"/>
              </w:rPr>
            </w:pPr>
            <w:r w:rsidRPr="00B44B2B">
              <w:t>Display Song</w:t>
            </w:r>
            <w:r w:rsidR="00B44B2B">
              <w:t xml:space="preserve"> </w:t>
            </w:r>
            <w:r w:rsidRPr="00B44B2B">
              <w:t>list</w:t>
            </w:r>
          </w:p>
        </w:tc>
      </w:tr>
      <w:tr w:rsidR="00DE590E" w:rsidRPr="00B44B2B" w14:paraId="53357F0F"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993F886"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B1FCA0" w14:textId="07CB389E" w:rsidR="00DE590E" w:rsidRPr="00B44B2B" w:rsidRDefault="0055210C">
            <w:pPr>
              <w:pStyle w:val="Standard"/>
              <w:tabs>
                <w:tab w:val="left" w:pos="6135"/>
              </w:tabs>
              <w:spacing w:line="276" w:lineRule="auto"/>
              <w:jc w:val="both"/>
              <w:rPr>
                <w:rFonts w:ascii="Times New Roman" w:hAnsi="Times New Roman" w:cs="Times New Roman"/>
              </w:rPr>
            </w:pPr>
            <w:r w:rsidRPr="00B44B2B">
              <w:t>Prajakta</w:t>
            </w:r>
            <w:r w:rsidRPr="00B44B2B">
              <w:rPr>
                <w:spacing w:val="-4"/>
              </w:rPr>
              <w:t xml:space="preserve"> </w:t>
            </w:r>
            <w:r w:rsidRPr="00B44B2B">
              <w:t>Shinde</w:t>
            </w:r>
          </w:p>
        </w:tc>
      </w:tr>
      <w:tr w:rsidR="00DE590E" w:rsidRPr="00B44B2B" w14:paraId="0B08EB5B"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65842E2" w14:textId="77777777" w:rsidR="00DE590E" w:rsidRPr="00B44B2B" w:rsidRDefault="00DE590E">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B9FC071" w14:textId="77777777" w:rsidR="0055210C" w:rsidRPr="00B44B2B" w:rsidRDefault="0055210C" w:rsidP="0055210C">
            <w:pPr>
              <w:pStyle w:val="TableParagraph"/>
              <w:spacing w:line="387" w:lineRule="exact"/>
              <w:rPr>
                <w:sz w:val="24"/>
                <w:szCs w:val="24"/>
              </w:rPr>
            </w:pPr>
            <w:r w:rsidRPr="00B44B2B">
              <w:rPr>
                <w:sz w:val="24"/>
                <w:szCs w:val="24"/>
              </w:rPr>
              <w:t>This</w:t>
            </w:r>
            <w:r w:rsidRPr="00B44B2B">
              <w:rPr>
                <w:spacing w:val="57"/>
                <w:sz w:val="24"/>
                <w:szCs w:val="24"/>
              </w:rPr>
              <w:t xml:space="preserve"> </w:t>
            </w:r>
            <w:r w:rsidRPr="00B44B2B">
              <w:rPr>
                <w:sz w:val="24"/>
                <w:szCs w:val="24"/>
              </w:rPr>
              <w:t>function</w:t>
            </w:r>
            <w:r w:rsidRPr="00B44B2B">
              <w:rPr>
                <w:spacing w:val="57"/>
                <w:sz w:val="24"/>
                <w:szCs w:val="24"/>
              </w:rPr>
              <w:t xml:space="preserve"> </w:t>
            </w:r>
            <w:r w:rsidRPr="00B44B2B">
              <w:rPr>
                <w:sz w:val="24"/>
                <w:szCs w:val="24"/>
              </w:rPr>
              <w:t>is</w:t>
            </w:r>
            <w:r w:rsidRPr="00B44B2B">
              <w:rPr>
                <w:spacing w:val="57"/>
                <w:sz w:val="24"/>
                <w:szCs w:val="24"/>
              </w:rPr>
              <w:t xml:space="preserve"> </w:t>
            </w:r>
            <w:r w:rsidRPr="00B44B2B">
              <w:rPr>
                <w:sz w:val="24"/>
                <w:szCs w:val="24"/>
              </w:rPr>
              <w:t>used</w:t>
            </w:r>
            <w:r w:rsidRPr="00B44B2B">
              <w:rPr>
                <w:spacing w:val="58"/>
                <w:sz w:val="24"/>
                <w:szCs w:val="24"/>
              </w:rPr>
              <w:t xml:space="preserve"> </w:t>
            </w:r>
            <w:r w:rsidRPr="00B44B2B">
              <w:rPr>
                <w:sz w:val="24"/>
                <w:szCs w:val="24"/>
              </w:rPr>
              <w:t>to</w:t>
            </w:r>
            <w:r w:rsidRPr="00B44B2B">
              <w:rPr>
                <w:spacing w:val="56"/>
                <w:sz w:val="24"/>
                <w:szCs w:val="24"/>
              </w:rPr>
              <w:t xml:space="preserve"> </w:t>
            </w:r>
            <w:r w:rsidRPr="00B44B2B">
              <w:rPr>
                <w:sz w:val="24"/>
                <w:szCs w:val="24"/>
              </w:rPr>
              <w:t>display</w:t>
            </w:r>
          </w:p>
          <w:p w14:paraId="430AA92D" w14:textId="4AA68CB6" w:rsidR="00DE590E" w:rsidRPr="00B44B2B" w:rsidRDefault="0055210C" w:rsidP="0055210C">
            <w:pPr>
              <w:pStyle w:val="Standard"/>
              <w:tabs>
                <w:tab w:val="left" w:pos="6135"/>
              </w:tabs>
              <w:spacing w:line="276" w:lineRule="auto"/>
              <w:jc w:val="both"/>
              <w:rPr>
                <w:rFonts w:ascii="Times New Roman" w:hAnsi="Times New Roman" w:cs="Times New Roman"/>
              </w:rPr>
            </w:pPr>
            <w:r w:rsidRPr="00B44B2B">
              <w:t>songs</w:t>
            </w:r>
            <w:r w:rsidRPr="00B44B2B">
              <w:rPr>
                <w:spacing w:val="-5"/>
              </w:rPr>
              <w:t xml:space="preserve"> </w:t>
            </w:r>
            <w:r w:rsidRPr="00B44B2B">
              <w:t>from</w:t>
            </w:r>
            <w:r w:rsidRPr="00B44B2B">
              <w:rPr>
                <w:spacing w:val="-2"/>
              </w:rPr>
              <w:t xml:space="preserve"> </w:t>
            </w:r>
            <w:r w:rsidRPr="00B44B2B">
              <w:t>song</w:t>
            </w:r>
            <w:r w:rsidRPr="00B44B2B">
              <w:rPr>
                <w:spacing w:val="-2"/>
              </w:rPr>
              <w:t xml:space="preserve"> </w:t>
            </w:r>
            <w:r w:rsidRPr="00B44B2B">
              <w:t>list.</w:t>
            </w:r>
          </w:p>
        </w:tc>
      </w:tr>
    </w:tbl>
    <w:p w14:paraId="40201B92" w14:textId="791225A7" w:rsidR="00DE590E" w:rsidRPr="00B44B2B" w:rsidRDefault="00DE590E" w:rsidP="00DE590E">
      <w:pPr>
        <w:rPr>
          <w:sz w:val="24"/>
          <w:szCs w:val="24"/>
        </w:rPr>
      </w:pPr>
    </w:p>
    <w:p w14:paraId="59B1679B" w14:textId="77777777" w:rsidR="00B849A8" w:rsidRPr="00B44B2B" w:rsidRDefault="00B849A8" w:rsidP="00B849A8">
      <w:pPr>
        <w:rPr>
          <w:sz w:val="24"/>
          <w:szCs w:val="24"/>
        </w:rPr>
      </w:pPr>
      <w:bookmarkStart w:id="25" w:name="_Toc368912260"/>
      <w:r w:rsidRPr="00B44B2B">
        <w:rPr>
          <w:sz w:val="24"/>
          <w:szCs w:val="24"/>
        </w:rPr>
        <w:t xml:space="preserve">       </w:t>
      </w:r>
    </w:p>
    <w:tbl>
      <w:tblPr>
        <w:tblW w:w="9857" w:type="dxa"/>
        <w:tblInd w:w="-5" w:type="dxa"/>
        <w:tblLayout w:type="fixed"/>
        <w:tblCellMar>
          <w:left w:w="10" w:type="dxa"/>
          <w:right w:w="10" w:type="dxa"/>
        </w:tblCellMar>
        <w:tblLook w:val="04A0" w:firstRow="1" w:lastRow="0" w:firstColumn="1" w:lastColumn="0" w:noHBand="0" w:noVBand="1"/>
      </w:tblPr>
      <w:tblGrid>
        <w:gridCol w:w="4877"/>
        <w:gridCol w:w="4980"/>
      </w:tblGrid>
      <w:tr w:rsidR="00B849A8" w:rsidRPr="00B44B2B" w14:paraId="3260B7D0" w14:textId="77777777" w:rsidTr="00F169B4">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5E08CCA"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285CEF1" w14:textId="43A96ED4" w:rsidR="00B849A8" w:rsidRPr="00B44B2B" w:rsidRDefault="0055210C" w:rsidP="00491A7C">
            <w:pPr>
              <w:pStyle w:val="Standard"/>
              <w:tabs>
                <w:tab w:val="left" w:pos="6135"/>
              </w:tabs>
              <w:spacing w:line="276" w:lineRule="auto"/>
              <w:jc w:val="both"/>
              <w:rPr>
                <w:rFonts w:ascii="Times New Roman" w:hAnsi="Times New Roman" w:cs="Times New Roman"/>
              </w:rPr>
            </w:pPr>
            <w:r w:rsidRPr="00B44B2B">
              <w:t>Add song Playlist</w:t>
            </w:r>
          </w:p>
        </w:tc>
      </w:tr>
      <w:tr w:rsidR="00B849A8" w:rsidRPr="00B44B2B" w14:paraId="36192428" w14:textId="77777777" w:rsidTr="00F169B4">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3786C3F"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DDD83E0" w14:textId="17491C44" w:rsidR="00B849A8" w:rsidRPr="00B44B2B" w:rsidRDefault="0055210C" w:rsidP="00491A7C">
            <w:pPr>
              <w:pStyle w:val="Standard"/>
              <w:tabs>
                <w:tab w:val="left" w:pos="6135"/>
              </w:tabs>
              <w:spacing w:line="276" w:lineRule="auto"/>
              <w:jc w:val="both"/>
              <w:rPr>
                <w:rFonts w:ascii="Times New Roman" w:hAnsi="Times New Roman" w:cs="Times New Roman"/>
              </w:rPr>
            </w:pPr>
            <w:r w:rsidRPr="00B44B2B">
              <w:t>Sneha</w:t>
            </w:r>
            <w:r w:rsidRPr="00B44B2B">
              <w:rPr>
                <w:spacing w:val="-5"/>
              </w:rPr>
              <w:t xml:space="preserve"> </w:t>
            </w:r>
            <w:r w:rsidRPr="00B44B2B">
              <w:t>Lichade</w:t>
            </w:r>
          </w:p>
        </w:tc>
      </w:tr>
      <w:tr w:rsidR="00B849A8" w:rsidRPr="00B44B2B" w14:paraId="2BC42AAE" w14:textId="77777777" w:rsidTr="00F169B4">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D8CEF10"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46FB1E1" w14:textId="77777777" w:rsidR="0055210C" w:rsidRPr="00B44B2B" w:rsidRDefault="0055210C" w:rsidP="0055210C">
            <w:pPr>
              <w:pStyle w:val="TableParagraph"/>
              <w:spacing w:line="387" w:lineRule="exact"/>
              <w:rPr>
                <w:sz w:val="24"/>
                <w:szCs w:val="24"/>
              </w:rPr>
            </w:pPr>
            <w:r w:rsidRPr="00B44B2B">
              <w:rPr>
                <w:sz w:val="24"/>
                <w:szCs w:val="24"/>
              </w:rPr>
              <w:t>This</w:t>
            </w:r>
            <w:r w:rsidRPr="00B44B2B">
              <w:rPr>
                <w:spacing w:val="1"/>
                <w:sz w:val="24"/>
                <w:szCs w:val="24"/>
              </w:rPr>
              <w:t xml:space="preserve"> </w:t>
            </w:r>
            <w:r w:rsidRPr="00B44B2B">
              <w:rPr>
                <w:sz w:val="24"/>
                <w:szCs w:val="24"/>
              </w:rPr>
              <w:t>function</w:t>
            </w:r>
            <w:r w:rsidRPr="00B44B2B">
              <w:rPr>
                <w:spacing w:val="1"/>
                <w:sz w:val="24"/>
                <w:szCs w:val="24"/>
              </w:rPr>
              <w:t xml:space="preserve"> </w:t>
            </w:r>
            <w:r w:rsidRPr="00B44B2B">
              <w:rPr>
                <w:sz w:val="24"/>
                <w:szCs w:val="24"/>
              </w:rPr>
              <w:t>is</w:t>
            </w:r>
            <w:r w:rsidRPr="00B44B2B">
              <w:rPr>
                <w:spacing w:val="6"/>
                <w:sz w:val="24"/>
                <w:szCs w:val="24"/>
              </w:rPr>
              <w:t xml:space="preserve"> </w:t>
            </w:r>
            <w:r w:rsidRPr="00B44B2B">
              <w:rPr>
                <w:sz w:val="24"/>
                <w:szCs w:val="24"/>
              </w:rPr>
              <w:t>used</w:t>
            </w:r>
            <w:r w:rsidRPr="00B44B2B">
              <w:rPr>
                <w:spacing w:val="6"/>
                <w:sz w:val="24"/>
                <w:szCs w:val="24"/>
              </w:rPr>
              <w:t xml:space="preserve"> </w:t>
            </w:r>
            <w:r w:rsidRPr="00B44B2B">
              <w:rPr>
                <w:sz w:val="24"/>
                <w:szCs w:val="24"/>
              </w:rPr>
              <w:t>to add</w:t>
            </w:r>
            <w:r w:rsidRPr="00B44B2B">
              <w:rPr>
                <w:spacing w:val="1"/>
                <w:sz w:val="24"/>
                <w:szCs w:val="24"/>
              </w:rPr>
              <w:t xml:space="preserve"> </w:t>
            </w:r>
            <w:r w:rsidRPr="00B44B2B">
              <w:rPr>
                <w:sz w:val="24"/>
                <w:szCs w:val="24"/>
              </w:rPr>
              <w:t>song</w:t>
            </w:r>
          </w:p>
          <w:p w14:paraId="22BC4588" w14:textId="2C07F3EF" w:rsidR="00B849A8" w:rsidRPr="00B44B2B" w:rsidRDefault="0055210C" w:rsidP="0055210C">
            <w:pPr>
              <w:pStyle w:val="Standard"/>
              <w:tabs>
                <w:tab w:val="left" w:pos="6135"/>
              </w:tabs>
              <w:spacing w:line="276" w:lineRule="auto"/>
              <w:jc w:val="both"/>
              <w:rPr>
                <w:rFonts w:asciiTheme="minorHAnsi" w:hAnsiTheme="minorHAnsi" w:cstheme="minorHAnsi"/>
              </w:rPr>
            </w:pPr>
            <w:r w:rsidRPr="00B44B2B">
              <w:t>from</w:t>
            </w:r>
            <w:r w:rsidRPr="00B44B2B">
              <w:rPr>
                <w:spacing w:val="-1"/>
              </w:rPr>
              <w:t xml:space="preserve"> </w:t>
            </w:r>
            <w:proofErr w:type="spellStart"/>
            <w:r w:rsidRPr="00B44B2B">
              <w:t>songlist</w:t>
            </w:r>
            <w:proofErr w:type="spellEnd"/>
            <w:r w:rsidRPr="00B44B2B">
              <w:rPr>
                <w:spacing w:val="-6"/>
              </w:rPr>
              <w:t xml:space="preserve"> </w:t>
            </w:r>
            <w:r w:rsidRPr="00B44B2B">
              <w:t>to</w:t>
            </w:r>
            <w:r w:rsidRPr="00B44B2B">
              <w:rPr>
                <w:spacing w:val="-4"/>
              </w:rPr>
              <w:t xml:space="preserve"> </w:t>
            </w:r>
            <w:r w:rsidRPr="00B44B2B">
              <w:t>playlist.</w:t>
            </w:r>
          </w:p>
        </w:tc>
      </w:tr>
    </w:tbl>
    <w:p w14:paraId="45D7393C" w14:textId="77777777" w:rsidR="00F169B4" w:rsidRPr="00B44B2B" w:rsidRDefault="00F169B4" w:rsidP="00F169B4">
      <w:pPr>
        <w:rPr>
          <w:sz w:val="24"/>
          <w:szCs w:val="24"/>
        </w:rPr>
      </w:pPr>
    </w:p>
    <w:p w14:paraId="0E1C6BDC" w14:textId="77777777" w:rsidR="00F169B4" w:rsidRPr="00B44B2B" w:rsidRDefault="00F169B4" w:rsidP="00F169B4">
      <w:pPr>
        <w:rPr>
          <w:sz w:val="24"/>
          <w:szCs w:val="24"/>
        </w:rPr>
      </w:pPr>
    </w:p>
    <w:tbl>
      <w:tblPr>
        <w:tblW w:w="9857" w:type="dxa"/>
        <w:tblInd w:w="-5" w:type="dxa"/>
        <w:tblLayout w:type="fixed"/>
        <w:tblCellMar>
          <w:left w:w="10" w:type="dxa"/>
          <w:right w:w="10" w:type="dxa"/>
        </w:tblCellMar>
        <w:tblLook w:val="04A0" w:firstRow="1" w:lastRow="0" w:firstColumn="1" w:lastColumn="0" w:noHBand="0" w:noVBand="1"/>
      </w:tblPr>
      <w:tblGrid>
        <w:gridCol w:w="4877"/>
        <w:gridCol w:w="4980"/>
      </w:tblGrid>
      <w:tr w:rsidR="00B849A8" w:rsidRPr="00B44B2B" w14:paraId="4C798753"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242D518"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8F5E5B1" w14:textId="0A00B6B1" w:rsidR="00B849A8" w:rsidRPr="00B44B2B" w:rsidRDefault="00B44B2B" w:rsidP="00491A7C">
            <w:pPr>
              <w:pStyle w:val="Standard"/>
              <w:tabs>
                <w:tab w:val="left" w:pos="6135"/>
              </w:tabs>
              <w:spacing w:line="276" w:lineRule="auto"/>
              <w:jc w:val="both"/>
              <w:rPr>
                <w:rFonts w:ascii="Times New Roman" w:hAnsi="Times New Roman" w:cs="Times New Roman"/>
              </w:rPr>
            </w:pPr>
            <w:r w:rsidRPr="00B44B2B">
              <w:t>D</w:t>
            </w:r>
            <w:r w:rsidR="0055210C" w:rsidRPr="00B44B2B">
              <w:t>elete</w:t>
            </w:r>
            <w:r>
              <w:t xml:space="preserve"> </w:t>
            </w:r>
            <w:r w:rsidR="0055210C" w:rsidRPr="00B44B2B">
              <w:t>Song</w:t>
            </w:r>
            <w:r>
              <w:t xml:space="preserve"> </w:t>
            </w:r>
            <w:r w:rsidR="0055210C" w:rsidRPr="00B44B2B">
              <w:t>Playlist</w:t>
            </w:r>
          </w:p>
        </w:tc>
      </w:tr>
      <w:tr w:rsidR="00B849A8" w:rsidRPr="00B44B2B" w14:paraId="6E9026E3" w14:textId="77777777" w:rsidTr="00B42E45">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D4954B0"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142E677" w14:textId="4CA19D3D" w:rsidR="00B849A8" w:rsidRPr="00B44B2B" w:rsidRDefault="0055210C" w:rsidP="00491A7C">
            <w:pPr>
              <w:pStyle w:val="Standard"/>
              <w:tabs>
                <w:tab w:val="left" w:pos="6135"/>
              </w:tabs>
              <w:spacing w:line="276" w:lineRule="auto"/>
              <w:jc w:val="both"/>
              <w:rPr>
                <w:rFonts w:ascii="Times New Roman" w:hAnsi="Times New Roman" w:cs="Times New Roman"/>
              </w:rPr>
            </w:pPr>
            <w:proofErr w:type="spellStart"/>
            <w:r w:rsidRPr="00B44B2B">
              <w:t>Gauri</w:t>
            </w:r>
            <w:proofErr w:type="spellEnd"/>
            <w:r w:rsidRPr="00B44B2B">
              <w:rPr>
                <w:spacing w:val="-5"/>
              </w:rPr>
              <w:t xml:space="preserve"> </w:t>
            </w:r>
            <w:proofErr w:type="spellStart"/>
            <w:r w:rsidRPr="00B44B2B">
              <w:t>Bedarkar</w:t>
            </w:r>
            <w:proofErr w:type="spellEnd"/>
          </w:p>
        </w:tc>
      </w:tr>
      <w:tr w:rsidR="00B849A8" w:rsidRPr="00B44B2B" w14:paraId="0C5380AD" w14:textId="77777777" w:rsidTr="00B42E45">
        <w:trPr>
          <w:trHeight w:val="1171"/>
        </w:trPr>
        <w:tc>
          <w:tcPr>
            <w:tcW w:w="4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30D37E" w14:textId="77777777" w:rsidR="00B849A8" w:rsidRPr="00B44B2B" w:rsidRDefault="00B849A8"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4D4527B" w14:textId="77777777" w:rsidR="0055210C" w:rsidRPr="00B44B2B" w:rsidRDefault="0055210C" w:rsidP="0055210C">
            <w:pPr>
              <w:pStyle w:val="TableParagraph"/>
              <w:spacing w:line="388" w:lineRule="exact"/>
              <w:rPr>
                <w:sz w:val="24"/>
                <w:szCs w:val="24"/>
              </w:rPr>
            </w:pPr>
            <w:r w:rsidRPr="00B44B2B">
              <w:rPr>
                <w:sz w:val="24"/>
                <w:szCs w:val="24"/>
              </w:rPr>
              <w:t>This</w:t>
            </w:r>
            <w:r w:rsidRPr="00B44B2B">
              <w:rPr>
                <w:spacing w:val="29"/>
                <w:sz w:val="24"/>
                <w:szCs w:val="24"/>
              </w:rPr>
              <w:t xml:space="preserve"> </w:t>
            </w:r>
            <w:r w:rsidRPr="00B44B2B">
              <w:rPr>
                <w:sz w:val="24"/>
                <w:szCs w:val="24"/>
              </w:rPr>
              <w:t>function</w:t>
            </w:r>
            <w:r w:rsidRPr="00B44B2B">
              <w:rPr>
                <w:spacing w:val="30"/>
                <w:sz w:val="24"/>
                <w:szCs w:val="24"/>
              </w:rPr>
              <w:t xml:space="preserve"> </w:t>
            </w:r>
            <w:r w:rsidRPr="00B44B2B">
              <w:rPr>
                <w:sz w:val="24"/>
                <w:szCs w:val="24"/>
              </w:rPr>
              <w:t>is</w:t>
            </w:r>
            <w:r w:rsidRPr="00B44B2B">
              <w:rPr>
                <w:spacing w:val="29"/>
                <w:sz w:val="24"/>
                <w:szCs w:val="24"/>
              </w:rPr>
              <w:t xml:space="preserve"> </w:t>
            </w:r>
            <w:r w:rsidRPr="00B44B2B">
              <w:rPr>
                <w:sz w:val="24"/>
                <w:szCs w:val="24"/>
              </w:rPr>
              <w:t>used</w:t>
            </w:r>
            <w:r w:rsidRPr="00B44B2B">
              <w:rPr>
                <w:spacing w:val="34"/>
                <w:sz w:val="24"/>
                <w:szCs w:val="24"/>
              </w:rPr>
              <w:t xml:space="preserve"> </w:t>
            </w:r>
            <w:r w:rsidRPr="00B44B2B">
              <w:rPr>
                <w:sz w:val="24"/>
                <w:szCs w:val="24"/>
              </w:rPr>
              <w:t>to</w:t>
            </w:r>
            <w:r w:rsidRPr="00B44B2B">
              <w:rPr>
                <w:spacing w:val="34"/>
                <w:sz w:val="24"/>
                <w:szCs w:val="24"/>
              </w:rPr>
              <w:t xml:space="preserve"> </w:t>
            </w:r>
            <w:r w:rsidRPr="00B44B2B">
              <w:rPr>
                <w:sz w:val="24"/>
                <w:szCs w:val="24"/>
              </w:rPr>
              <w:t>remove</w:t>
            </w:r>
          </w:p>
          <w:p w14:paraId="0B2E5A86" w14:textId="5472204D" w:rsidR="00B849A8" w:rsidRPr="00B44B2B" w:rsidRDefault="0055210C" w:rsidP="0055210C">
            <w:pPr>
              <w:pStyle w:val="Standard"/>
              <w:tabs>
                <w:tab w:val="left" w:pos="6135"/>
              </w:tabs>
              <w:spacing w:line="276" w:lineRule="auto"/>
              <w:jc w:val="both"/>
              <w:rPr>
                <w:rFonts w:asciiTheme="minorHAnsi" w:hAnsiTheme="minorHAnsi" w:cstheme="minorHAnsi"/>
              </w:rPr>
            </w:pPr>
            <w:r w:rsidRPr="00B44B2B">
              <w:t>songs</w:t>
            </w:r>
            <w:r w:rsidRPr="00B44B2B">
              <w:rPr>
                <w:spacing w:val="-6"/>
              </w:rPr>
              <w:t xml:space="preserve"> </w:t>
            </w:r>
            <w:r w:rsidRPr="00B44B2B">
              <w:t>from</w:t>
            </w:r>
            <w:r w:rsidRPr="00B44B2B">
              <w:rPr>
                <w:spacing w:val="-2"/>
              </w:rPr>
              <w:t xml:space="preserve"> </w:t>
            </w:r>
            <w:r w:rsidRPr="00B44B2B">
              <w:t>playlist.</w:t>
            </w:r>
          </w:p>
        </w:tc>
      </w:tr>
    </w:tbl>
    <w:p w14:paraId="710C6686" w14:textId="77777777" w:rsidR="00F169B4" w:rsidRPr="00B44B2B" w:rsidRDefault="00F169B4" w:rsidP="00F169B4">
      <w:pPr>
        <w:rPr>
          <w:sz w:val="24"/>
          <w:szCs w:val="24"/>
        </w:rPr>
      </w:pPr>
    </w:p>
    <w:p w14:paraId="268F5ACA" w14:textId="77777777" w:rsidR="00F169B4" w:rsidRPr="00B44B2B" w:rsidRDefault="00F169B4" w:rsidP="00F169B4">
      <w:pPr>
        <w:rPr>
          <w:sz w:val="24"/>
          <w:szCs w:val="24"/>
        </w:rPr>
      </w:pPr>
    </w:p>
    <w:tbl>
      <w:tblPr>
        <w:tblW w:w="9706" w:type="dxa"/>
        <w:tblInd w:w="-5" w:type="dxa"/>
        <w:tblLayout w:type="fixed"/>
        <w:tblCellMar>
          <w:left w:w="10" w:type="dxa"/>
          <w:right w:w="10" w:type="dxa"/>
        </w:tblCellMar>
        <w:tblLook w:val="04A0" w:firstRow="1" w:lastRow="0" w:firstColumn="1" w:lastColumn="0" w:noHBand="0" w:noVBand="1"/>
      </w:tblPr>
      <w:tblGrid>
        <w:gridCol w:w="4802"/>
        <w:gridCol w:w="4904"/>
      </w:tblGrid>
      <w:tr w:rsidR="008D2480" w:rsidRPr="00B44B2B" w14:paraId="0A5375D5" w14:textId="77777777" w:rsidTr="00B44B2B">
        <w:trPr>
          <w:trHeight w:val="239"/>
        </w:trPr>
        <w:tc>
          <w:tcPr>
            <w:tcW w:w="4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130A6D" w14:textId="77777777" w:rsidR="008D2480" w:rsidRPr="00B44B2B" w:rsidRDefault="008D2480"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Name of the Module</w:t>
            </w:r>
          </w:p>
        </w:tc>
        <w:tc>
          <w:tcPr>
            <w:tcW w:w="4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83EE23" w14:textId="77C16876" w:rsidR="008D2480" w:rsidRPr="00B44B2B" w:rsidRDefault="00B44B2B" w:rsidP="00491A7C">
            <w:pPr>
              <w:pStyle w:val="Standard"/>
              <w:tabs>
                <w:tab w:val="left" w:pos="6135"/>
              </w:tabs>
              <w:spacing w:line="276" w:lineRule="auto"/>
              <w:jc w:val="both"/>
              <w:rPr>
                <w:rFonts w:ascii="Times New Roman" w:hAnsi="Times New Roman" w:cs="Times New Roman"/>
              </w:rPr>
            </w:pPr>
            <w:r w:rsidRPr="00B44B2B">
              <w:t>D</w:t>
            </w:r>
            <w:r w:rsidR="0055210C" w:rsidRPr="00B44B2B">
              <w:t>isplay</w:t>
            </w:r>
            <w:r>
              <w:t xml:space="preserve"> </w:t>
            </w:r>
            <w:r w:rsidR="0055210C" w:rsidRPr="00B44B2B">
              <w:t>Play</w:t>
            </w:r>
            <w:r>
              <w:t xml:space="preserve"> </w:t>
            </w:r>
            <w:r w:rsidR="0055210C" w:rsidRPr="00B44B2B">
              <w:t>List</w:t>
            </w:r>
          </w:p>
        </w:tc>
      </w:tr>
      <w:tr w:rsidR="008D2480" w:rsidRPr="00B44B2B" w14:paraId="37D89176" w14:textId="77777777" w:rsidTr="00B44B2B">
        <w:trPr>
          <w:trHeight w:val="223"/>
        </w:trPr>
        <w:tc>
          <w:tcPr>
            <w:tcW w:w="4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EDC19F0" w14:textId="77777777" w:rsidR="008D2480" w:rsidRPr="00B44B2B" w:rsidRDefault="008D2480"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Handled by</w:t>
            </w:r>
          </w:p>
        </w:tc>
        <w:tc>
          <w:tcPr>
            <w:tcW w:w="4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CDBD073" w14:textId="7D769857" w:rsidR="008D2480" w:rsidRPr="00B44B2B" w:rsidRDefault="0055210C" w:rsidP="00491A7C">
            <w:pPr>
              <w:pStyle w:val="Standard"/>
              <w:tabs>
                <w:tab w:val="left" w:pos="6135"/>
              </w:tabs>
              <w:spacing w:line="276" w:lineRule="auto"/>
              <w:jc w:val="both"/>
              <w:rPr>
                <w:rFonts w:ascii="Times New Roman" w:hAnsi="Times New Roman" w:cs="Times New Roman"/>
              </w:rPr>
            </w:pPr>
            <w:r w:rsidRPr="00B44B2B">
              <w:t>Komal</w:t>
            </w:r>
            <w:r w:rsidRPr="00B44B2B">
              <w:rPr>
                <w:spacing w:val="-4"/>
              </w:rPr>
              <w:t xml:space="preserve"> </w:t>
            </w:r>
            <w:r w:rsidRPr="00B44B2B">
              <w:t>Bhosale</w:t>
            </w:r>
          </w:p>
        </w:tc>
      </w:tr>
      <w:tr w:rsidR="008D2480" w:rsidRPr="00B44B2B" w14:paraId="20D5A125" w14:textId="77777777" w:rsidTr="00B44B2B">
        <w:trPr>
          <w:trHeight w:val="818"/>
        </w:trPr>
        <w:tc>
          <w:tcPr>
            <w:tcW w:w="4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A5132DD" w14:textId="77777777" w:rsidR="008D2480" w:rsidRPr="00B44B2B" w:rsidRDefault="008D2480" w:rsidP="00491A7C">
            <w:pPr>
              <w:pStyle w:val="Standard"/>
              <w:tabs>
                <w:tab w:val="left" w:pos="6135"/>
              </w:tabs>
              <w:spacing w:line="276" w:lineRule="auto"/>
              <w:jc w:val="both"/>
              <w:rPr>
                <w:rFonts w:ascii="Times New Roman" w:hAnsi="Times New Roman" w:cs="Times New Roman"/>
              </w:rPr>
            </w:pPr>
            <w:r w:rsidRPr="00B44B2B">
              <w:rPr>
                <w:rFonts w:ascii="Times New Roman" w:hAnsi="Times New Roman" w:cs="Times New Roman"/>
              </w:rPr>
              <w:t>Description</w:t>
            </w:r>
          </w:p>
        </w:tc>
        <w:tc>
          <w:tcPr>
            <w:tcW w:w="4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984F478" w14:textId="5327B879" w:rsidR="0055210C" w:rsidRPr="00B44B2B" w:rsidRDefault="0055210C" w:rsidP="0055210C">
            <w:pPr>
              <w:pStyle w:val="TableParagraph"/>
              <w:tabs>
                <w:tab w:val="left" w:pos="2366"/>
              </w:tabs>
              <w:spacing w:line="388" w:lineRule="exact"/>
              <w:rPr>
                <w:sz w:val="24"/>
                <w:szCs w:val="24"/>
              </w:rPr>
            </w:pPr>
            <w:r w:rsidRPr="00B44B2B">
              <w:rPr>
                <w:sz w:val="24"/>
                <w:szCs w:val="24"/>
              </w:rPr>
              <w:t>This</w:t>
            </w:r>
            <w:r w:rsidRPr="00B44B2B">
              <w:rPr>
                <w:spacing w:val="38"/>
                <w:sz w:val="24"/>
                <w:szCs w:val="24"/>
              </w:rPr>
              <w:t xml:space="preserve"> </w:t>
            </w:r>
            <w:r w:rsidRPr="00B44B2B">
              <w:rPr>
                <w:sz w:val="24"/>
                <w:szCs w:val="24"/>
              </w:rPr>
              <w:t>function</w:t>
            </w:r>
            <w:r w:rsidRPr="00B44B2B">
              <w:rPr>
                <w:spacing w:val="38"/>
                <w:sz w:val="24"/>
                <w:szCs w:val="24"/>
              </w:rPr>
              <w:t xml:space="preserve"> </w:t>
            </w:r>
            <w:r w:rsidRPr="00B44B2B">
              <w:rPr>
                <w:sz w:val="24"/>
                <w:szCs w:val="24"/>
              </w:rPr>
              <w:t>is</w:t>
            </w:r>
            <w:r w:rsidR="00B44B2B">
              <w:rPr>
                <w:sz w:val="24"/>
                <w:szCs w:val="24"/>
              </w:rPr>
              <w:t xml:space="preserve"> </w:t>
            </w:r>
            <w:r w:rsidRPr="00B44B2B">
              <w:rPr>
                <w:sz w:val="24"/>
                <w:szCs w:val="24"/>
              </w:rPr>
              <w:t>used</w:t>
            </w:r>
            <w:r w:rsidRPr="00B44B2B">
              <w:rPr>
                <w:spacing w:val="38"/>
                <w:sz w:val="24"/>
                <w:szCs w:val="24"/>
              </w:rPr>
              <w:t xml:space="preserve"> </w:t>
            </w:r>
            <w:r w:rsidRPr="00B44B2B">
              <w:rPr>
                <w:sz w:val="24"/>
                <w:szCs w:val="24"/>
              </w:rPr>
              <w:t>to</w:t>
            </w:r>
            <w:r w:rsidRPr="00B44B2B">
              <w:rPr>
                <w:spacing w:val="37"/>
                <w:sz w:val="24"/>
                <w:szCs w:val="24"/>
              </w:rPr>
              <w:t xml:space="preserve"> </w:t>
            </w:r>
            <w:r w:rsidRPr="00B44B2B">
              <w:rPr>
                <w:sz w:val="24"/>
                <w:szCs w:val="24"/>
              </w:rPr>
              <w:t>display</w:t>
            </w:r>
          </w:p>
          <w:p w14:paraId="6818F757" w14:textId="783C33A3" w:rsidR="008D2480" w:rsidRPr="00B44B2B" w:rsidRDefault="0055210C" w:rsidP="0055210C">
            <w:pPr>
              <w:pStyle w:val="Standard"/>
              <w:tabs>
                <w:tab w:val="left" w:pos="6135"/>
              </w:tabs>
              <w:spacing w:line="276" w:lineRule="auto"/>
              <w:jc w:val="both"/>
              <w:rPr>
                <w:rFonts w:asciiTheme="minorHAnsi" w:hAnsiTheme="minorHAnsi" w:cstheme="minorHAnsi"/>
              </w:rPr>
            </w:pPr>
            <w:proofErr w:type="gramStart"/>
            <w:r w:rsidRPr="00B44B2B">
              <w:t>the</w:t>
            </w:r>
            <w:proofErr w:type="gramEnd"/>
            <w:r w:rsidRPr="00B44B2B">
              <w:rPr>
                <w:spacing w:val="-6"/>
              </w:rPr>
              <w:t xml:space="preserve"> </w:t>
            </w:r>
            <w:r w:rsidRPr="00B44B2B">
              <w:t>songs</w:t>
            </w:r>
            <w:r w:rsidRPr="00B44B2B">
              <w:rPr>
                <w:spacing w:val="-4"/>
              </w:rPr>
              <w:t xml:space="preserve"> </w:t>
            </w:r>
            <w:r w:rsidRPr="00B44B2B">
              <w:t>from playlist</w:t>
            </w:r>
            <w:r w:rsidRPr="00B44B2B">
              <w:rPr>
                <w:rFonts w:asciiTheme="minorHAnsi" w:hAnsiTheme="minorHAnsi" w:cstheme="minorHAnsi"/>
              </w:rPr>
              <w:t xml:space="preserve"> .</w:t>
            </w:r>
          </w:p>
        </w:tc>
      </w:tr>
    </w:tbl>
    <w:p w14:paraId="26596F74" w14:textId="50158816" w:rsidR="002611CA" w:rsidRDefault="002611CA" w:rsidP="00F169B4"/>
    <w:p w14:paraId="5AAB9AF4" w14:textId="563CA533" w:rsidR="006B3C2A" w:rsidRDefault="0058294B" w:rsidP="00F169B4">
      <w:pPr>
        <w:pStyle w:val="Heading2"/>
        <w:numPr>
          <w:ilvl w:val="0"/>
          <w:numId w:val="0"/>
        </w:numPr>
      </w:pPr>
      <w:r>
        <w:t xml:space="preserve"> </w:t>
      </w:r>
      <w:r w:rsidR="002611CA">
        <w:t xml:space="preserve">2.1. Design </w:t>
      </w:r>
      <w:r w:rsidR="009D4FE0" w:rsidRPr="003602B9">
        <w:t>Objectives</w:t>
      </w:r>
      <w:bookmarkStart w:id="26" w:name="_Toc207768253"/>
      <w:bookmarkEnd w:id="24"/>
      <w:bookmarkEnd w:id="25"/>
    </w:p>
    <w:p w14:paraId="223094A1" w14:textId="4E0B28FE" w:rsidR="00B44B2B" w:rsidRPr="00B44B2B" w:rsidRDefault="00B44B2B" w:rsidP="00B44B2B">
      <w:pPr>
        <w:pStyle w:val="BodyText"/>
        <w:ind w:left="100"/>
        <w:rPr>
          <w:sz w:val="22"/>
          <w:szCs w:val="22"/>
        </w:rPr>
      </w:pPr>
      <w:proofErr w:type="gramStart"/>
      <w:r w:rsidRPr="00B44B2B">
        <w:rPr>
          <w:sz w:val="22"/>
          <w:szCs w:val="22"/>
          <w:u w:val="single"/>
        </w:rPr>
        <w:t>Primary</w:t>
      </w:r>
      <w:r w:rsidRPr="00B44B2B">
        <w:rPr>
          <w:sz w:val="22"/>
          <w:szCs w:val="22"/>
        </w:rPr>
        <w:t xml:space="preserve"> :</w:t>
      </w:r>
      <w:proofErr w:type="gramEnd"/>
    </w:p>
    <w:p w14:paraId="1D30830C" w14:textId="5955257B" w:rsidR="00B44B2B" w:rsidRPr="00B44B2B" w:rsidRDefault="00B44B2B" w:rsidP="00B44B2B">
      <w:pPr>
        <w:pStyle w:val="BodyText"/>
        <w:ind w:left="100"/>
        <w:rPr>
          <w:sz w:val="22"/>
          <w:szCs w:val="22"/>
        </w:rPr>
      </w:pPr>
      <w:r w:rsidRPr="00B44B2B">
        <w:rPr>
          <w:sz w:val="22"/>
          <w:szCs w:val="22"/>
        </w:rPr>
        <w:t xml:space="preserve">In jukebox player user anywhere, anytime it can play the song, remove </w:t>
      </w:r>
      <w:proofErr w:type="spellStart"/>
      <w:r w:rsidRPr="00B44B2B">
        <w:rPr>
          <w:sz w:val="22"/>
          <w:szCs w:val="22"/>
        </w:rPr>
        <w:t>song</w:t>
      </w:r>
      <w:proofErr w:type="gramStart"/>
      <w:r w:rsidRPr="00B44B2B">
        <w:rPr>
          <w:sz w:val="22"/>
          <w:szCs w:val="22"/>
        </w:rPr>
        <w:t>,add</w:t>
      </w:r>
      <w:proofErr w:type="spellEnd"/>
      <w:proofErr w:type="gramEnd"/>
      <w:r w:rsidRPr="00B44B2B">
        <w:rPr>
          <w:sz w:val="22"/>
          <w:szCs w:val="22"/>
        </w:rPr>
        <w:t xml:space="preserve"> new song etc.</w:t>
      </w:r>
    </w:p>
    <w:p w14:paraId="23CEFBB7" w14:textId="77777777" w:rsidR="00B44B2B" w:rsidRDefault="00B44B2B" w:rsidP="00477D35">
      <w:pPr>
        <w:pStyle w:val="BodyText"/>
      </w:pPr>
    </w:p>
    <w:p w14:paraId="278B323B" w14:textId="7097AC8D" w:rsidR="006C0978" w:rsidRPr="00524D31" w:rsidRDefault="00524D31" w:rsidP="00524D31">
      <w:pPr>
        <w:pStyle w:val="Heading3"/>
      </w:pPr>
      <w:r w:rsidRPr="00524D31">
        <w:t>2.1.1</w:t>
      </w:r>
      <w:r w:rsidR="00023064" w:rsidRPr="00524D31">
        <w:t>. Recommended Architecture</w:t>
      </w:r>
    </w:p>
    <w:p w14:paraId="44D6371E" w14:textId="06961FC0" w:rsidR="006C0978" w:rsidRPr="00B30B8A" w:rsidRDefault="006C0978" w:rsidP="00524D31">
      <w:pPr>
        <w:pStyle w:val="Heading3"/>
        <w:rPr>
          <w:b w:val="0"/>
          <w:sz w:val="26"/>
          <w:szCs w:val="26"/>
        </w:rPr>
      </w:pPr>
      <w:r w:rsidRPr="00524D31">
        <w:t xml:space="preserve"> </w:t>
      </w:r>
      <w:r w:rsidRPr="00B30B8A">
        <w:rPr>
          <w:b w:val="0"/>
        </w:rPr>
        <w:t>In this option the architect is part of the Scrum team, and this is the most   embedded   way </w:t>
      </w:r>
      <w:proofErr w:type="gramStart"/>
      <w:r w:rsidRPr="00B30B8A">
        <w:rPr>
          <w:b w:val="0"/>
        </w:rPr>
        <w:t>that  an</w:t>
      </w:r>
      <w:proofErr w:type="gramEnd"/>
      <w:r w:rsidRPr="00B30B8A">
        <w:rPr>
          <w:b w:val="0"/>
        </w:rPr>
        <w:t xml:space="preserve"> architect would fit into a Scrum project.</w:t>
      </w:r>
    </w:p>
    <w:p w14:paraId="7F2CA4BA" w14:textId="77777777" w:rsidR="006C0978" w:rsidRPr="00B30B8A" w:rsidRDefault="006C0978" w:rsidP="00477D35">
      <w:pPr>
        <w:pStyle w:val="BodyText"/>
      </w:pPr>
    </w:p>
    <w:p w14:paraId="6FBAC905" w14:textId="77777777" w:rsidR="006C0978" w:rsidRPr="00524D31" w:rsidRDefault="006C0978" w:rsidP="00524D31">
      <w:pPr>
        <w:pStyle w:val="Heading3"/>
      </w:pPr>
      <w:r w:rsidRPr="00524D31">
        <w:lastRenderedPageBreak/>
        <w:t>2.2. Design Alternative</w:t>
      </w:r>
    </w:p>
    <w:p w14:paraId="6BBEA7CB" w14:textId="77777777" w:rsidR="006C0978" w:rsidRPr="0046575E" w:rsidRDefault="006C0978" w:rsidP="006C0978">
      <w:pPr>
        <w:pStyle w:val="BodyText"/>
        <w:spacing w:before="269" w:line="360" w:lineRule="auto"/>
        <w:ind w:left="100" w:right="334"/>
        <w:jc w:val="both"/>
        <w:rPr>
          <w:sz w:val="22"/>
          <w:szCs w:val="22"/>
        </w:rPr>
      </w:pPr>
      <w:r w:rsidRPr="0046575E">
        <w:rPr>
          <w:sz w:val="22"/>
          <w:szCs w:val="22"/>
        </w:rPr>
        <w:t>We</w:t>
      </w:r>
      <w:r w:rsidRPr="0046575E">
        <w:rPr>
          <w:spacing w:val="-14"/>
          <w:sz w:val="22"/>
          <w:szCs w:val="22"/>
        </w:rPr>
        <w:t xml:space="preserve"> </w:t>
      </w:r>
      <w:r w:rsidRPr="0046575E">
        <w:rPr>
          <w:sz w:val="22"/>
          <w:szCs w:val="22"/>
        </w:rPr>
        <w:t>have</w:t>
      </w:r>
      <w:r w:rsidRPr="0046575E">
        <w:rPr>
          <w:spacing w:val="-13"/>
          <w:sz w:val="22"/>
          <w:szCs w:val="22"/>
        </w:rPr>
        <w:t xml:space="preserve"> </w:t>
      </w:r>
      <w:r w:rsidRPr="0046575E">
        <w:rPr>
          <w:sz w:val="22"/>
          <w:szCs w:val="22"/>
        </w:rPr>
        <w:t>used</w:t>
      </w:r>
      <w:r w:rsidRPr="0046575E">
        <w:rPr>
          <w:spacing w:val="-13"/>
          <w:sz w:val="22"/>
          <w:szCs w:val="22"/>
        </w:rPr>
        <w:t xml:space="preserve"> </w:t>
      </w:r>
      <w:r w:rsidRPr="0046575E">
        <w:rPr>
          <w:sz w:val="22"/>
          <w:szCs w:val="22"/>
        </w:rPr>
        <w:t>file</w:t>
      </w:r>
      <w:r w:rsidRPr="0046575E">
        <w:rPr>
          <w:spacing w:val="-13"/>
          <w:sz w:val="22"/>
          <w:szCs w:val="22"/>
        </w:rPr>
        <w:t xml:space="preserve"> </w:t>
      </w:r>
      <w:r w:rsidRPr="0046575E">
        <w:rPr>
          <w:sz w:val="22"/>
          <w:szCs w:val="22"/>
        </w:rPr>
        <w:t>i/o</w:t>
      </w:r>
      <w:r w:rsidRPr="0046575E">
        <w:rPr>
          <w:spacing w:val="-11"/>
          <w:sz w:val="22"/>
          <w:szCs w:val="22"/>
        </w:rPr>
        <w:t xml:space="preserve"> </w:t>
      </w:r>
      <w:r w:rsidRPr="0046575E">
        <w:rPr>
          <w:sz w:val="22"/>
          <w:szCs w:val="22"/>
        </w:rPr>
        <w:t>because</w:t>
      </w:r>
      <w:r w:rsidRPr="0046575E">
        <w:rPr>
          <w:spacing w:val="-4"/>
          <w:sz w:val="22"/>
          <w:szCs w:val="22"/>
        </w:rPr>
        <w:t xml:space="preserve"> </w:t>
      </w:r>
      <w:r w:rsidRPr="0046575E">
        <w:rPr>
          <w:sz w:val="22"/>
          <w:szCs w:val="22"/>
        </w:rPr>
        <w:t>in</w:t>
      </w:r>
      <w:r w:rsidRPr="0046575E">
        <w:rPr>
          <w:spacing w:val="-9"/>
          <w:sz w:val="22"/>
          <w:szCs w:val="22"/>
        </w:rPr>
        <w:t xml:space="preserve"> </w:t>
      </w:r>
      <w:r w:rsidRPr="0046575E">
        <w:rPr>
          <w:sz w:val="22"/>
          <w:szCs w:val="22"/>
        </w:rPr>
        <w:t>this</w:t>
      </w:r>
      <w:r w:rsidRPr="0046575E">
        <w:rPr>
          <w:spacing w:val="-12"/>
          <w:sz w:val="22"/>
          <w:szCs w:val="22"/>
        </w:rPr>
        <w:t xml:space="preserve"> </w:t>
      </w:r>
      <w:r w:rsidRPr="0046575E">
        <w:rPr>
          <w:sz w:val="22"/>
          <w:szCs w:val="22"/>
        </w:rPr>
        <w:t>project</w:t>
      </w:r>
      <w:r w:rsidRPr="0046575E">
        <w:rPr>
          <w:spacing w:val="-12"/>
          <w:sz w:val="22"/>
          <w:szCs w:val="22"/>
        </w:rPr>
        <w:t xml:space="preserve"> </w:t>
      </w:r>
      <w:r w:rsidRPr="0046575E">
        <w:rPr>
          <w:sz w:val="22"/>
          <w:szCs w:val="22"/>
        </w:rPr>
        <w:t>we</w:t>
      </w:r>
      <w:r w:rsidRPr="0046575E">
        <w:rPr>
          <w:spacing w:val="-13"/>
          <w:sz w:val="22"/>
          <w:szCs w:val="22"/>
        </w:rPr>
        <w:t xml:space="preserve"> </w:t>
      </w:r>
      <w:r w:rsidRPr="0046575E">
        <w:rPr>
          <w:sz w:val="22"/>
          <w:szCs w:val="22"/>
        </w:rPr>
        <w:t>implemented</w:t>
      </w:r>
      <w:r w:rsidRPr="0046575E">
        <w:rPr>
          <w:spacing w:val="-13"/>
          <w:sz w:val="22"/>
          <w:szCs w:val="22"/>
        </w:rPr>
        <w:t xml:space="preserve"> </w:t>
      </w:r>
      <w:r w:rsidRPr="0046575E">
        <w:rPr>
          <w:sz w:val="22"/>
          <w:szCs w:val="22"/>
        </w:rPr>
        <w:t>no</w:t>
      </w:r>
      <w:r w:rsidRPr="0046575E">
        <w:rPr>
          <w:spacing w:val="-14"/>
          <w:sz w:val="22"/>
          <w:szCs w:val="22"/>
        </w:rPr>
        <w:t xml:space="preserve"> </w:t>
      </w:r>
      <w:r w:rsidRPr="0046575E">
        <w:rPr>
          <w:sz w:val="22"/>
          <w:szCs w:val="22"/>
        </w:rPr>
        <w:t>of</w:t>
      </w:r>
      <w:r w:rsidRPr="0046575E">
        <w:rPr>
          <w:spacing w:val="-70"/>
          <w:sz w:val="22"/>
          <w:szCs w:val="22"/>
        </w:rPr>
        <w:t xml:space="preserve"> </w:t>
      </w:r>
      <w:r w:rsidRPr="0046575E">
        <w:rPr>
          <w:sz w:val="22"/>
          <w:szCs w:val="22"/>
        </w:rPr>
        <w:t>operations</w:t>
      </w:r>
      <w:r w:rsidRPr="0046575E">
        <w:rPr>
          <w:spacing w:val="-4"/>
          <w:sz w:val="22"/>
          <w:szCs w:val="22"/>
        </w:rPr>
        <w:t xml:space="preserve"> </w:t>
      </w:r>
      <w:r w:rsidRPr="0046575E">
        <w:rPr>
          <w:sz w:val="22"/>
          <w:szCs w:val="22"/>
        </w:rPr>
        <w:t>like</w:t>
      </w:r>
      <w:r w:rsidRPr="0046575E">
        <w:rPr>
          <w:spacing w:val="-9"/>
          <w:sz w:val="22"/>
          <w:szCs w:val="22"/>
        </w:rPr>
        <w:t xml:space="preserve"> </w:t>
      </w:r>
      <w:r w:rsidRPr="0046575E">
        <w:rPr>
          <w:sz w:val="22"/>
          <w:szCs w:val="22"/>
        </w:rPr>
        <w:t>add</w:t>
      </w:r>
      <w:r w:rsidRPr="0046575E">
        <w:rPr>
          <w:spacing w:val="-9"/>
          <w:sz w:val="22"/>
          <w:szCs w:val="22"/>
        </w:rPr>
        <w:t xml:space="preserve"> </w:t>
      </w:r>
      <w:r w:rsidRPr="0046575E">
        <w:rPr>
          <w:sz w:val="22"/>
          <w:szCs w:val="22"/>
        </w:rPr>
        <w:t>song,</w:t>
      </w:r>
      <w:r w:rsidRPr="0046575E">
        <w:rPr>
          <w:spacing w:val="-6"/>
          <w:sz w:val="22"/>
          <w:szCs w:val="22"/>
        </w:rPr>
        <w:t xml:space="preserve"> </w:t>
      </w:r>
      <w:r w:rsidRPr="0046575E">
        <w:rPr>
          <w:sz w:val="22"/>
          <w:szCs w:val="22"/>
        </w:rPr>
        <w:t>play</w:t>
      </w:r>
      <w:r w:rsidRPr="0046575E">
        <w:rPr>
          <w:spacing w:val="-10"/>
          <w:sz w:val="22"/>
          <w:szCs w:val="22"/>
        </w:rPr>
        <w:t xml:space="preserve"> </w:t>
      </w:r>
      <w:r w:rsidRPr="0046575E">
        <w:rPr>
          <w:sz w:val="22"/>
          <w:szCs w:val="22"/>
        </w:rPr>
        <w:t>it</w:t>
      </w:r>
      <w:r w:rsidRPr="0046575E">
        <w:rPr>
          <w:spacing w:val="-9"/>
          <w:sz w:val="22"/>
          <w:szCs w:val="22"/>
        </w:rPr>
        <w:t xml:space="preserve"> </w:t>
      </w:r>
      <w:r w:rsidRPr="0046575E">
        <w:rPr>
          <w:sz w:val="22"/>
          <w:szCs w:val="22"/>
        </w:rPr>
        <w:t>by</w:t>
      </w:r>
      <w:r w:rsidRPr="0046575E">
        <w:rPr>
          <w:spacing w:val="-9"/>
          <w:sz w:val="22"/>
          <w:szCs w:val="22"/>
        </w:rPr>
        <w:t xml:space="preserve"> </w:t>
      </w:r>
      <w:r w:rsidRPr="0046575E">
        <w:rPr>
          <w:sz w:val="22"/>
          <w:szCs w:val="22"/>
        </w:rPr>
        <w:t>using</w:t>
      </w:r>
      <w:r w:rsidRPr="0046575E">
        <w:rPr>
          <w:spacing w:val="-7"/>
          <w:sz w:val="22"/>
          <w:szCs w:val="22"/>
        </w:rPr>
        <w:t xml:space="preserve"> </w:t>
      </w:r>
      <w:r w:rsidRPr="0046575E">
        <w:rPr>
          <w:sz w:val="22"/>
          <w:szCs w:val="22"/>
        </w:rPr>
        <w:t>id</w:t>
      </w:r>
      <w:r w:rsidRPr="0046575E">
        <w:rPr>
          <w:spacing w:val="-9"/>
          <w:sz w:val="22"/>
          <w:szCs w:val="22"/>
        </w:rPr>
        <w:t xml:space="preserve"> </w:t>
      </w:r>
      <w:r w:rsidRPr="0046575E">
        <w:rPr>
          <w:sz w:val="22"/>
          <w:szCs w:val="22"/>
        </w:rPr>
        <w:t>and</w:t>
      </w:r>
      <w:r w:rsidRPr="0046575E">
        <w:rPr>
          <w:spacing w:val="-9"/>
          <w:sz w:val="22"/>
          <w:szCs w:val="22"/>
        </w:rPr>
        <w:t xml:space="preserve"> </w:t>
      </w:r>
      <w:r w:rsidRPr="0046575E">
        <w:rPr>
          <w:sz w:val="22"/>
          <w:szCs w:val="22"/>
        </w:rPr>
        <w:t>also</w:t>
      </w:r>
      <w:r w:rsidRPr="0046575E">
        <w:rPr>
          <w:spacing w:val="-9"/>
          <w:sz w:val="22"/>
          <w:szCs w:val="22"/>
        </w:rPr>
        <w:t xml:space="preserve"> </w:t>
      </w:r>
      <w:r w:rsidRPr="0046575E">
        <w:rPr>
          <w:sz w:val="22"/>
          <w:szCs w:val="22"/>
        </w:rPr>
        <w:t>it</w:t>
      </w:r>
      <w:r w:rsidRPr="0046575E">
        <w:rPr>
          <w:spacing w:val="-10"/>
          <w:sz w:val="22"/>
          <w:szCs w:val="22"/>
        </w:rPr>
        <w:t xml:space="preserve"> </w:t>
      </w:r>
      <w:r w:rsidRPr="0046575E">
        <w:rPr>
          <w:sz w:val="22"/>
          <w:szCs w:val="22"/>
        </w:rPr>
        <w:t>plays</w:t>
      </w:r>
      <w:r w:rsidRPr="0046575E">
        <w:rPr>
          <w:spacing w:val="-9"/>
          <w:sz w:val="22"/>
          <w:szCs w:val="22"/>
        </w:rPr>
        <w:t xml:space="preserve"> </w:t>
      </w:r>
      <w:r w:rsidRPr="0046575E">
        <w:rPr>
          <w:sz w:val="22"/>
          <w:szCs w:val="22"/>
        </w:rPr>
        <w:t>back</w:t>
      </w:r>
      <w:r w:rsidRPr="0046575E">
        <w:rPr>
          <w:spacing w:val="-4"/>
          <w:sz w:val="22"/>
          <w:szCs w:val="22"/>
        </w:rPr>
        <w:t xml:space="preserve"> </w:t>
      </w:r>
      <w:r w:rsidRPr="0046575E">
        <w:rPr>
          <w:sz w:val="22"/>
          <w:szCs w:val="22"/>
        </w:rPr>
        <w:t>form</w:t>
      </w:r>
      <w:r w:rsidRPr="0046575E">
        <w:rPr>
          <w:spacing w:val="-70"/>
          <w:sz w:val="22"/>
          <w:szCs w:val="22"/>
        </w:rPr>
        <w:t xml:space="preserve"> </w:t>
      </w:r>
      <w:r w:rsidRPr="0046575E">
        <w:rPr>
          <w:sz w:val="22"/>
          <w:szCs w:val="22"/>
        </w:rPr>
        <w:t>current</w:t>
      </w:r>
      <w:r w:rsidRPr="0046575E">
        <w:rPr>
          <w:spacing w:val="-4"/>
          <w:sz w:val="22"/>
          <w:szCs w:val="22"/>
        </w:rPr>
        <w:t xml:space="preserve"> </w:t>
      </w:r>
      <w:r w:rsidRPr="0046575E">
        <w:rPr>
          <w:sz w:val="22"/>
          <w:szCs w:val="22"/>
        </w:rPr>
        <w:t>state</w:t>
      </w:r>
      <w:r w:rsidRPr="0046575E">
        <w:rPr>
          <w:spacing w:val="-2"/>
          <w:sz w:val="22"/>
          <w:szCs w:val="22"/>
        </w:rPr>
        <w:t xml:space="preserve"> </w:t>
      </w:r>
      <w:r w:rsidRPr="0046575E">
        <w:rPr>
          <w:sz w:val="22"/>
          <w:szCs w:val="22"/>
        </w:rPr>
        <w:t>etc.</w:t>
      </w:r>
      <w:r w:rsidRPr="0046575E">
        <w:rPr>
          <w:spacing w:val="-1"/>
          <w:sz w:val="22"/>
          <w:szCs w:val="22"/>
        </w:rPr>
        <w:t xml:space="preserve"> </w:t>
      </w:r>
      <w:r w:rsidRPr="0046575E">
        <w:rPr>
          <w:sz w:val="22"/>
          <w:szCs w:val="22"/>
        </w:rPr>
        <w:t>file</w:t>
      </w:r>
      <w:r w:rsidRPr="0046575E">
        <w:rPr>
          <w:spacing w:val="-2"/>
          <w:sz w:val="22"/>
          <w:szCs w:val="22"/>
        </w:rPr>
        <w:t xml:space="preserve"> </w:t>
      </w:r>
      <w:r w:rsidRPr="0046575E">
        <w:rPr>
          <w:sz w:val="22"/>
          <w:szCs w:val="22"/>
        </w:rPr>
        <w:t>i/o</w:t>
      </w:r>
      <w:r w:rsidRPr="0046575E">
        <w:rPr>
          <w:spacing w:val="1"/>
          <w:sz w:val="22"/>
          <w:szCs w:val="22"/>
        </w:rPr>
        <w:t xml:space="preserve"> </w:t>
      </w:r>
      <w:r w:rsidRPr="0046575E">
        <w:rPr>
          <w:sz w:val="22"/>
          <w:szCs w:val="22"/>
        </w:rPr>
        <w:t>is</w:t>
      </w:r>
      <w:r w:rsidRPr="0046575E">
        <w:rPr>
          <w:spacing w:val="-3"/>
          <w:sz w:val="22"/>
          <w:szCs w:val="22"/>
        </w:rPr>
        <w:t xml:space="preserve"> </w:t>
      </w:r>
      <w:r w:rsidRPr="0046575E">
        <w:rPr>
          <w:sz w:val="22"/>
          <w:szCs w:val="22"/>
        </w:rPr>
        <w:t>used</w:t>
      </w:r>
      <w:r w:rsidRPr="0046575E">
        <w:rPr>
          <w:spacing w:val="-2"/>
          <w:sz w:val="22"/>
          <w:szCs w:val="22"/>
        </w:rPr>
        <w:t xml:space="preserve"> </w:t>
      </w:r>
      <w:r w:rsidRPr="0046575E">
        <w:rPr>
          <w:sz w:val="22"/>
          <w:szCs w:val="22"/>
        </w:rPr>
        <w:t>for</w:t>
      </w:r>
      <w:r w:rsidRPr="0046575E">
        <w:rPr>
          <w:spacing w:val="-2"/>
          <w:sz w:val="22"/>
          <w:szCs w:val="22"/>
        </w:rPr>
        <w:t xml:space="preserve"> </w:t>
      </w:r>
      <w:r w:rsidRPr="0046575E">
        <w:rPr>
          <w:sz w:val="22"/>
          <w:szCs w:val="22"/>
        </w:rPr>
        <w:t>this</w:t>
      </w:r>
      <w:r w:rsidRPr="0046575E">
        <w:rPr>
          <w:spacing w:val="-3"/>
          <w:sz w:val="22"/>
          <w:szCs w:val="22"/>
        </w:rPr>
        <w:t xml:space="preserve"> </w:t>
      </w:r>
      <w:r w:rsidRPr="0046575E">
        <w:rPr>
          <w:sz w:val="22"/>
          <w:szCs w:val="22"/>
        </w:rPr>
        <w:t>purpose.</w:t>
      </w:r>
    </w:p>
    <w:p w14:paraId="4BEEED2A" w14:textId="77777777" w:rsidR="006C0978" w:rsidRDefault="006C0978" w:rsidP="00524D31">
      <w:pPr>
        <w:pStyle w:val="Heading3"/>
      </w:pPr>
      <w:r>
        <w:t xml:space="preserve">2.2.1. </w:t>
      </w:r>
      <w:r w:rsidRPr="003602B9">
        <w:t>User Interface Paradigms</w:t>
      </w:r>
    </w:p>
    <w:p w14:paraId="02F26D63" w14:textId="77777777" w:rsidR="006C0978" w:rsidRDefault="006C0978" w:rsidP="006C0978">
      <w:pPr>
        <w:pStyle w:val="BodyText"/>
        <w:spacing w:line="360" w:lineRule="auto"/>
        <w:ind w:left="402" w:right="331"/>
        <w:jc w:val="both"/>
        <w:rPr>
          <w:sz w:val="22"/>
          <w:szCs w:val="22"/>
        </w:rPr>
      </w:pPr>
      <w:r w:rsidRPr="0046575E">
        <w:rPr>
          <w:sz w:val="22"/>
          <w:szCs w:val="22"/>
        </w:rPr>
        <w:t>The jukebox gives access to user to listen music, add song, remove</w:t>
      </w:r>
      <w:r w:rsidRPr="0046575E">
        <w:rPr>
          <w:spacing w:val="1"/>
          <w:sz w:val="22"/>
          <w:szCs w:val="22"/>
        </w:rPr>
        <w:t xml:space="preserve"> </w:t>
      </w:r>
      <w:r w:rsidRPr="0046575E">
        <w:rPr>
          <w:sz w:val="22"/>
          <w:szCs w:val="22"/>
        </w:rPr>
        <w:t>from list, delete it etc. The details are stored in file.</w:t>
      </w:r>
      <w:r w:rsidRPr="0046575E">
        <w:rPr>
          <w:spacing w:val="1"/>
          <w:sz w:val="22"/>
          <w:szCs w:val="22"/>
        </w:rPr>
        <w:t xml:space="preserve"> </w:t>
      </w:r>
      <w:r w:rsidRPr="0046575E">
        <w:rPr>
          <w:sz w:val="22"/>
          <w:szCs w:val="22"/>
        </w:rPr>
        <w:t>After that user</w:t>
      </w:r>
      <w:r w:rsidRPr="0046575E">
        <w:rPr>
          <w:spacing w:val="1"/>
          <w:sz w:val="22"/>
          <w:szCs w:val="22"/>
        </w:rPr>
        <w:t xml:space="preserve"> </w:t>
      </w:r>
      <w:r w:rsidRPr="0046575E">
        <w:rPr>
          <w:sz w:val="22"/>
          <w:szCs w:val="22"/>
        </w:rPr>
        <w:t>can</w:t>
      </w:r>
      <w:r w:rsidRPr="0046575E">
        <w:rPr>
          <w:spacing w:val="-2"/>
          <w:sz w:val="22"/>
          <w:szCs w:val="22"/>
        </w:rPr>
        <w:t xml:space="preserve"> </w:t>
      </w:r>
      <w:r w:rsidRPr="0046575E">
        <w:rPr>
          <w:sz w:val="22"/>
          <w:szCs w:val="22"/>
        </w:rPr>
        <w:t>view or</w:t>
      </w:r>
      <w:r w:rsidRPr="0046575E">
        <w:rPr>
          <w:spacing w:val="-2"/>
          <w:sz w:val="22"/>
          <w:szCs w:val="22"/>
        </w:rPr>
        <w:t xml:space="preserve"> </w:t>
      </w:r>
      <w:r w:rsidRPr="0046575E">
        <w:rPr>
          <w:sz w:val="22"/>
          <w:szCs w:val="22"/>
        </w:rPr>
        <w:t>show songlist.</w:t>
      </w:r>
    </w:p>
    <w:p w14:paraId="3C470BF6" w14:textId="590C909D" w:rsidR="006C0978" w:rsidRPr="006C0978" w:rsidRDefault="00B30B8A" w:rsidP="00524D31">
      <w:pPr>
        <w:pStyle w:val="Heading3"/>
      </w:pPr>
      <w:r>
        <w:t>2.2.2</w:t>
      </w:r>
      <w:r w:rsidR="006C0978" w:rsidRPr="006C0978">
        <w:t>. Error Detection / Exceptional Handling</w:t>
      </w:r>
    </w:p>
    <w:p w14:paraId="0CA2B90F" w14:textId="77777777" w:rsidR="006C0978" w:rsidRPr="00AA5A0B" w:rsidRDefault="006C0978" w:rsidP="006C0978">
      <w:pPr>
        <w:ind w:left="504"/>
        <w:rPr>
          <w:rFonts w:asciiTheme="minorHAnsi" w:hAnsiTheme="minorHAnsi" w:cstheme="minorHAnsi"/>
          <w:sz w:val="22"/>
          <w:szCs w:val="22"/>
        </w:rPr>
      </w:pPr>
      <w:r w:rsidRPr="00421C62">
        <w:rPr>
          <w:rFonts w:asciiTheme="minorHAnsi" w:hAnsiTheme="minorHAnsi" w:cstheme="minorHAnsi"/>
          <w:sz w:val="22"/>
          <w:szCs w:val="22"/>
        </w:rPr>
        <w:t xml:space="preserve"> New users should register before login or else it displays the no user found. Registered users have to login with valid credentials. otherwise, they will get invalid username or password. </w:t>
      </w:r>
    </w:p>
    <w:p w14:paraId="2CE49F61" w14:textId="77777777" w:rsidR="006C0978" w:rsidRDefault="006C0978" w:rsidP="00477D35">
      <w:pPr>
        <w:pStyle w:val="BodyText"/>
      </w:pPr>
    </w:p>
    <w:p w14:paraId="114A9E3D" w14:textId="77777777" w:rsidR="006C0978" w:rsidRPr="006C0978" w:rsidRDefault="006C0978" w:rsidP="006C0978">
      <w:pPr>
        <w:pStyle w:val="BodyText"/>
        <w:spacing w:line="360" w:lineRule="auto"/>
        <w:ind w:right="331"/>
        <w:jc w:val="both"/>
        <w:rPr>
          <w:b/>
          <w:bCs/>
          <w:sz w:val="24"/>
          <w:szCs w:val="24"/>
        </w:rPr>
      </w:pPr>
      <w:r w:rsidRPr="006C0978">
        <w:rPr>
          <w:b/>
          <w:bCs/>
          <w:sz w:val="24"/>
          <w:szCs w:val="24"/>
        </w:rPr>
        <w:t>2.2.3.</w:t>
      </w:r>
      <w:r w:rsidRPr="00023064">
        <w:rPr>
          <w:b/>
          <w:bCs/>
          <w:sz w:val="28"/>
          <w:szCs w:val="28"/>
        </w:rPr>
        <w:t xml:space="preserve"> Performance</w:t>
      </w:r>
    </w:p>
    <w:p w14:paraId="76A53CBC" w14:textId="77777777" w:rsidR="006C0978" w:rsidRPr="001606A2" w:rsidRDefault="006C0978" w:rsidP="006C0978">
      <w:pPr>
        <w:pStyle w:val="BodyText"/>
        <w:spacing w:before="268" w:line="360" w:lineRule="auto"/>
        <w:ind w:left="316" w:right="337"/>
        <w:jc w:val="both"/>
        <w:rPr>
          <w:spacing w:val="-3"/>
          <w:sz w:val="22"/>
          <w:szCs w:val="22"/>
        </w:rPr>
      </w:pPr>
      <w:r w:rsidRPr="001606A2">
        <w:rPr>
          <w:sz w:val="22"/>
          <w:szCs w:val="22"/>
        </w:rPr>
        <w:t>Th</w:t>
      </w:r>
      <w:bookmarkStart w:id="27" w:name="_GoBack"/>
      <w:bookmarkEnd w:id="27"/>
      <w:r w:rsidRPr="001606A2">
        <w:rPr>
          <w:sz w:val="22"/>
          <w:szCs w:val="22"/>
        </w:rPr>
        <w:t>e system will work on the terminal. The performance depends on</w:t>
      </w:r>
      <w:r w:rsidRPr="001606A2">
        <w:rPr>
          <w:spacing w:val="-70"/>
          <w:sz w:val="22"/>
          <w:szCs w:val="22"/>
        </w:rPr>
        <w:t xml:space="preserve"> </w:t>
      </w:r>
      <w:r w:rsidRPr="001606A2">
        <w:rPr>
          <w:sz w:val="22"/>
          <w:szCs w:val="22"/>
        </w:rPr>
        <w:t>the</w:t>
      </w:r>
      <w:r w:rsidRPr="001606A2">
        <w:rPr>
          <w:spacing w:val="-4"/>
          <w:sz w:val="22"/>
          <w:szCs w:val="22"/>
        </w:rPr>
        <w:t xml:space="preserve"> </w:t>
      </w:r>
      <w:r w:rsidRPr="001606A2">
        <w:rPr>
          <w:sz w:val="22"/>
          <w:szCs w:val="22"/>
        </w:rPr>
        <w:t>hardware</w:t>
      </w:r>
      <w:r w:rsidRPr="001606A2">
        <w:rPr>
          <w:spacing w:val="-2"/>
          <w:sz w:val="22"/>
          <w:szCs w:val="22"/>
        </w:rPr>
        <w:t xml:space="preserve"> </w:t>
      </w:r>
      <w:r w:rsidRPr="001606A2">
        <w:rPr>
          <w:sz w:val="22"/>
          <w:szCs w:val="22"/>
        </w:rPr>
        <w:t>component</w:t>
      </w:r>
      <w:r w:rsidRPr="001606A2">
        <w:rPr>
          <w:spacing w:val="-3"/>
          <w:sz w:val="22"/>
          <w:szCs w:val="22"/>
        </w:rPr>
        <w:t xml:space="preserve"> </w:t>
      </w:r>
      <w:r w:rsidRPr="001606A2">
        <w:rPr>
          <w:sz w:val="22"/>
          <w:szCs w:val="22"/>
        </w:rPr>
        <w:t>of</w:t>
      </w:r>
      <w:r w:rsidRPr="001606A2">
        <w:rPr>
          <w:spacing w:val="-3"/>
          <w:sz w:val="22"/>
          <w:szCs w:val="22"/>
        </w:rPr>
        <w:t xml:space="preserve"> </w:t>
      </w:r>
      <w:r w:rsidRPr="001606A2">
        <w:rPr>
          <w:sz w:val="22"/>
          <w:szCs w:val="22"/>
        </w:rPr>
        <w:t>the</w:t>
      </w:r>
      <w:r w:rsidRPr="001606A2">
        <w:rPr>
          <w:spacing w:val="-3"/>
          <w:sz w:val="22"/>
          <w:szCs w:val="22"/>
        </w:rPr>
        <w:t xml:space="preserve"> </w:t>
      </w:r>
      <w:r w:rsidRPr="001606A2">
        <w:rPr>
          <w:sz w:val="22"/>
          <w:szCs w:val="22"/>
        </w:rPr>
        <w:t>user’s</w:t>
      </w:r>
      <w:r w:rsidRPr="001606A2">
        <w:rPr>
          <w:spacing w:val="-2"/>
          <w:sz w:val="22"/>
          <w:szCs w:val="22"/>
        </w:rPr>
        <w:t xml:space="preserve"> </w:t>
      </w:r>
      <w:r w:rsidRPr="001606A2">
        <w:rPr>
          <w:sz w:val="22"/>
          <w:szCs w:val="22"/>
        </w:rPr>
        <w:t>system.</w:t>
      </w:r>
    </w:p>
    <w:p w14:paraId="691259DA" w14:textId="59C30987" w:rsidR="006C0978" w:rsidRDefault="006C0978" w:rsidP="00477D35">
      <w:pPr>
        <w:pStyle w:val="BodyText"/>
        <w:sectPr w:rsidR="006C0978">
          <w:pgSz w:w="11910" w:h="16840"/>
          <w:pgMar w:top="1340" w:right="1100" w:bottom="280" w:left="1340" w:header="720" w:footer="720" w:gutter="0"/>
          <w:cols w:space="720"/>
        </w:sectPr>
      </w:pPr>
    </w:p>
    <w:p w14:paraId="27921CB1" w14:textId="718EC350" w:rsidR="00D10D5F" w:rsidRPr="006C0978" w:rsidRDefault="00C3396D" w:rsidP="006C0978">
      <w:pPr>
        <w:pStyle w:val="BodyText"/>
        <w:spacing w:before="268" w:line="360" w:lineRule="auto"/>
        <w:ind w:right="337"/>
        <w:jc w:val="both"/>
        <w:rPr>
          <w:b/>
          <w:bCs/>
          <w:spacing w:val="-3"/>
          <w:sz w:val="28"/>
          <w:szCs w:val="28"/>
        </w:rPr>
      </w:pPr>
      <w:bookmarkStart w:id="28" w:name="_Toc207768275"/>
      <w:bookmarkStart w:id="29" w:name="_Toc368912274"/>
      <w:bookmarkEnd w:id="26"/>
      <w:r w:rsidRPr="006C0978">
        <w:rPr>
          <w:b/>
          <w:bCs/>
          <w:sz w:val="28"/>
          <w:szCs w:val="28"/>
        </w:rPr>
        <w:lastRenderedPageBreak/>
        <w:t>3.</w:t>
      </w:r>
      <w:r w:rsidR="00D10D5F" w:rsidRPr="006C0978">
        <w:rPr>
          <w:b/>
          <w:bCs/>
          <w:sz w:val="28"/>
          <w:szCs w:val="28"/>
        </w:rPr>
        <w:t>System Architecture</w:t>
      </w:r>
      <w:bookmarkStart w:id="30" w:name="_Toc207768276"/>
      <w:bookmarkEnd w:id="28"/>
      <w:bookmarkEnd w:id="29"/>
    </w:p>
    <w:p w14:paraId="42E41FF2" w14:textId="7F8E72DF" w:rsidR="00F97C8F" w:rsidRDefault="00F97C8F" w:rsidP="00C26389">
      <w:pPr>
        <w:pStyle w:val="ListParagraph"/>
        <w:rPr>
          <w:rFonts w:asciiTheme="minorHAnsi" w:hAnsiTheme="minorHAnsi" w:cstheme="minorHAnsi"/>
          <w:sz w:val="22"/>
        </w:rPr>
      </w:pPr>
    </w:p>
    <w:p w14:paraId="4180B1EE" w14:textId="4AA3DFCC" w:rsidR="00F97C8F" w:rsidRDefault="00F97C8F" w:rsidP="00F97C8F">
      <w:pPr>
        <w:pStyle w:val="TOC2"/>
      </w:pPr>
      <w:r w:rsidRPr="00F97C8F">
        <w:t>3.1. SEQUENCDE FLOW DIAGRAM</w:t>
      </w:r>
    </w:p>
    <w:p w14:paraId="307FE86B" w14:textId="36041103" w:rsidR="00664363" w:rsidRDefault="00664363" w:rsidP="00664363"/>
    <w:p w14:paraId="550D7D26" w14:textId="764F8961" w:rsidR="00664363" w:rsidRDefault="00664363" w:rsidP="00664363"/>
    <w:p w14:paraId="34D3C80A" w14:textId="41B1F45B" w:rsidR="00664363" w:rsidRPr="00664363" w:rsidRDefault="00664363" w:rsidP="00664363"/>
    <w:p w14:paraId="5551E310" w14:textId="3CCF96DE" w:rsidR="00F97C8F" w:rsidRPr="008D0C23" w:rsidRDefault="00C37E4C" w:rsidP="00C3396D">
      <w:pPr>
        <w:rPr>
          <w:rFonts w:asciiTheme="minorHAnsi" w:hAnsiTheme="minorHAnsi" w:cstheme="minorHAnsi"/>
          <w:sz w:val="22"/>
        </w:rPr>
      </w:pPr>
      <w:r>
        <w:rPr>
          <w:noProof/>
          <w:lang w:val="en-IN" w:eastAsia="en-IN"/>
        </w:rPr>
        <w:drawing>
          <wp:inline distT="0" distB="0" distL="0" distR="0" wp14:anchorId="66EF4534" wp14:editId="043EDC52">
            <wp:extent cx="5457825" cy="621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6210300"/>
                    </a:xfrm>
                    <a:prstGeom prst="rect">
                      <a:avLst/>
                    </a:prstGeom>
                  </pic:spPr>
                </pic:pic>
              </a:graphicData>
            </a:graphic>
          </wp:inline>
        </w:drawing>
      </w:r>
      <w:r w:rsidRPr="001606A2">
        <w:rPr>
          <w:rFonts w:asciiTheme="minorHAnsi" w:hAnsiTheme="minorHAnsi" w:cstheme="minorHAnsi"/>
          <w:sz w:val="22"/>
        </w:rPr>
        <w:t xml:space="preserve"> </w:t>
      </w:r>
    </w:p>
    <w:p w14:paraId="607601BB" w14:textId="3072AACB" w:rsidR="008A2428" w:rsidRPr="008A2428" w:rsidRDefault="008A2428" w:rsidP="008A2428"/>
    <w:p w14:paraId="51D14B28" w14:textId="77777777" w:rsidR="00E35C14" w:rsidRDefault="00E35C14" w:rsidP="00524D31">
      <w:pPr>
        <w:pStyle w:val="TOC1"/>
      </w:pPr>
      <w:bookmarkStart w:id="31" w:name="_Toc207768305"/>
      <w:bookmarkStart w:id="32" w:name="_Toc368912301"/>
      <w:bookmarkEnd w:id="30"/>
    </w:p>
    <w:p w14:paraId="416790FA" w14:textId="77777777" w:rsidR="00703162" w:rsidRDefault="00703162" w:rsidP="00023064">
      <w:pPr>
        <w:spacing w:before="24"/>
        <w:rPr>
          <w:b/>
          <w:sz w:val="28"/>
        </w:rPr>
      </w:pPr>
      <w:r>
        <w:rPr>
          <w:b/>
          <w:sz w:val="28"/>
        </w:rPr>
        <w:lastRenderedPageBreak/>
        <w:t>Step</w:t>
      </w:r>
      <w:r>
        <w:rPr>
          <w:b/>
          <w:spacing w:val="-3"/>
          <w:sz w:val="28"/>
        </w:rPr>
        <w:t xml:space="preserve"> </w:t>
      </w:r>
      <w:r>
        <w:rPr>
          <w:b/>
          <w:sz w:val="28"/>
        </w:rPr>
        <w:t>1:</w:t>
      </w:r>
    </w:p>
    <w:p w14:paraId="66739186" w14:textId="77777777" w:rsidR="00703162" w:rsidRDefault="00703162" w:rsidP="00703162">
      <w:pPr>
        <w:pStyle w:val="BodyText"/>
        <w:spacing w:line="276" w:lineRule="auto"/>
        <w:ind w:right="1316"/>
        <w:jc w:val="both"/>
        <w:rPr>
          <w:b/>
        </w:rPr>
      </w:pPr>
    </w:p>
    <w:p w14:paraId="3326EDFE" w14:textId="7C2D0707" w:rsidR="00703162" w:rsidRPr="0046575E" w:rsidRDefault="00703162" w:rsidP="00703162">
      <w:pPr>
        <w:pStyle w:val="BodyText"/>
        <w:spacing w:line="276" w:lineRule="auto"/>
        <w:ind w:right="1316"/>
        <w:jc w:val="both"/>
        <w:rPr>
          <w:sz w:val="22"/>
          <w:szCs w:val="22"/>
        </w:rPr>
      </w:pPr>
      <w:r w:rsidRPr="0046575E">
        <w:rPr>
          <w:sz w:val="22"/>
          <w:szCs w:val="22"/>
        </w:rPr>
        <w:t xml:space="preserve">When user start the Jukebox player, it will show the Song </w:t>
      </w:r>
      <w:proofErr w:type="gramStart"/>
      <w:r w:rsidRPr="0046575E">
        <w:rPr>
          <w:sz w:val="22"/>
          <w:szCs w:val="22"/>
        </w:rPr>
        <w:t>List .</w:t>
      </w:r>
      <w:proofErr w:type="gramEnd"/>
      <w:r w:rsidRPr="0046575E">
        <w:rPr>
          <w:sz w:val="22"/>
          <w:szCs w:val="22"/>
        </w:rPr>
        <w:t xml:space="preserve"> In Song</w:t>
      </w:r>
      <w:r w:rsidRPr="0046575E">
        <w:rPr>
          <w:spacing w:val="1"/>
          <w:sz w:val="22"/>
          <w:szCs w:val="22"/>
        </w:rPr>
        <w:t xml:space="preserve"> </w:t>
      </w:r>
      <w:r w:rsidRPr="0046575E">
        <w:rPr>
          <w:sz w:val="22"/>
          <w:szCs w:val="22"/>
        </w:rPr>
        <w:t>List this list of songs are stored song list this list is in .csv file which having</w:t>
      </w:r>
      <w:r w:rsidRPr="0046575E">
        <w:rPr>
          <w:spacing w:val="1"/>
          <w:sz w:val="22"/>
          <w:szCs w:val="22"/>
        </w:rPr>
        <w:t xml:space="preserve"> </w:t>
      </w:r>
      <w:proofErr w:type="spellStart"/>
      <w:r w:rsidRPr="0046575E">
        <w:rPr>
          <w:sz w:val="22"/>
          <w:szCs w:val="22"/>
        </w:rPr>
        <w:t>Track_</w:t>
      </w:r>
      <w:proofErr w:type="gramStart"/>
      <w:r w:rsidRPr="0046575E">
        <w:rPr>
          <w:sz w:val="22"/>
          <w:szCs w:val="22"/>
        </w:rPr>
        <w:t>Id</w:t>
      </w:r>
      <w:proofErr w:type="spellEnd"/>
      <w:r w:rsidRPr="0046575E">
        <w:rPr>
          <w:spacing w:val="1"/>
          <w:sz w:val="22"/>
          <w:szCs w:val="22"/>
        </w:rPr>
        <w:t xml:space="preserve"> </w:t>
      </w:r>
      <w:r w:rsidRPr="0046575E">
        <w:rPr>
          <w:sz w:val="22"/>
          <w:szCs w:val="22"/>
        </w:rPr>
        <w:t>,</w:t>
      </w:r>
      <w:proofErr w:type="gramEnd"/>
      <w:r w:rsidRPr="0046575E">
        <w:rPr>
          <w:spacing w:val="-4"/>
          <w:sz w:val="22"/>
          <w:szCs w:val="22"/>
        </w:rPr>
        <w:t xml:space="preserve"> </w:t>
      </w:r>
      <w:proofErr w:type="spellStart"/>
      <w:r w:rsidRPr="0046575E">
        <w:rPr>
          <w:sz w:val="22"/>
          <w:szCs w:val="22"/>
        </w:rPr>
        <w:t>Track_Name</w:t>
      </w:r>
      <w:proofErr w:type="spellEnd"/>
      <w:r w:rsidRPr="0046575E">
        <w:rPr>
          <w:sz w:val="22"/>
          <w:szCs w:val="22"/>
        </w:rPr>
        <w:t>,</w:t>
      </w:r>
      <w:r w:rsidRPr="0046575E">
        <w:rPr>
          <w:spacing w:val="60"/>
          <w:sz w:val="22"/>
          <w:szCs w:val="22"/>
        </w:rPr>
        <w:t xml:space="preserve"> </w:t>
      </w:r>
      <w:r w:rsidRPr="0046575E">
        <w:rPr>
          <w:sz w:val="22"/>
          <w:szCs w:val="22"/>
        </w:rPr>
        <w:t>Artist_ Name,</w:t>
      </w:r>
      <w:r w:rsidRPr="0046575E">
        <w:rPr>
          <w:spacing w:val="7"/>
          <w:sz w:val="22"/>
          <w:szCs w:val="22"/>
        </w:rPr>
        <w:t xml:space="preserve"> </w:t>
      </w:r>
      <w:r w:rsidRPr="0046575E">
        <w:rPr>
          <w:sz w:val="22"/>
          <w:szCs w:val="22"/>
        </w:rPr>
        <w:t>Path.</w:t>
      </w:r>
    </w:p>
    <w:p w14:paraId="05C26B4A" w14:textId="77777777" w:rsidR="00703162" w:rsidRDefault="00703162" w:rsidP="00B30B8A">
      <w:pPr>
        <w:pStyle w:val="Heading1"/>
        <w:numPr>
          <w:ilvl w:val="0"/>
          <w:numId w:val="0"/>
        </w:numPr>
      </w:pPr>
      <w:bookmarkStart w:id="33" w:name="Step2:"/>
      <w:bookmarkEnd w:id="33"/>
      <w:r>
        <w:t>Step2:</w:t>
      </w:r>
    </w:p>
    <w:p w14:paraId="44964C51" w14:textId="77777777" w:rsidR="00703162" w:rsidRDefault="00703162" w:rsidP="00703162">
      <w:pPr>
        <w:pStyle w:val="BodyText"/>
        <w:spacing w:line="276" w:lineRule="auto"/>
        <w:ind w:left="100" w:right="937" w:firstLine="192"/>
        <w:rPr>
          <w:b/>
        </w:rPr>
      </w:pPr>
    </w:p>
    <w:p w14:paraId="3CFB1201" w14:textId="77777777" w:rsidR="00703162" w:rsidRPr="0046575E" w:rsidRDefault="00703162" w:rsidP="0046575E">
      <w:pPr>
        <w:pStyle w:val="BodyText"/>
        <w:spacing w:line="276" w:lineRule="auto"/>
        <w:ind w:left="100" w:right="937"/>
        <w:rPr>
          <w:sz w:val="22"/>
          <w:szCs w:val="22"/>
        </w:rPr>
      </w:pPr>
      <w:r w:rsidRPr="0046575E">
        <w:rPr>
          <w:sz w:val="22"/>
          <w:szCs w:val="22"/>
        </w:rPr>
        <w:t>Crete</w:t>
      </w:r>
      <w:r w:rsidRPr="0046575E">
        <w:rPr>
          <w:spacing w:val="-8"/>
          <w:sz w:val="22"/>
          <w:szCs w:val="22"/>
        </w:rPr>
        <w:t xml:space="preserve"> </w:t>
      </w:r>
      <w:r w:rsidRPr="0046575E">
        <w:rPr>
          <w:sz w:val="22"/>
          <w:szCs w:val="22"/>
        </w:rPr>
        <w:t>a</w:t>
      </w:r>
      <w:r w:rsidRPr="0046575E">
        <w:rPr>
          <w:spacing w:val="-3"/>
          <w:sz w:val="22"/>
          <w:szCs w:val="22"/>
        </w:rPr>
        <w:t xml:space="preserve"> </w:t>
      </w:r>
      <w:r w:rsidRPr="0046575E">
        <w:rPr>
          <w:sz w:val="22"/>
          <w:szCs w:val="22"/>
        </w:rPr>
        <w:t>Play</w:t>
      </w:r>
      <w:r w:rsidRPr="0046575E">
        <w:rPr>
          <w:spacing w:val="-8"/>
          <w:sz w:val="22"/>
          <w:szCs w:val="22"/>
        </w:rPr>
        <w:t xml:space="preserve"> </w:t>
      </w:r>
      <w:r w:rsidRPr="0046575E">
        <w:rPr>
          <w:sz w:val="22"/>
          <w:szCs w:val="22"/>
        </w:rPr>
        <w:t>list</w:t>
      </w:r>
      <w:r w:rsidRPr="0046575E">
        <w:rPr>
          <w:spacing w:val="-11"/>
          <w:sz w:val="22"/>
          <w:szCs w:val="22"/>
        </w:rPr>
        <w:t xml:space="preserve"> </w:t>
      </w:r>
      <w:r w:rsidRPr="0046575E">
        <w:rPr>
          <w:sz w:val="22"/>
          <w:szCs w:val="22"/>
        </w:rPr>
        <w:t>in</w:t>
      </w:r>
      <w:r w:rsidRPr="0046575E">
        <w:rPr>
          <w:spacing w:val="-6"/>
          <w:sz w:val="22"/>
          <w:szCs w:val="22"/>
        </w:rPr>
        <w:t xml:space="preserve"> </w:t>
      </w:r>
      <w:r w:rsidRPr="0046575E">
        <w:rPr>
          <w:sz w:val="22"/>
          <w:szCs w:val="22"/>
        </w:rPr>
        <w:t>this</w:t>
      </w:r>
      <w:r w:rsidRPr="0046575E">
        <w:rPr>
          <w:spacing w:val="-2"/>
          <w:sz w:val="22"/>
          <w:szCs w:val="22"/>
        </w:rPr>
        <w:t xml:space="preserve"> </w:t>
      </w:r>
      <w:r w:rsidRPr="0046575E">
        <w:rPr>
          <w:sz w:val="22"/>
          <w:szCs w:val="22"/>
        </w:rPr>
        <w:t>step</w:t>
      </w:r>
      <w:r w:rsidRPr="0046575E">
        <w:rPr>
          <w:spacing w:val="-1"/>
          <w:sz w:val="22"/>
          <w:szCs w:val="22"/>
        </w:rPr>
        <w:t xml:space="preserve"> </w:t>
      </w:r>
      <w:r w:rsidRPr="0046575E">
        <w:rPr>
          <w:sz w:val="22"/>
          <w:szCs w:val="22"/>
        </w:rPr>
        <w:t>user</w:t>
      </w:r>
      <w:r w:rsidRPr="0046575E">
        <w:rPr>
          <w:spacing w:val="-5"/>
          <w:sz w:val="22"/>
          <w:szCs w:val="22"/>
        </w:rPr>
        <w:t xml:space="preserve"> </w:t>
      </w:r>
      <w:r w:rsidRPr="0046575E">
        <w:rPr>
          <w:sz w:val="22"/>
          <w:szCs w:val="22"/>
        </w:rPr>
        <w:t>can</w:t>
      </w:r>
      <w:r w:rsidRPr="0046575E">
        <w:rPr>
          <w:spacing w:val="-9"/>
          <w:sz w:val="22"/>
          <w:szCs w:val="22"/>
        </w:rPr>
        <w:t xml:space="preserve"> </w:t>
      </w:r>
      <w:r w:rsidRPr="0046575E">
        <w:rPr>
          <w:sz w:val="22"/>
          <w:szCs w:val="22"/>
        </w:rPr>
        <w:t>create</w:t>
      </w:r>
      <w:r w:rsidRPr="0046575E">
        <w:rPr>
          <w:spacing w:val="-3"/>
          <w:sz w:val="22"/>
          <w:szCs w:val="22"/>
        </w:rPr>
        <w:t xml:space="preserve"> </w:t>
      </w:r>
      <w:r w:rsidRPr="0046575E">
        <w:rPr>
          <w:sz w:val="22"/>
          <w:szCs w:val="22"/>
        </w:rPr>
        <w:t>list</w:t>
      </w:r>
      <w:r w:rsidRPr="0046575E">
        <w:rPr>
          <w:spacing w:val="-1"/>
          <w:sz w:val="22"/>
          <w:szCs w:val="22"/>
        </w:rPr>
        <w:t xml:space="preserve"> </w:t>
      </w:r>
      <w:r w:rsidRPr="0046575E">
        <w:rPr>
          <w:sz w:val="22"/>
          <w:szCs w:val="22"/>
        </w:rPr>
        <w:t>of</w:t>
      </w:r>
      <w:r w:rsidRPr="0046575E">
        <w:rPr>
          <w:spacing w:val="-8"/>
          <w:sz w:val="22"/>
          <w:szCs w:val="22"/>
        </w:rPr>
        <w:t xml:space="preserve"> </w:t>
      </w:r>
      <w:r w:rsidRPr="0046575E">
        <w:rPr>
          <w:sz w:val="22"/>
          <w:szCs w:val="22"/>
        </w:rPr>
        <w:t>songs</w:t>
      </w:r>
      <w:r w:rsidRPr="0046575E">
        <w:rPr>
          <w:spacing w:val="-1"/>
          <w:sz w:val="22"/>
          <w:szCs w:val="22"/>
        </w:rPr>
        <w:t xml:space="preserve"> </w:t>
      </w:r>
      <w:r w:rsidRPr="0046575E">
        <w:rPr>
          <w:sz w:val="22"/>
          <w:szCs w:val="22"/>
        </w:rPr>
        <w:t>which</w:t>
      </w:r>
      <w:r w:rsidRPr="0046575E">
        <w:rPr>
          <w:spacing w:val="-1"/>
          <w:sz w:val="22"/>
          <w:szCs w:val="22"/>
        </w:rPr>
        <w:t xml:space="preserve"> </w:t>
      </w:r>
      <w:r w:rsidRPr="0046575E">
        <w:rPr>
          <w:sz w:val="22"/>
          <w:szCs w:val="22"/>
        </w:rPr>
        <w:t>he</w:t>
      </w:r>
      <w:r w:rsidRPr="0046575E">
        <w:rPr>
          <w:spacing w:val="1"/>
          <w:sz w:val="22"/>
          <w:szCs w:val="22"/>
        </w:rPr>
        <w:t xml:space="preserve"> </w:t>
      </w:r>
      <w:r w:rsidRPr="0046575E">
        <w:rPr>
          <w:sz w:val="22"/>
          <w:szCs w:val="22"/>
        </w:rPr>
        <w:t>want</w:t>
      </w:r>
      <w:r w:rsidRPr="0046575E">
        <w:rPr>
          <w:spacing w:val="-2"/>
          <w:sz w:val="22"/>
          <w:szCs w:val="22"/>
        </w:rPr>
        <w:t xml:space="preserve"> </w:t>
      </w:r>
      <w:r w:rsidRPr="0046575E">
        <w:rPr>
          <w:sz w:val="22"/>
          <w:szCs w:val="22"/>
        </w:rPr>
        <w:t>to</w:t>
      </w:r>
      <w:r w:rsidRPr="0046575E">
        <w:rPr>
          <w:spacing w:val="-1"/>
          <w:sz w:val="22"/>
          <w:szCs w:val="22"/>
        </w:rPr>
        <w:t xml:space="preserve"> </w:t>
      </w:r>
      <w:r w:rsidRPr="0046575E">
        <w:rPr>
          <w:sz w:val="22"/>
          <w:szCs w:val="22"/>
        </w:rPr>
        <w:t>add</w:t>
      </w:r>
      <w:r w:rsidRPr="0046575E">
        <w:rPr>
          <w:spacing w:val="-60"/>
          <w:sz w:val="22"/>
          <w:szCs w:val="22"/>
        </w:rPr>
        <w:t xml:space="preserve"> </w:t>
      </w:r>
      <w:r w:rsidRPr="0046575E">
        <w:rPr>
          <w:sz w:val="22"/>
          <w:szCs w:val="22"/>
        </w:rPr>
        <w:t xml:space="preserve">into the list. Then new playlist is ready for </w:t>
      </w:r>
      <w:proofErr w:type="gramStart"/>
      <w:r w:rsidRPr="0046575E">
        <w:rPr>
          <w:sz w:val="22"/>
          <w:szCs w:val="22"/>
        </w:rPr>
        <w:t>use .</w:t>
      </w:r>
      <w:proofErr w:type="gramEnd"/>
      <w:r w:rsidRPr="0046575E">
        <w:rPr>
          <w:sz w:val="22"/>
          <w:szCs w:val="22"/>
        </w:rPr>
        <w:t xml:space="preserve"> </w:t>
      </w:r>
      <w:proofErr w:type="gramStart"/>
      <w:r w:rsidRPr="0046575E">
        <w:rPr>
          <w:sz w:val="22"/>
          <w:szCs w:val="22"/>
        </w:rPr>
        <w:t>this</w:t>
      </w:r>
      <w:proofErr w:type="gramEnd"/>
      <w:r w:rsidRPr="0046575E">
        <w:rPr>
          <w:sz w:val="22"/>
          <w:szCs w:val="22"/>
        </w:rPr>
        <w:t xml:space="preserve"> list of songs are stored</w:t>
      </w:r>
      <w:r w:rsidRPr="0046575E">
        <w:rPr>
          <w:spacing w:val="1"/>
          <w:sz w:val="22"/>
          <w:szCs w:val="22"/>
        </w:rPr>
        <w:t xml:space="preserve"> </w:t>
      </w:r>
      <w:r w:rsidRPr="0046575E">
        <w:rPr>
          <w:sz w:val="22"/>
          <w:szCs w:val="22"/>
        </w:rPr>
        <w:t xml:space="preserve">song list this list is in .csv file which having </w:t>
      </w:r>
      <w:proofErr w:type="spellStart"/>
      <w:r w:rsidRPr="0046575E">
        <w:rPr>
          <w:sz w:val="22"/>
          <w:szCs w:val="22"/>
        </w:rPr>
        <w:t>Track_Id</w:t>
      </w:r>
      <w:proofErr w:type="spellEnd"/>
      <w:r w:rsidRPr="0046575E">
        <w:rPr>
          <w:sz w:val="22"/>
          <w:szCs w:val="22"/>
        </w:rPr>
        <w:t xml:space="preserve"> , </w:t>
      </w:r>
      <w:proofErr w:type="spellStart"/>
      <w:r w:rsidRPr="0046575E">
        <w:rPr>
          <w:sz w:val="22"/>
          <w:szCs w:val="22"/>
        </w:rPr>
        <w:t>Track_Name</w:t>
      </w:r>
      <w:proofErr w:type="spellEnd"/>
      <w:r w:rsidRPr="0046575E">
        <w:rPr>
          <w:sz w:val="22"/>
          <w:szCs w:val="22"/>
        </w:rPr>
        <w:t>, Artist_</w:t>
      </w:r>
      <w:r w:rsidRPr="0046575E">
        <w:rPr>
          <w:spacing w:val="1"/>
          <w:sz w:val="22"/>
          <w:szCs w:val="22"/>
        </w:rPr>
        <w:t xml:space="preserve"> </w:t>
      </w:r>
      <w:r w:rsidRPr="0046575E">
        <w:rPr>
          <w:sz w:val="22"/>
          <w:szCs w:val="22"/>
        </w:rPr>
        <w:t>Name,</w:t>
      </w:r>
      <w:r w:rsidRPr="0046575E">
        <w:rPr>
          <w:spacing w:val="-4"/>
          <w:sz w:val="22"/>
          <w:szCs w:val="22"/>
        </w:rPr>
        <w:t xml:space="preserve"> </w:t>
      </w:r>
      <w:r w:rsidRPr="0046575E">
        <w:rPr>
          <w:sz w:val="22"/>
          <w:szCs w:val="22"/>
        </w:rPr>
        <w:t>Path.</w:t>
      </w:r>
      <w:bookmarkStart w:id="34" w:name="Step3:"/>
      <w:bookmarkEnd w:id="34"/>
    </w:p>
    <w:p w14:paraId="49AABF50" w14:textId="77777777" w:rsidR="00023064" w:rsidRDefault="00023064" w:rsidP="00703162">
      <w:pPr>
        <w:pStyle w:val="BodyText"/>
        <w:spacing w:line="276" w:lineRule="auto"/>
        <w:ind w:right="937"/>
        <w:rPr>
          <w:sz w:val="24"/>
          <w:szCs w:val="24"/>
        </w:rPr>
      </w:pPr>
    </w:p>
    <w:p w14:paraId="2BE9454D" w14:textId="6EE105DC" w:rsidR="00703162" w:rsidRPr="00703162" w:rsidRDefault="00703162" w:rsidP="00703162">
      <w:pPr>
        <w:pStyle w:val="BodyText"/>
        <w:spacing w:line="276" w:lineRule="auto"/>
        <w:ind w:right="937"/>
        <w:rPr>
          <w:b/>
          <w:bCs/>
          <w:sz w:val="28"/>
          <w:szCs w:val="28"/>
        </w:rPr>
      </w:pPr>
      <w:r w:rsidRPr="00703162">
        <w:rPr>
          <w:b/>
          <w:bCs/>
          <w:sz w:val="28"/>
          <w:szCs w:val="28"/>
        </w:rPr>
        <w:t>Step3:</w:t>
      </w:r>
    </w:p>
    <w:p w14:paraId="2F145DE3" w14:textId="42ACC591" w:rsidR="00703162" w:rsidRPr="0046575E" w:rsidRDefault="00B30B8A" w:rsidP="0046575E">
      <w:pPr>
        <w:widowControl w:val="0"/>
        <w:tabs>
          <w:tab w:val="left" w:pos="519"/>
        </w:tabs>
        <w:autoSpaceDE w:val="0"/>
        <w:autoSpaceDN w:val="0"/>
        <w:spacing w:before="249"/>
        <w:rPr>
          <w:b/>
          <w:sz w:val="24"/>
          <w:szCs w:val="24"/>
        </w:rPr>
      </w:pPr>
      <w:r>
        <w:rPr>
          <w:b/>
          <w:sz w:val="24"/>
          <w:szCs w:val="24"/>
        </w:rPr>
        <w:t>3.1</w:t>
      </w:r>
      <w:proofErr w:type="gramStart"/>
      <w:r>
        <w:rPr>
          <w:b/>
          <w:sz w:val="24"/>
          <w:szCs w:val="24"/>
        </w:rPr>
        <w:t>.</w:t>
      </w:r>
      <w:r w:rsidR="00703162" w:rsidRPr="0046575E">
        <w:rPr>
          <w:b/>
          <w:sz w:val="24"/>
          <w:szCs w:val="24"/>
        </w:rPr>
        <w:t>ADD</w:t>
      </w:r>
      <w:proofErr w:type="gramEnd"/>
      <w:r w:rsidR="00703162" w:rsidRPr="0046575E">
        <w:rPr>
          <w:b/>
          <w:sz w:val="24"/>
          <w:szCs w:val="24"/>
        </w:rPr>
        <w:t>:</w:t>
      </w:r>
    </w:p>
    <w:p w14:paraId="64C2044A" w14:textId="77777777" w:rsidR="00703162" w:rsidRDefault="00703162" w:rsidP="00703162">
      <w:pPr>
        <w:pStyle w:val="BodyText"/>
        <w:tabs>
          <w:tab w:val="left" w:pos="3293"/>
        </w:tabs>
        <w:spacing w:before="1" w:line="273" w:lineRule="auto"/>
        <w:ind w:left="100" w:right="1373" w:firstLine="62"/>
        <w:rPr>
          <w:sz w:val="24"/>
          <w:szCs w:val="24"/>
        </w:rPr>
      </w:pPr>
    </w:p>
    <w:p w14:paraId="4E2741A5" w14:textId="041E5B7C" w:rsidR="00703162" w:rsidRPr="0046575E" w:rsidRDefault="00703162" w:rsidP="0046575E">
      <w:pPr>
        <w:pStyle w:val="BodyText"/>
        <w:tabs>
          <w:tab w:val="left" w:pos="3293"/>
        </w:tabs>
        <w:spacing w:before="1" w:line="273" w:lineRule="auto"/>
        <w:ind w:right="1373"/>
        <w:rPr>
          <w:sz w:val="22"/>
          <w:szCs w:val="22"/>
        </w:rPr>
      </w:pPr>
      <w:r w:rsidRPr="0046575E">
        <w:rPr>
          <w:sz w:val="22"/>
          <w:szCs w:val="22"/>
        </w:rPr>
        <w:t>Load the playlist</w:t>
      </w:r>
      <w:r w:rsidRPr="0046575E">
        <w:rPr>
          <w:spacing w:val="1"/>
          <w:sz w:val="22"/>
          <w:szCs w:val="22"/>
        </w:rPr>
        <w:t xml:space="preserve"> </w:t>
      </w:r>
      <w:r w:rsidRPr="0046575E">
        <w:rPr>
          <w:sz w:val="22"/>
          <w:szCs w:val="22"/>
        </w:rPr>
        <w:t xml:space="preserve">when user want to add some new song from the </w:t>
      </w:r>
      <w:proofErr w:type="gramStart"/>
      <w:r w:rsidRPr="0046575E">
        <w:rPr>
          <w:sz w:val="22"/>
          <w:szCs w:val="22"/>
        </w:rPr>
        <w:t>song</w:t>
      </w:r>
      <w:r w:rsidRPr="0046575E">
        <w:rPr>
          <w:spacing w:val="1"/>
          <w:sz w:val="22"/>
          <w:szCs w:val="22"/>
        </w:rPr>
        <w:t xml:space="preserve">  </w:t>
      </w:r>
      <w:r w:rsidRPr="0046575E">
        <w:rPr>
          <w:sz w:val="22"/>
          <w:szCs w:val="22"/>
        </w:rPr>
        <w:t>library</w:t>
      </w:r>
      <w:proofErr w:type="gramEnd"/>
      <w:r w:rsidRPr="0046575E">
        <w:rPr>
          <w:spacing w:val="-5"/>
          <w:sz w:val="22"/>
          <w:szCs w:val="22"/>
        </w:rPr>
        <w:t xml:space="preserve"> </w:t>
      </w:r>
      <w:r w:rsidRPr="0046575E">
        <w:rPr>
          <w:sz w:val="22"/>
          <w:szCs w:val="22"/>
        </w:rPr>
        <w:t>.</w:t>
      </w:r>
      <w:r w:rsidRPr="0046575E">
        <w:rPr>
          <w:spacing w:val="-4"/>
          <w:sz w:val="22"/>
          <w:szCs w:val="22"/>
        </w:rPr>
        <w:t xml:space="preserve"> </w:t>
      </w:r>
      <w:proofErr w:type="gramStart"/>
      <w:r w:rsidRPr="0046575E">
        <w:rPr>
          <w:sz w:val="22"/>
          <w:szCs w:val="22"/>
        </w:rPr>
        <w:t>that’s</w:t>
      </w:r>
      <w:proofErr w:type="gramEnd"/>
      <w:r w:rsidRPr="0046575E">
        <w:rPr>
          <w:spacing w:val="-2"/>
          <w:sz w:val="22"/>
          <w:szCs w:val="22"/>
        </w:rPr>
        <w:t xml:space="preserve"> </w:t>
      </w:r>
      <w:r w:rsidRPr="0046575E">
        <w:rPr>
          <w:sz w:val="22"/>
          <w:szCs w:val="22"/>
        </w:rPr>
        <w:t>for</w:t>
      </w:r>
      <w:r w:rsidRPr="0046575E">
        <w:rPr>
          <w:spacing w:val="-2"/>
          <w:sz w:val="22"/>
          <w:szCs w:val="22"/>
        </w:rPr>
        <w:t xml:space="preserve"> </w:t>
      </w:r>
      <w:r w:rsidRPr="0046575E">
        <w:rPr>
          <w:sz w:val="22"/>
          <w:szCs w:val="22"/>
        </w:rPr>
        <w:t>user</w:t>
      </w:r>
      <w:r w:rsidRPr="0046575E">
        <w:rPr>
          <w:spacing w:val="-4"/>
          <w:sz w:val="22"/>
          <w:szCs w:val="22"/>
        </w:rPr>
        <w:t xml:space="preserve"> </w:t>
      </w:r>
      <w:r w:rsidRPr="0046575E">
        <w:rPr>
          <w:sz w:val="22"/>
          <w:szCs w:val="22"/>
        </w:rPr>
        <w:t>go song</w:t>
      </w:r>
      <w:r w:rsidRPr="0046575E">
        <w:rPr>
          <w:spacing w:val="-5"/>
          <w:sz w:val="22"/>
          <w:szCs w:val="22"/>
        </w:rPr>
        <w:t xml:space="preserve"> </w:t>
      </w:r>
      <w:r w:rsidRPr="0046575E">
        <w:rPr>
          <w:sz w:val="22"/>
          <w:szCs w:val="22"/>
        </w:rPr>
        <w:t>list</w:t>
      </w:r>
      <w:r w:rsidRPr="0046575E">
        <w:rPr>
          <w:spacing w:val="-5"/>
          <w:sz w:val="22"/>
          <w:szCs w:val="22"/>
        </w:rPr>
        <w:t xml:space="preserve"> </w:t>
      </w:r>
      <w:r w:rsidRPr="0046575E">
        <w:rPr>
          <w:sz w:val="22"/>
          <w:szCs w:val="22"/>
        </w:rPr>
        <w:t>select</w:t>
      </w:r>
      <w:r w:rsidRPr="0046575E">
        <w:rPr>
          <w:spacing w:val="-1"/>
          <w:sz w:val="22"/>
          <w:szCs w:val="22"/>
        </w:rPr>
        <w:t xml:space="preserve"> </w:t>
      </w:r>
      <w:r w:rsidRPr="0046575E">
        <w:rPr>
          <w:sz w:val="22"/>
          <w:szCs w:val="22"/>
        </w:rPr>
        <w:t>new</w:t>
      </w:r>
      <w:r w:rsidRPr="0046575E">
        <w:rPr>
          <w:spacing w:val="-1"/>
          <w:sz w:val="22"/>
          <w:szCs w:val="22"/>
        </w:rPr>
        <w:t xml:space="preserve"> </w:t>
      </w:r>
      <w:r w:rsidRPr="0046575E">
        <w:rPr>
          <w:sz w:val="22"/>
          <w:szCs w:val="22"/>
        </w:rPr>
        <w:t>song</w:t>
      </w:r>
      <w:r w:rsidRPr="0046575E">
        <w:rPr>
          <w:spacing w:val="-5"/>
          <w:sz w:val="22"/>
          <w:szCs w:val="22"/>
        </w:rPr>
        <w:t xml:space="preserve"> </w:t>
      </w:r>
      <w:r w:rsidRPr="0046575E">
        <w:rPr>
          <w:sz w:val="22"/>
          <w:szCs w:val="22"/>
        </w:rPr>
        <w:t>and</w:t>
      </w:r>
      <w:r w:rsidRPr="0046575E">
        <w:rPr>
          <w:spacing w:val="-5"/>
          <w:sz w:val="22"/>
          <w:szCs w:val="22"/>
        </w:rPr>
        <w:t xml:space="preserve"> </w:t>
      </w:r>
      <w:r w:rsidRPr="0046575E">
        <w:rPr>
          <w:sz w:val="22"/>
          <w:szCs w:val="22"/>
        </w:rPr>
        <w:t>add</w:t>
      </w:r>
      <w:r w:rsidRPr="0046575E">
        <w:rPr>
          <w:spacing w:val="-2"/>
          <w:sz w:val="22"/>
          <w:szCs w:val="22"/>
        </w:rPr>
        <w:t xml:space="preserve"> </w:t>
      </w:r>
      <w:r w:rsidRPr="0046575E">
        <w:rPr>
          <w:sz w:val="22"/>
          <w:szCs w:val="22"/>
        </w:rPr>
        <w:t>in</w:t>
      </w:r>
      <w:r w:rsidRPr="0046575E">
        <w:rPr>
          <w:spacing w:val="-2"/>
          <w:sz w:val="22"/>
          <w:szCs w:val="22"/>
        </w:rPr>
        <w:t xml:space="preserve"> </w:t>
      </w:r>
      <w:r w:rsidRPr="0046575E">
        <w:rPr>
          <w:sz w:val="22"/>
          <w:szCs w:val="22"/>
        </w:rPr>
        <w:t>to</w:t>
      </w:r>
      <w:r w:rsidRPr="0046575E">
        <w:rPr>
          <w:spacing w:val="-2"/>
          <w:sz w:val="22"/>
          <w:szCs w:val="22"/>
        </w:rPr>
        <w:t xml:space="preserve"> </w:t>
      </w:r>
      <w:r w:rsidRPr="0046575E">
        <w:rPr>
          <w:sz w:val="22"/>
          <w:szCs w:val="22"/>
        </w:rPr>
        <w:t>the</w:t>
      </w:r>
      <w:r w:rsidRPr="0046575E">
        <w:rPr>
          <w:spacing w:val="2"/>
          <w:sz w:val="22"/>
          <w:szCs w:val="22"/>
        </w:rPr>
        <w:t xml:space="preserve"> </w:t>
      </w:r>
      <w:r w:rsidRPr="0046575E">
        <w:rPr>
          <w:sz w:val="22"/>
          <w:szCs w:val="22"/>
        </w:rPr>
        <w:t>play</w:t>
      </w:r>
      <w:r w:rsidRPr="0046575E">
        <w:rPr>
          <w:spacing w:val="-61"/>
          <w:sz w:val="22"/>
          <w:szCs w:val="22"/>
        </w:rPr>
        <w:t xml:space="preserve"> </w:t>
      </w:r>
      <w:r w:rsidRPr="0046575E">
        <w:rPr>
          <w:sz w:val="22"/>
          <w:szCs w:val="22"/>
        </w:rPr>
        <w:t>list.</w:t>
      </w:r>
    </w:p>
    <w:p w14:paraId="530E259E" w14:textId="79242A15" w:rsidR="00703162" w:rsidRPr="00703162" w:rsidRDefault="00B30B8A" w:rsidP="00B30B8A">
      <w:pPr>
        <w:pStyle w:val="Heading1"/>
        <w:numPr>
          <w:ilvl w:val="0"/>
          <w:numId w:val="0"/>
        </w:numPr>
      </w:pPr>
      <w:bookmarkStart w:id="35" w:name="3.2_REMOVE:"/>
      <w:bookmarkEnd w:id="35"/>
      <w:r>
        <w:t>3.2</w:t>
      </w:r>
      <w:proofErr w:type="gramStart"/>
      <w:r>
        <w:t>.</w:t>
      </w:r>
      <w:r w:rsidR="00703162" w:rsidRPr="00703162">
        <w:t>REMOVE</w:t>
      </w:r>
      <w:proofErr w:type="gramEnd"/>
      <w:r w:rsidR="00703162" w:rsidRPr="00703162">
        <w:t>:</w:t>
      </w:r>
    </w:p>
    <w:p w14:paraId="3A741FDD" w14:textId="77777777" w:rsidR="0046575E" w:rsidRDefault="0046575E" w:rsidP="00703162">
      <w:pPr>
        <w:pStyle w:val="BodyText"/>
        <w:spacing w:line="276" w:lineRule="auto"/>
        <w:ind w:right="1204"/>
        <w:rPr>
          <w:b/>
        </w:rPr>
      </w:pPr>
    </w:p>
    <w:p w14:paraId="2438E033" w14:textId="7BC7C8ED" w:rsidR="00703162" w:rsidRPr="0046575E" w:rsidRDefault="00703162" w:rsidP="00703162">
      <w:pPr>
        <w:pStyle w:val="BodyText"/>
        <w:spacing w:line="276" w:lineRule="auto"/>
        <w:ind w:right="1204"/>
        <w:rPr>
          <w:sz w:val="22"/>
          <w:szCs w:val="22"/>
        </w:rPr>
      </w:pPr>
      <w:r w:rsidRPr="0046575E">
        <w:rPr>
          <w:sz w:val="22"/>
          <w:szCs w:val="22"/>
        </w:rPr>
        <w:t xml:space="preserve">When the user want to remove any song from the play </w:t>
      </w:r>
      <w:proofErr w:type="gramStart"/>
      <w:r w:rsidRPr="0046575E">
        <w:rPr>
          <w:sz w:val="22"/>
          <w:szCs w:val="22"/>
        </w:rPr>
        <w:t>list .</w:t>
      </w:r>
      <w:proofErr w:type="gramEnd"/>
      <w:r w:rsidRPr="0046575E">
        <w:rPr>
          <w:sz w:val="22"/>
          <w:szCs w:val="22"/>
        </w:rPr>
        <w:t xml:space="preserve"> </w:t>
      </w:r>
      <w:proofErr w:type="gramStart"/>
      <w:r w:rsidRPr="0046575E">
        <w:rPr>
          <w:sz w:val="22"/>
          <w:szCs w:val="22"/>
        </w:rPr>
        <w:t>he</w:t>
      </w:r>
      <w:proofErr w:type="gramEnd"/>
      <w:r w:rsidRPr="0046575E">
        <w:rPr>
          <w:sz w:val="22"/>
          <w:szCs w:val="22"/>
        </w:rPr>
        <w:t xml:space="preserve"> select It and</w:t>
      </w:r>
      <w:r w:rsidRPr="0046575E">
        <w:rPr>
          <w:spacing w:val="-61"/>
          <w:sz w:val="22"/>
          <w:szCs w:val="22"/>
        </w:rPr>
        <w:t xml:space="preserve"> </w:t>
      </w:r>
      <w:r w:rsidRPr="0046575E">
        <w:rPr>
          <w:sz w:val="22"/>
          <w:szCs w:val="22"/>
        </w:rPr>
        <w:t>say</w:t>
      </w:r>
      <w:r w:rsidRPr="0046575E">
        <w:rPr>
          <w:spacing w:val="-3"/>
          <w:sz w:val="22"/>
          <w:szCs w:val="22"/>
        </w:rPr>
        <w:t xml:space="preserve"> </w:t>
      </w:r>
      <w:r w:rsidRPr="0046575E">
        <w:rPr>
          <w:sz w:val="22"/>
          <w:szCs w:val="22"/>
        </w:rPr>
        <w:t>to</w:t>
      </w:r>
      <w:r w:rsidRPr="0046575E">
        <w:rPr>
          <w:spacing w:val="1"/>
          <w:sz w:val="22"/>
          <w:szCs w:val="22"/>
        </w:rPr>
        <w:t xml:space="preserve"> </w:t>
      </w:r>
      <w:r w:rsidRPr="0046575E">
        <w:rPr>
          <w:sz w:val="22"/>
          <w:szCs w:val="22"/>
        </w:rPr>
        <w:t>remove</w:t>
      </w:r>
      <w:r w:rsidRPr="0046575E">
        <w:rPr>
          <w:spacing w:val="4"/>
          <w:sz w:val="22"/>
          <w:szCs w:val="22"/>
        </w:rPr>
        <w:t xml:space="preserve"> </w:t>
      </w:r>
      <w:r w:rsidRPr="0046575E">
        <w:rPr>
          <w:sz w:val="22"/>
          <w:szCs w:val="22"/>
        </w:rPr>
        <w:t>that</w:t>
      </w:r>
      <w:r w:rsidRPr="0046575E">
        <w:rPr>
          <w:spacing w:val="2"/>
          <w:sz w:val="22"/>
          <w:szCs w:val="22"/>
        </w:rPr>
        <w:t xml:space="preserve"> </w:t>
      </w:r>
      <w:r w:rsidRPr="0046575E">
        <w:rPr>
          <w:sz w:val="22"/>
          <w:szCs w:val="22"/>
        </w:rPr>
        <w:t>from</w:t>
      </w:r>
      <w:r w:rsidRPr="0046575E">
        <w:rPr>
          <w:spacing w:val="3"/>
          <w:sz w:val="22"/>
          <w:szCs w:val="22"/>
        </w:rPr>
        <w:t xml:space="preserve"> </w:t>
      </w:r>
      <w:r w:rsidRPr="0046575E">
        <w:rPr>
          <w:sz w:val="22"/>
          <w:szCs w:val="22"/>
        </w:rPr>
        <w:t>current</w:t>
      </w:r>
      <w:r w:rsidRPr="0046575E">
        <w:rPr>
          <w:spacing w:val="1"/>
          <w:sz w:val="22"/>
          <w:szCs w:val="22"/>
        </w:rPr>
        <w:t xml:space="preserve"> </w:t>
      </w:r>
      <w:r w:rsidRPr="0046575E">
        <w:rPr>
          <w:sz w:val="22"/>
          <w:szCs w:val="22"/>
        </w:rPr>
        <w:t>list.</w:t>
      </w:r>
    </w:p>
    <w:p w14:paraId="34FDC14C" w14:textId="562F137E" w:rsidR="00703162" w:rsidRPr="00703162" w:rsidRDefault="00B30B8A" w:rsidP="00B30B8A">
      <w:pPr>
        <w:pStyle w:val="Heading1"/>
        <w:numPr>
          <w:ilvl w:val="0"/>
          <w:numId w:val="0"/>
        </w:numPr>
      </w:pPr>
      <w:bookmarkStart w:id="36" w:name="3.3_VIEW:"/>
      <w:bookmarkEnd w:id="36"/>
      <w:r>
        <w:t>3.3</w:t>
      </w:r>
      <w:proofErr w:type="gramStart"/>
      <w:r>
        <w:t>.</w:t>
      </w:r>
      <w:r w:rsidR="00703162" w:rsidRPr="00703162">
        <w:t>VIEW</w:t>
      </w:r>
      <w:proofErr w:type="gramEnd"/>
      <w:r w:rsidR="00703162" w:rsidRPr="00703162">
        <w:t>:</w:t>
      </w:r>
    </w:p>
    <w:p w14:paraId="05ED4001" w14:textId="77777777" w:rsidR="00703162" w:rsidRPr="0046575E" w:rsidRDefault="00703162" w:rsidP="0046575E">
      <w:pPr>
        <w:pStyle w:val="BodyText"/>
        <w:spacing w:before="249" w:line="280" w:lineRule="auto"/>
        <w:ind w:right="937"/>
        <w:rPr>
          <w:sz w:val="22"/>
          <w:szCs w:val="22"/>
        </w:rPr>
      </w:pPr>
      <w:r w:rsidRPr="0046575E">
        <w:rPr>
          <w:sz w:val="22"/>
          <w:szCs w:val="22"/>
        </w:rPr>
        <w:t xml:space="preserve">When </w:t>
      </w:r>
      <w:proofErr w:type="gramStart"/>
      <w:r w:rsidRPr="0046575E">
        <w:rPr>
          <w:sz w:val="22"/>
          <w:szCs w:val="22"/>
        </w:rPr>
        <w:t>user want</w:t>
      </w:r>
      <w:proofErr w:type="gramEnd"/>
      <w:r w:rsidRPr="0046575E">
        <w:rPr>
          <w:sz w:val="22"/>
          <w:szCs w:val="22"/>
        </w:rPr>
        <w:t xml:space="preserve"> to view all the song list from playlist .then he can do it by</w:t>
      </w:r>
      <w:r w:rsidRPr="0046575E">
        <w:rPr>
          <w:spacing w:val="-61"/>
          <w:sz w:val="22"/>
          <w:szCs w:val="22"/>
        </w:rPr>
        <w:t xml:space="preserve"> </w:t>
      </w:r>
      <w:r w:rsidRPr="0046575E">
        <w:rPr>
          <w:sz w:val="22"/>
          <w:szCs w:val="22"/>
        </w:rPr>
        <w:t>using</w:t>
      </w:r>
      <w:r w:rsidRPr="0046575E">
        <w:rPr>
          <w:spacing w:val="-3"/>
          <w:sz w:val="22"/>
          <w:szCs w:val="22"/>
        </w:rPr>
        <w:t xml:space="preserve"> </w:t>
      </w:r>
      <w:r w:rsidRPr="0046575E">
        <w:rPr>
          <w:sz w:val="22"/>
          <w:szCs w:val="22"/>
        </w:rPr>
        <w:t>show</w:t>
      </w:r>
      <w:r w:rsidRPr="0046575E">
        <w:rPr>
          <w:spacing w:val="-3"/>
          <w:sz w:val="22"/>
          <w:szCs w:val="22"/>
        </w:rPr>
        <w:t xml:space="preserve"> </w:t>
      </w:r>
      <w:r w:rsidRPr="0046575E">
        <w:rPr>
          <w:sz w:val="22"/>
          <w:szCs w:val="22"/>
        </w:rPr>
        <w:t>or</w:t>
      </w:r>
      <w:r w:rsidRPr="0046575E">
        <w:rPr>
          <w:spacing w:val="3"/>
          <w:sz w:val="22"/>
          <w:szCs w:val="22"/>
        </w:rPr>
        <w:t xml:space="preserve"> </w:t>
      </w:r>
      <w:r w:rsidRPr="0046575E">
        <w:rPr>
          <w:sz w:val="22"/>
          <w:szCs w:val="22"/>
        </w:rPr>
        <w:t>view</w:t>
      </w:r>
      <w:r w:rsidRPr="0046575E">
        <w:rPr>
          <w:spacing w:val="-3"/>
          <w:sz w:val="22"/>
          <w:szCs w:val="22"/>
        </w:rPr>
        <w:t xml:space="preserve"> </w:t>
      </w:r>
      <w:r w:rsidRPr="0046575E">
        <w:rPr>
          <w:sz w:val="22"/>
          <w:szCs w:val="22"/>
        </w:rPr>
        <w:t>song</w:t>
      </w:r>
      <w:r w:rsidRPr="0046575E">
        <w:rPr>
          <w:spacing w:val="-3"/>
          <w:sz w:val="22"/>
          <w:szCs w:val="22"/>
        </w:rPr>
        <w:t xml:space="preserve"> </w:t>
      </w:r>
      <w:r w:rsidRPr="0046575E">
        <w:rPr>
          <w:sz w:val="22"/>
          <w:szCs w:val="22"/>
        </w:rPr>
        <w:t>from</w:t>
      </w:r>
      <w:r w:rsidRPr="0046575E">
        <w:rPr>
          <w:spacing w:val="2"/>
          <w:sz w:val="22"/>
          <w:szCs w:val="22"/>
        </w:rPr>
        <w:t xml:space="preserve"> </w:t>
      </w:r>
      <w:r w:rsidRPr="0046575E">
        <w:rPr>
          <w:sz w:val="22"/>
          <w:szCs w:val="22"/>
        </w:rPr>
        <w:t>list.</w:t>
      </w:r>
    </w:p>
    <w:p w14:paraId="79BD0D19" w14:textId="77777777" w:rsidR="00703162" w:rsidRDefault="00703162" w:rsidP="00703162">
      <w:pPr>
        <w:pStyle w:val="BodyText"/>
      </w:pPr>
    </w:p>
    <w:p w14:paraId="47084045" w14:textId="63153A45" w:rsidR="00703162" w:rsidRPr="00023064" w:rsidRDefault="00B30B8A" w:rsidP="00B30B8A">
      <w:pPr>
        <w:pStyle w:val="Heading1"/>
        <w:numPr>
          <w:ilvl w:val="1"/>
          <w:numId w:val="13"/>
        </w:numPr>
      </w:pPr>
      <w:bookmarkStart w:id="37" w:name="Step4:"/>
      <w:bookmarkEnd w:id="37"/>
      <w:r>
        <w:t>PLAY</w:t>
      </w:r>
      <w:r w:rsidR="00703162" w:rsidRPr="00023064">
        <w:t>:</w:t>
      </w:r>
    </w:p>
    <w:p w14:paraId="47D094FA" w14:textId="6CED13B5" w:rsidR="0046575E" w:rsidRPr="00023064" w:rsidRDefault="0046575E" w:rsidP="00524D31">
      <w:pPr>
        <w:pStyle w:val="TOC1"/>
      </w:pPr>
      <w:r w:rsidRPr="00023064">
        <w:t>Play song from playlist by using track_id. when user exit from jukebox and again</w:t>
      </w:r>
      <w:r w:rsidRPr="00023064">
        <w:rPr>
          <w:spacing w:val="-61"/>
        </w:rPr>
        <w:t xml:space="preserve"> </w:t>
      </w:r>
      <w:r w:rsidRPr="00023064">
        <w:t>start</w:t>
      </w:r>
      <w:r w:rsidRPr="00023064">
        <w:rPr>
          <w:spacing w:val="-11"/>
        </w:rPr>
        <w:t xml:space="preserve"> </w:t>
      </w:r>
      <w:r w:rsidRPr="00023064">
        <w:t>it</w:t>
      </w:r>
      <w:r w:rsidRPr="00023064">
        <w:rPr>
          <w:spacing w:val="-5"/>
        </w:rPr>
        <w:t xml:space="preserve"> </w:t>
      </w:r>
      <w:r w:rsidRPr="00023064">
        <w:t>that</w:t>
      </w:r>
      <w:r w:rsidRPr="00023064">
        <w:rPr>
          <w:spacing w:val="-6"/>
        </w:rPr>
        <w:t xml:space="preserve"> </w:t>
      </w:r>
      <w:r w:rsidRPr="00023064">
        <w:t>time</w:t>
      </w:r>
      <w:r w:rsidRPr="00023064">
        <w:rPr>
          <w:spacing w:val="2"/>
        </w:rPr>
        <w:t xml:space="preserve"> </w:t>
      </w:r>
      <w:r w:rsidRPr="00023064">
        <w:t>it</w:t>
      </w:r>
      <w:r w:rsidRPr="00023064">
        <w:rPr>
          <w:spacing w:val="-10"/>
        </w:rPr>
        <w:t xml:space="preserve"> </w:t>
      </w:r>
      <w:r w:rsidRPr="00023064">
        <w:t>can</w:t>
      </w:r>
      <w:r w:rsidRPr="00023064">
        <w:rPr>
          <w:spacing w:val="-6"/>
        </w:rPr>
        <w:t xml:space="preserve"> </w:t>
      </w:r>
      <w:r w:rsidRPr="00023064">
        <w:t>play</w:t>
      </w:r>
      <w:r w:rsidRPr="00023064">
        <w:rPr>
          <w:spacing w:val="-4"/>
        </w:rPr>
        <w:t xml:space="preserve"> </w:t>
      </w:r>
      <w:r w:rsidRPr="00023064">
        <w:t>from</w:t>
      </w:r>
      <w:r w:rsidRPr="00023064">
        <w:rPr>
          <w:spacing w:val="-10"/>
        </w:rPr>
        <w:t xml:space="preserve"> </w:t>
      </w:r>
      <w:r w:rsidRPr="00023064">
        <w:t>current</w:t>
      </w:r>
      <w:r w:rsidRPr="00023064">
        <w:rPr>
          <w:spacing w:val="-4"/>
        </w:rPr>
        <w:t xml:space="preserve"> </w:t>
      </w:r>
      <w:r w:rsidRPr="00023064">
        <w:t>song</w:t>
      </w:r>
      <w:r w:rsidRPr="00023064">
        <w:rPr>
          <w:spacing w:val="-10"/>
        </w:rPr>
        <w:t xml:space="preserve"> </w:t>
      </w:r>
      <w:r w:rsidRPr="00023064">
        <w:t>.also</w:t>
      </w:r>
      <w:r w:rsidRPr="00023064">
        <w:rPr>
          <w:spacing w:val="3"/>
        </w:rPr>
        <w:t xml:space="preserve"> </w:t>
      </w:r>
      <w:r w:rsidRPr="00023064">
        <w:t>user</w:t>
      </w:r>
      <w:r w:rsidRPr="00023064">
        <w:rPr>
          <w:spacing w:val="-4"/>
        </w:rPr>
        <w:t xml:space="preserve"> </w:t>
      </w:r>
      <w:r w:rsidRPr="00023064">
        <w:t>change</w:t>
      </w:r>
      <w:r w:rsidRPr="00023064">
        <w:rPr>
          <w:spacing w:val="-2"/>
        </w:rPr>
        <w:t xml:space="preserve"> </w:t>
      </w:r>
      <w:r w:rsidRPr="00023064">
        <w:t>song</w:t>
      </w:r>
      <w:r w:rsidRPr="00023064">
        <w:rPr>
          <w:spacing w:val="-5"/>
        </w:rPr>
        <w:t xml:space="preserve"> </w:t>
      </w:r>
      <w:r w:rsidRPr="00023064">
        <w:t>bytrack_id.</w:t>
      </w:r>
    </w:p>
    <w:p w14:paraId="271C7BAB" w14:textId="77777777" w:rsidR="0046575E" w:rsidRPr="00B30B8A" w:rsidRDefault="0046575E" w:rsidP="00524D31">
      <w:pPr>
        <w:pStyle w:val="TOC1"/>
        <w:rPr>
          <w:b/>
        </w:rPr>
      </w:pPr>
    </w:p>
    <w:p w14:paraId="7EF6C971" w14:textId="259F3A15" w:rsidR="00703162" w:rsidRPr="00023064" w:rsidRDefault="0046575E" w:rsidP="00524D31">
      <w:pPr>
        <w:pStyle w:val="TOC1"/>
      </w:pPr>
      <w:r w:rsidRPr="00B30B8A">
        <w:rPr>
          <w:b/>
        </w:rPr>
        <w:t>Step5</w:t>
      </w:r>
      <w:r w:rsidRPr="00023064">
        <w:t>:</w:t>
      </w:r>
    </w:p>
    <w:p w14:paraId="5C9AED22" w14:textId="77777777" w:rsidR="00703162" w:rsidRPr="0046575E" w:rsidRDefault="00703162" w:rsidP="00703162">
      <w:pPr>
        <w:pStyle w:val="BodyText"/>
        <w:spacing w:before="249" w:line="276" w:lineRule="auto"/>
        <w:ind w:left="100" w:right="937"/>
        <w:rPr>
          <w:sz w:val="22"/>
          <w:szCs w:val="22"/>
        </w:rPr>
      </w:pPr>
      <w:r w:rsidRPr="0046575E">
        <w:rPr>
          <w:sz w:val="22"/>
          <w:szCs w:val="22"/>
        </w:rPr>
        <w:t>Exit</w:t>
      </w:r>
      <w:r w:rsidRPr="0046575E">
        <w:rPr>
          <w:spacing w:val="-5"/>
          <w:sz w:val="22"/>
          <w:szCs w:val="22"/>
        </w:rPr>
        <w:t xml:space="preserve"> </w:t>
      </w:r>
      <w:r w:rsidRPr="0046575E">
        <w:rPr>
          <w:sz w:val="22"/>
          <w:szCs w:val="22"/>
        </w:rPr>
        <w:t>from</w:t>
      </w:r>
      <w:r w:rsidRPr="0046575E">
        <w:rPr>
          <w:spacing w:val="-10"/>
          <w:sz w:val="22"/>
          <w:szCs w:val="22"/>
        </w:rPr>
        <w:t xml:space="preserve"> </w:t>
      </w:r>
      <w:r w:rsidRPr="0046575E">
        <w:rPr>
          <w:sz w:val="22"/>
          <w:szCs w:val="22"/>
        </w:rPr>
        <w:t>the</w:t>
      </w:r>
      <w:r w:rsidRPr="0046575E">
        <w:rPr>
          <w:spacing w:val="-3"/>
          <w:sz w:val="22"/>
          <w:szCs w:val="22"/>
        </w:rPr>
        <w:t xml:space="preserve"> </w:t>
      </w:r>
      <w:r w:rsidRPr="0046575E">
        <w:rPr>
          <w:sz w:val="22"/>
          <w:szCs w:val="22"/>
        </w:rPr>
        <w:t>jukebox</w:t>
      </w:r>
      <w:r w:rsidRPr="0046575E">
        <w:rPr>
          <w:spacing w:val="-4"/>
          <w:sz w:val="22"/>
          <w:szCs w:val="22"/>
        </w:rPr>
        <w:t xml:space="preserve"> </w:t>
      </w:r>
      <w:r w:rsidRPr="0046575E">
        <w:rPr>
          <w:sz w:val="22"/>
          <w:szCs w:val="22"/>
        </w:rPr>
        <w:t>play</w:t>
      </w:r>
      <w:r w:rsidRPr="0046575E">
        <w:rPr>
          <w:spacing w:val="-9"/>
          <w:sz w:val="22"/>
          <w:szCs w:val="22"/>
        </w:rPr>
        <w:t xml:space="preserve"> </w:t>
      </w:r>
      <w:r w:rsidRPr="0046575E">
        <w:rPr>
          <w:sz w:val="22"/>
          <w:szCs w:val="22"/>
        </w:rPr>
        <w:t>list</w:t>
      </w:r>
      <w:r w:rsidRPr="0046575E">
        <w:rPr>
          <w:spacing w:val="-1"/>
          <w:sz w:val="22"/>
          <w:szCs w:val="22"/>
        </w:rPr>
        <w:t xml:space="preserve"> </w:t>
      </w:r>
      <w:r w:rsidRPr="0046575E">
        <w:rPr>
          <w:sz w:val="22"/>
          <w:szCs w:val="22"/>
        </w:rPr>
        <w:t>when</w:t>
      </w:r>
      <w:r w:rsidRPr="0046575E">
        <w:rPr>
          <w:spacing w:val="-5"/>
          <w:sz w:val="22"/>
          <w:szCs w:val="22"/>
        </w:rPr>
        <w:t xml:space="preserve"> </w:t>
      </w:r>
      <w:r w:rsidRPr="0046575E">
        <w:rPr>
          <w:sz w:val="22"/>
          <w:szCs w:val="22"/>
        </w:rPr>
        <w:t>he</w:t>
      </w:r>
      <w:r w:rsidRPr="0046575E">
        <w:rPr>
          <w:spacing w:val="1"/>
          <w:sz w:val="22"/>
          <w:szCs w:val="22"/>
        </w:rPr>
        <w:t xml:space="preserve"> </w:t>
      </w:r>
      <w:proofErr w:type="gramStart"/>
      <w:r w:rsidRPr="0046575E">
        <w:rPr>
          <w:sz w:val="22"/>
          <w:szCs w:val="22"/>
        </w:rPr>
        <w:t>want</w:t>
      </w:r>
      <w:proofErr w:type="gramEnd"/>
      <w:r w:rsidRPr="0046575E">
        <w:rPr>
          <w:spacing w:val="-6"/>
          <w:sz w:val="22"/>
          <w:szCs w:val="22"/>
        </w:rPr>
        <w:t xml:space="preserve"> </w:t>
      </w:r>
      <w:r w:rsidRPr="0046575E">
        <w:rPr>
          <w:sz w:val="22"/>
          <w:szCs w:val="22"/>
        </w:rPr>
        <w:t>to</w:t>
      </w:r>
      <w:r w:rsidRPr="0046575E">
        <w:rPr>
          <w:spacing w:val="-2"/>
          <w:sz w:val="22"/>
          <w:szCs w:val="22"/>
        </w:rPr>
        <w:t xml:space="preserve"> </w:t>
      </w:r>
      <w:r w:rsidRPr="0046575E">
        <w:rPr>
          <w:sz w:val="22"/>
          <w:szCs w:val="22"/>
        </w:rPr>
        <w:t>close</w:t>
      </w:r>
      <w:r w:rsidRPr="0046575E">
        <w:rPr>
          <w:spacing w:val="-7"/>
          <w:sz w:val="22"/>
          <w:szCs w:val="22"/>
        </w:rPr>
        <w:t xml:space="preserve"> </w:t>
      </w:r>
      <w:r w:rsidRPr="0046575E">
        <w:rPr>
          <w:sz w:val="22"/>
          <w:szCs w:val="22"/>
        </w:rPr>
        <w:t>or</w:t>
      </w:r>
      <w:r w:rsidRPr="0046575E">
        <w:rPr>
          <w:spacing w:val="-5"/>
          <w:sz w:val="22"/>
          <w:szCs w:val="22"/>
        </w:rPr>
        <w:t xml:space="preserve"> </w:t>
      </w:r>
      <w:r w:rsidRPr="0046575E">
        <w:rPr>
          <w:sz w:val="22"/>
          <w:szCs w:val="22"/>
        </w:rPr>
        <w:t>stop</w:t>
      </w:r>
      <w:r w:rsidRPr="0046575E">
        <w:rPr>
          <w:spacing w:val="-5"/>
          <w:sz w:val="22"/>
          <w:szCs w:val="22"/>
        </w:rPr>
        <w:t xml:space="preserve"> </w:t>
      </w:r>
      <w:r w:rsidRPr="0046575E">
        <w:rPr>
          <w:sz w:val="22"/>
          <w:szCs w:val="22"/>
        </w:rPr>
        <w:t>the</w:t>
      </w:r>
      <w:r w:rsidRPr="0046575E">
        <w:rPr>
          <w:spacing w:val="-3"/>
          <w:sz w:val="22"/>
          <w:szCs w:val="22"/>
        </w:rPr>
        <w:t xml:space="preserve"> </w:t>
      </w:r>
      <w:r w:rsidRPr="0046575E">
        <w:rPr>
          <w:sz w:val="22"/>
          <w:szCs w:val="22"/>
        </w:rPr>
        <w:t>jukebox</w:t>
      </w:r>
      <w:r w:rsidRPr="0046575E">
        <w:rPr>
          <w:spacing w:val="-4"/>
          <w:sz w:val="22"/>
          <w:szCs w:val="22"/>
        </w:rPr>
        <w:t xml:space="preserve"> </w:t>
      </w:r>
      <w:r w:rsidRPr="0046575E">
        <w:rPr>
          <w:sz w:val="22"/>
          <w:szCs w:val="22"/>
        </w:rPr>
        <w:t>that</w:t>
      </w:r>
      <w:r w:rsidRPr="0046575E">
        <w:rPr>
          <w:spacing w:val="-60"/>
          <w:sz w:val="22"/>
          <w:szCs w:val="22"/>
        </w:rPr>
        <w:t xml:space="preserve"> </w:t>
      </w:r>
      <w:r w:rsidRPr="0046575E">
        <w:rPr>
          <w:sz w:val="22"/>
          <w:szCs w:val="22"/>
        </w:rPr>
        <w:t>that</w:t>
      </w:r>
      <w:r w:rsidRPr="0046575E">
        <w:rPr>
          <w:spacing w:val="1"/>
          <w:sz w:val="22"/>
          <w:szCs w:val="22"/>
        </w:rPr>
        <w:t xml:space="preserve"> </w:t>
      </w:r>
      <w:r w:rsidRPr="0046575E">
        <w:rPr>
          <w:sz w:val="22"/>
          <w:szCs w:val="22"/>
        </w:rPr>
        <w:t>time it</w:t>
      </w:r>
      <w:r w:rsidRPr="0046575E">
        <w:rPr>
          <w:spacing w:val="1"/>
          <w:sz w:val="22"/>
          <w:szCs w:val="22"/>
        </w:rPr>
        <w:t xml:space="preserve"> </w:t>
      </w:r>
      <w:r w:rsidRPr="0046575E">
        <w:rPr>
          <w:sz w:val="22"/>
          <w:szCs w:val="22"/>
        </w:rPr>
        <w:t>will</w:t>
      </w:r>
      <w:r w:rsidRPr="0046575E">
        <w:rPr>
          <w:spacing w:val="-2"/>
          <w:sz w:val="22"/>
          <w:szCs w:val="22"/>
        </w:rPr>
        <w:t xml:space="preserve"> </w:t>
      </w:r>
      <w:r w:rsidRPr="0046575E">
        <w:rPr>
          <w:sz w:val="22"/>
          <w:szCs w:val="22"/>
        </w:rPr>
        <w:t>exit</w:t>
      </w:r>
      <w:r w:rsidRPr="0046575E">
        <w:rPr>
          <w:spacing w:val="-3"/>
          <w:sz w:val="22"/>
          <w:szCs w:val="22"/>
        </w:rPr>
        <w:t xml:space="preserve"> </w:t>
      </w:r>
      <w:r w:rsidRPr="0046575E">
        <w:rPr>
          <w:sz w:val="22"/>
          <w:szCs w:val="22"/>
        </w:rPr>
        <w:t>form</w:t>
      </w:r>
      <w:r w:rsidRPr="0046575E">
        <w:rPr>
          <w:spacing w:val="3"/>
          <w:sz w:val="22"/>
          <w:szCs w:val="22"/>
        </w:rPr>
        <w:t xml:space="preserve"> </w:t>
      </w:r>
      <w:r w:rsidRPr="0046575E">
        <w:rPr>
          <w:sz w:val="22"/>
          <w:szCs w:val="22"/>
        </w:rPr>
        <w:t>it.</w:t>
      </w:r>
    </w:p>
    <w:p w14:paraId="1A4C8A5D" w14:textId="77777777" w:rsidR="00C26389" w:rsidRDefault="00C26389" w:rsidP="00524D31">
      <w:pPr>
        <w:pStyle w:val="TOC1"/>
      </w:pPr>
    </w:p>
    <w:p w14:paraId="38E228C8" w14:textId="7864BF79" w:rsidR="003A26AB" w:rsidRDefault="00AB7843" w:rsidP="00703162">
      <w:pPr>
        <w:pStyle w:val="Heading5"/>
        <w:spacing w:before="240"/>
        <w:ind w:left="0" w:firstLine="0"/>
        <w:rPr>
          <w:rFonts w:ascii="Arial" w:hAnsi="Arial" w:cs="Arial"/>
          <w:b/>
          <w:bCs/>
          <w:color w:val="auto"/>
          <w:szCs w:val="24"/>
        </w:rPr>
      </w:pPr>
      <w:r w:rsidRPr="00AB7843">
        <w:rPr>
          <w:rFonts w:ascii="Arial" w:hAnsi="Arial" w:cs="Arial"/>
          <w:b/>
          <w:bCs/>
          <w:color w:val="auto"/>
          <w:szCs w:val="24"/>
        </w:rPr>
        <w:t>4.</w:t>
      </w:r>
      <w:r w:rsidRPr="00AB7843">
        <w:rPr>
          <w:rFonts w:ascii="Arial" w:hAnsi="Arial" w:cs="Arial"/>
          <w:b/>
          <w:bCs/>
          <w:color w:val="auto"/>
          <w:sz w:val="32"/>
          <w:szCs w:val="32"/>
        </w:rPr>
        <w:t xml:space="preserve"> </w:t>
      </w:r>
      <w:r>
        <w:rPr>
          <w:rFonts w:ascii="Arial" w:hAnsi="Arial" w:cs="Arial"/>
          <w:b/>
          <w:bCs/>
          <w:color w:val="auto"/>
          <w:szCs w:val="24"/>
        </w:rPr>
        <w:t xml:space="preserve">DATA FLOW </w:t>
      </w:r>
      <w:r w:rsidRPr="00AB7843">
        <w:rPr>
          <w:rFonts w:ascii="Arial" w:hAnsi="Arial" w:cs="Arial"/>
          <w:b/>
          <w:bCs/>
          <w:color w:val="auto"/>
          <w:szCs w:val="24"/>
        </w:rPr>
        <w:t>DIIAGRAM</w:t>
      </w:r>
    </w:p>
    <w:p w14:paraId="56008468" w14:textId="77777777" w:rsidR="00AB7843" w:rsidRPr="00AB7843" w:rsidRDefault="00AB7843" w:rsidP="00AB7843">
      <w:pPr>
        <w:rPr>
          <w:lang w:val="en-IN" w:eastAsia="en-IN"/>
        </w:rPr>
      </w:pPr>
    </w:p>
    <w:p w14:paraId="495BCB62" w14:textId="61963DF3" w:rsidR="003A26AB" w:rsidRDefault="003A26AB" w:rsidP="003A26AB">
      <w:pPr>
        <w:rPr>
          <w:lang w:val="en-IN" w:eastAsia="en-IN"/>
        </w:rPr>
      </w:pPr>
    </w:p>
    <w:p w14:paraId="5BD37AD4" w14:textId="77777777" w:rsidR="003A26AB" w:rsidRPr="003A26AB" w:rsidRDefault="003A26AB" w:rsidP="003A26AB">
      <w:pPr>
        <w:rPr>
          <w:lang w:val="en-IN" w:eastAsia="en-IN"/>
        </w:rPr>
      </w:pPr>
    </w:p>
    <w:p w14:paraId="65184654" w14:textId="6F4EE5FF" w:rsidR="003A26AB" w:rsidRDefault="003A26AB" w:rsidP="003A26AB">
      <w:pPr>
        <w:ind w:left="730"/>
        <w:rPr>
          <w:rFonts w:asciiTheme="minorHAnsi" w:hAnsiTheme="minorHAnsi" w:cstheme="minorHAnsi"/>
          <w:sz w:val="22"/>
        </w:rPr>
      </w:pPr>
    </w:p>
    <w:p w14:paraId="40DA4D8A" w14:textId="77D9A589" w:rsidR="003A26AB" w:rsidRPr="008D0C23" w:rsidRDefault="00703162" w:rsidP="003A26AB">
      <w:pPr>
        <w:ind w:left="730"/>
        <w:rPr>
          <w:rFonts w:asciiTheme="minorHAnsi" w:hAnsiTheme="minorHAnsi" w:cstheme="minorHAnsi"/>
          <w:sz w:val="22"/>
        </w:rPr>
      </w:pPr>
      <w:r>
        <w:rPr>
          <w:noProof/>
          <w:lang w:val="en-IN" w:eastAsia="en-IN"/>
        </w:rPr>
        <w:drawing>
          <wp:inline distT="0" distB="0" distL="0" distR="0" wp14:anchorId="73B07C44" wp14:editId="164E49A3">
            <wp:extent cx="5486400" cy="2691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91765"/>
                    </a:xfrm>
                    <a:prstGeom prst="rect">
                      <a:avLst/>
                    </a:prstGeom>
                  </pic:spPr>
                </pic:pic>
              </a:graphicData>
            </a:graphic>
          </wp:inline>
        </w:drawing>
      </w:r>
    </w:p>
    <w:p w14:paraId="5E3F2E5A" w14:textId="77777777" w:rsidR="003A26AB" w:rsidRPr="003A26AB" w:rsidRDefault="003A26AB" w:rsidP="003A26AB"/>
    <w:p w14:paraId="0CF31AAC" w14:textId="5CEECEA7" w:rsidR="00C3396D" w:rsidRPr="00703162" w:rsidRDefault="00C3396D" w:rsidP="00703162">
      <w:pPr>
        <w:rPr>
          <w:rFonts w:asciiTheme="minorHAnsi" w:hAnsiTheme="minorHAnsi" w:cstheme="minorHAnsi"/>
          <w:b/>
          <w:bCs/>
          <w:sz w:val="28"/>
          <w:szCs w:val="28"/>
        </w:rPr>
      </w:pPr>
      <w:r w:rsidRPr="00703162">
        <w:rPr>
          <w:b/>
          <w:bCs/>
          <w:sz w:val="28"/>
          <w:szCs w:val="28"/>
        </w:rPr>
        <w:t>5. Environment Description</w:t>
      </w:r>
    </w:p>
    <w:p w14:paraId="653C9869" w14:textId="73750836" w:rsidR="00F304DA" w:rsidRDefault="003F47E5" w:rsidP="003F47E5">
      <w:pPr>
        <w:pStyle w:val="Heading2"/>
        <w:numPr>
          <w:ilvl w:val="0"/>
          <w:numId w:val="0"/>
        </w:numPr>
      </w:pPr>
      <w:r>
        <w:t>5.1</w:t>
      </w:r>
      <w:proofErr w:type="gramStart"/>
      <w:r>
        <w:t>.</w:t>
      </w:r>
      <w:r w:rsidR="00F304DA" w:rsidRPr="003602B9">
        <w:t>Time</w:t>
      </w:r>
      <w:proofErr w:type="gramEnd"/>
      <w:r w:rsidR="00F304DA" w:rsidRPr="003602B9">
        <w:t xml:space="preserve"> Zone Support</w:t>
      </w:r>
      <w:bookmarkStart w:id="38" w:name="_Toc207768306"/>
      <w:bookmarkEnd w:id="31"/>
      <w:bookmarkEnd w:id="32"/>
    </w:p>
    <w:p w14:paraId="74B8C2E0" w14:textId="21711C2B" w:rsidR="000C67BE" w:rsidRPr="000C67BE" w:rsidRDefault="000C67BE" w:rsidP="00E57355">
      <w:pPr>
        <w:pStyle w:val="ListParagraph"/>
        <w:numPr>
          <w:ilvl w:val="0"/>
          <w:numId w:val="6"/>
        </w:numPr>
        <w:rPr>
          <w:rFonts w:asciiTheme="minorHAnsi" w:hAnsiTheme="minorHAnsi" w:cstheme="minorHAnsi"/>
          <w:b/>
          <w:bCs/>
          <w:sz w:val="22"/>
          <w:szCs w:val="22"/>
        </w:rPr>
      </w:pPr>
      <w:r w:rsidRPr="000C67BE">
        <w:rPr>
          <w:rFonts w:asciiTheme="minorHAnsi" w:hAnsiTheme="minorHAnsi" w:cstheme="minorHAnsi"/>
          <w:b/>
          <w:bCs/>
          <w:sz w:val="22"/>
          <w:szCs w:val="22"/>
        </w:rPr>
        <w:t>IST- Kolkata, IST-Mumbai</w:t>
      </w:r>
    </w:p>
    <w:p w14:paraId="53D72A35" w14:textId="55D721F6" w:rsidR="00F304DA" w:rsidRDefault="003F47E5" w:rsidP="003F47E5">
      <w:pPr>
        <w:pStyle w:val="Heading2"/>
        <w:numPr>
          <w:ilvl w:val="0"/>
          <w:numId w:val="0"/>
        </w:numPr>
      </w:pPr>
      <w:bookmarkStart w:id="39" w:name="_Toc368912302"/>
      <w:r>
        <w:t xml:space="preserve">5.2. </w:t>
      </w:r>
      <w:r w:rsidR="00F304DA" w:rsidRPr="003602B9">
        <w:t>Language Support</w:t>
      </w:r>
      <w:bookmarkStart w:id="40" w:name="_Toc207768307"/>
      <w:bookmarkEnd w:id="38"/>
      <w:bookmarkEnd w:id="39"/>
    </w:p>
    <w:p w14:paraId="007B2659" w14:textId="5750AB98" w:rsidR="0033685F" w:rsidRPr="000C67BE" w:rsidRDefault="000C67BE" w:rsidP="00E57355">
      <w:pPr>
        <w:pStyle w:val="InfoBlue"/>
        <w:numPr>
          <w:ilvl w:val="0"/>
          <w:numId w:val="6"/>
        </w:numPr>
        <w:jc w:val="both"/>
        <w:rPr>
          <w:rFonts w:asciiTheme="minorHAnsi" w:hAnsiTheme="minorHAnsi" w:cstheme="minorHAnsi"/>
          <w:b/>
          <w:i w:val="0"/>
          <w:iCs/>
          <w:sz w:val="22"/>
          <w:szCs w:val="22"/>
        </w:rPr>
      </w:pPr>
      <w:r w:rsidRPr="000C67BE">
        <w:rPr>
          <w:rFonts w:asciiTheme="minorHAnsi" w:hAnsiTheme="minorHAnsi" w:cstheme="minorHAnsi"/>
          <w:b/>
          <w:i w:val="0"/>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
    <w:p w14:paraId="0F7AD7D0" w14:textId="07C7B0C2" w:rsidR="00F304DA" w:rsidRDefault="003F47E5" w:rsidP="003F47E5">
      <w:pPr>
        <w:pStyle w:val="Heading2"/>
        <w:numPr>
          <w:ilvl w:val="0"/>
          <w:numId w:val="0"/>
        </w:numPr>
      </w:pPr>
      <w:bookmarkStart w:id="41" w:name="_Toc368912303"/>
      <w:r>
        <w:t xml:space="preserve">5.3. </w:t>
      </w:r>
      <w:r w:rsidR="00F304DA" w:rsidRPr="003602B9">
        <w:t>User Desktop Requirements</w:t>
      </w:r>
      <w:bookmarkStart w:id="42" w:name="_Toc207768308"/>
      <w:bookmarkEnd w:id="40"/>
      <w:bookmarkEnd w:id="41"/>
    </w:p>
    <w:p w14:paraId="7A5B8B66" w14:textId="33E875BE" w:rsidR="00DF37FB" w:rsidRPr="00DF37FB" w:rsidRDefault="00DF37FB" w:rsidP="00E57355">
      <w:pPr>
        <w:pStyle w:val="Textbody"/>
        <w:numPr>
          <w:ilvl w:val="0"/>
          <w:numId w:val="6"/>
        </w:numPr>
        <w:jc w:val="both"/>
        <w:rPr>
          <w:rFonts w:asciiTheme="minorHAnsi" w:hAnsiTheme="minorHAnsi" w:cstheme="minorHAnsi"/>
          <w:b/>
          <w:bCs/>
          <w:sz w:val="22"/>
          <w:szCs w:val="22"/>
        </w:rPr>
      </w:pPr>
      <w:r w:rsidRPr="00DF37FB">
        <w:rPr>
          <w:rFonts w:asciiTheme="minorHAnsi" w:eastAsia="Times New Roman" w:hAnsiTheme="minorHAnsi" w:cstheme="minorHAnsi"/>
          <w:kern w:val="0"/>
          <w:sz w:val="22"/>
          <w:szCs w:val="22"/>
          <w:lang w:val="en-US" w:eastAsia="en-US" w:bidi="ar-SA"/>
        </w:rPr>
        <w:t>64-bit processor, 1 GHz or faster</w:t>
      </w:r>
    </w:p>
    <w:p w14:paraId="23A149D4" w14:textId="2508204E" w:rsidR="00DF37FB" w:rsidRPr="00DF37FB" w:rsidRDefault="00DF37FB" w:rsidP="00E57355">
      <w:pPr>
        <w:pStyle w:val="Textbody"/>
        <w:numPr>
          <w:ilvl w:val="0"/>
          <w:numId w:val="6"/>
        </w:numPr>
        <w:spacing w:after="0"/>
        <w:jc w:val="both"/>
        <w:rPr>
          <w:rFonts w:asciiTheme="minorHAnsi" w:eastAsia="Times New Roman" w:hAnsiTheme="minorHAnsi" w:cstheme="minorHAnsi"/>
          <w:kern w:val="0"/>
          <w:sz w:val="22"/>
          <w:szCs w:val="22"/>
          <w:lang w:val="en-US" w:eastAsia="en-US" w:bidi="ar-SA"/>
        </w:rPr>
      </w:pPr>
      <w:r w:rsidRPr="00DF37FB">
        <w:rPr>
          <w:rFonts w:asciiTheme="minorHAnsi" w:eastAsia="Times New Roman" w:hAnsiTheme="minorHAnsi" w:cstheme="minorHAnsi"/>
          <w:kern w:val="0"/>
          <w:sz w:val="22"/>
          <w:szCs w:val="22"/>
          <w:lang w:val="en-US" w:eastAsia="en-US" w:bidi="ar-SA"/>
        </w:rPr>
        <w:t>At least 2 GB free hard drive space</w:t>
      </w:r>
    </w:p>
    <w:p w14:paraId="0402DA1B" w14:textId="45923ED9" w:rsidR="00DF37FB" w:rsidRPr="00DF37FB" w:rsidRDefault="00DF37FB" w:rsidP="00E57355">
      <w:pPr>
        <w:pStyle w:val="Textbody"/>
        <w:numPr>
          <w:ilvl w:val="0"/>
          <w:numId w:val="6"/>
        </w:numPr>
        <w:spacing w:after="0"/>
        <w:jc w:val="both"/>
        <w:rPr>
          <w:rFonts w:asciiTheme="minorHAnsi" w:eastAsia="Times New Roman" w:hAnsiTheme="minorHAnsi" w:cstheme="minorHAnsi"/>
          <w:kern w:val="0"/>
          <w:sz w:val="22"/>
          <w:szCs w:val="22"/>
          <w:lang w:val="en-US" w:eastAsia="en-US" w:bidi="ar-SA"/>
        </w:rPr>
      </w:pPr>
      <w:r w:rsidRPr="00DF37FB">
        <w:rPr>
          <w:rFonts w:asciiTheme="minorHAnsi" w:eastAsia="Times New Roman" w:hAnsiTheme="minorHAnsi" w:cstheme="minorHAnsi"/>
          <w:kern w:val="0"/>
          <w:sz w:val="22"/>
          <w:szCs w:val="22"/>
          <w:lang w:val="en-US" w:eastAsia="en-US" w:bidi="ar-SA"/>
        </w:rPr>
        <w:t>At least 1 GB RAM</w:t>
      </w:r>
    </w:p>
    <w:p w14:paraId="4859D99F" w14:textId="7C75F780" w:rsidR="00DF37FB" w:rsidRPr="00DF37FB" w:rsidRDefault="00DF37FB" w:rsidP="00DF37FB"/>
    <w:p w14:paraId="79127EB3" w14:textId="3CA132A8" w:rsidR="00DF37FB" w:rsidRPr="00DF37FB" w:rsidRDefault="00DF37FB" w:rsidP="00DF37FB">
      <w:bookmarkStart w:id="43" w:name="_Toc207768309"/>
      <w:bookmarkEnd w:id="42"/>
    </w:p>
    <w:p w14:paraId="190F95B8" w14:textId="3F4A54E4" w:rsidR="00F304DA" w:rsidRDefault="00B30B8A" w:rsidP="00524D31">
      <w:pPr>
        <w:pStyle w:val="Heading3"/>
      </w:pPr>
      <w:bookmarkStart w:id="44" w:name="_Toc368912305"/>
      <w:r>
        <w:t>5.4</w:t>
      </w:r>
      <w:r w:rsidR="003F47E5">
        <w:t xml:space="preserve">. </w:t>
      </w:r>
      <w:r w:rsidR="00F304DA" w:rsidRPr="003602B9">
        <w:t>Deployment Considerations</w:t>
      </w:r>
      <w:bookmarkStart w:id="45" w:name="_Toc207768310"/>
      <w:bookmarkEnd w:id="43"/>
      <w:bookmarkEnd w:id="44"/>
    </w:p>
    <w:p w14:paraId="40460397" w14:textId="1E73B8E7" w:rsidR="00DF37FB" w:rsidRPr="00DF37FB" w:rsidRDefault="00DF37FB" w:rsidP="00E57355">
      <w:pPr>
        <w:pStyle w:val="Textbody"/>
        <w:numPr>
          <w:ilvl w:val="0"/>
          <w:numId w:val="8"/>
        </w:numPr>
        <w:jc w:val="both"/>
        <w:rPr>
          <w:rFonts w:asciiTheme="minorHAnsi" w:eastAsia="Times New Roman" w:hAnsiTheme="minorHAnsi" w:cstheme="minorHAnsi"/>
          <w:sz w:val="22"/>
          <w:szCs w:val="22"/>
          <w:lang w:val="en-US" w:eastAsia="en-US" w:bidi="ar-SA"/>
        </w:rPr>
      </w:pPr>
      <w:r w:rsidRPr="00DF37FB">
        <w:rPr>
          <w:rFonts w:asciiTheme="minorHAnsi" w:eastAsia="Times New Roman" w:hAnsiTheme="minorHAnsi" w:cstheme="minorHAnsi"/>
          <w:kern w:val="0"/>
          <w:sz w:val="22"/>
          <w:szCs w:val="22"/>
          <w:lang w:val="en-US" w:eastAsia="en-US" w:bidi="ar-SA"/>
        </w:rPr>
        <w:t>Easy setup</w:t>
      </w:r>
    </w:p>
    <w:p w14:paraId="59049D4F" w14:textId="588939F4" w:rsidR="00DF37FB" w:rsidRPr="00DF37FB" w:rsidRDefault="00DF37FB" w:rsidP="00E57355">
      <w:pPr>
        <w:pStyle w:val="Textbody"/>
        <w:numPr>
          <w:ilvl w:val="0"/>
          <w:numId w:val="8"/>
        </w:numPr>
        <w:jc w:val="both"/>
        <w:rPr>
          <w:rFonts w:asciiTheme="minorHAnsi" w:eastAsia="Times New Roman" w:hAnsiTheme="minorHAnsi" w:cstheme="minorHAnsi"/>
          <w:kern w:val="0"/>
          <w:sz w:val="22"/>
          <w:szCs w:val="22"/>
          <w:lang w:val="en-US" w:eastAsia="en-US" w:bidi="ar-SA"/>
        </w:rPr>
      </w:pPr>
      <w:r w:rsidRPr="00DF37FB">
        <w:rPr>
          <w:rFonts w:asciiTheme="minorHAnsi" w:eastAsia="Times New Roman" w:hAnsiTheme="minorHAnsi" w:cstheme="minorHAnsi"/>
          <w:kern w:val="0"/>
          <w:sz w:val="22"/>
          <w:szCs w:val="22"/>
          <w:lang w:val="en-US" w:eastAsia="en-US" w:bidi="ar-SA"/>
        </w:rPr>
        <w:t>Local storage is used.</w:t>
      </w:r>
    </w:p>
    <w:p w14:paraId="2113B74B" w14:textId="23811CC9" w:rsidR="00DF37FB" w:rsidRPr="00DF37FB" w:rsidRDefault="00DF37FB" w:rsidP="00E57355">
      <w:pPr>
        <w:pStyle w:val="Textbody"/>
        <w:numPr>
          <w:ilvl w:val="0"/>
          <w:numId w:val="8"/>
        </w:numPr>
        <w:jc w:val="both"/>
        <w:rPr>
          <w:rFonts w:asciiTheme="minorHAnsi" w:eastAsia="Times New Roman" w:hAnsiTheme="minorHAnsi" w:cstheme="minorHAnsi"/>
          <w:kern w:val="0"/>
          <w:sz w:val="22"/>
          <w:szCs w:val="22"/>
          <w:lang w:val="en-US" w:eastAsia="en-US" w:bidi="ar-SA"/>
        </w:rPr>
      </w:pPr>
      <w:r w:rsidRPr="00DF37FB">
        <w:rPr>
          <w:rFonts w:asciiTheme="minorHAnsi" w:eastAsia="Times New Roman" w:hAnsiTheme="minorHAnsi" w:cstheme="minorHAnsi"/>
          <w:kern w:val="0"/>
          <w:sz w:val="22"/>
          <w:szCs w:val="22"/>
          <w:lang w:val="en-US" w:eastAsia="en-US" w:bidi="ar-SA"/>
        </w:rPr>
        <w:t>No network latency to consider.</w:t>
      </w:r>
    </w:p>
    <w:p w14:paraId="0C6B78B0" w14:textId="2B3A0803" w:rsidR="00DF37FB" w:rsidRPr="00DF37FB" w:rsidRDefault="00DF37FB" w:rsidP="00E57355">
      <w:pPr>
        <w:pStyle w:val="Textbody"/>
        <w:numPr>
          <w:ilvl w:val="0"/>
          <w:numId w:val="8"/>
        </w:numPr>
        <w:jc w:val="both"/>
        <w:rPr>
          <w:rFonts w:asciiTheme="minorHAnsi" w:eastAsia="Times New Roman" w:hAnsiTheme="minorHAnsi" w:cstheme="minorHAnsi"/>
          <w:kern w:val="0"/>
          <w:sz w:val="22"/>
          <w:szCs w:val="22"/>
          <w:lang w:val="en-US" w:eastAsia="en-US" w:bidi="ar-SA"/>
        </w:rPr>
      </w:pPr>
      <w:r w:rsidRPr="00DF37FB">
        <w:rPr>
          <w:rFonts w:asciiTheme="minorHAnsi" w:eastAsia="Times New Roman" w:hAnsiTheme="minorHAnsi" w:cstheme="minorHAnsi"/>
          <w:kern w:val="0"/>
          <w:sz w:val="22"/>
          <w:szCs w:val="22"/>
          <w:lang w:val="en-US" w:eastAsia="en-US" w:bidi="ar-SA"/>
        </w:rPr>
        <w:lastRenderedPageBreak/>
        <w:t xml:space="preserve">To scale buys a bigger CPU, more memory, larger hard drive, </w:t>
      </w:r>
      <w:proofErr w:type="gramStart"/>
      <w:r w:rsidRPr="00DF37FB">
        <w:rPr>
          <w:rFonts w:asciiTheme="minorHAnsi" w:eastAsia="Times New Roman" w:hAnsiTheme="minorHAnsi" w:cstheme="minorHAnsi"/>
          <w:kern w:val="0"/>
          <w:sz w:val="22"/>
          <w:szCs w:val="22"/>
          <w:lang w:val="en-US" w:eastAsia="en-US" w:bidi="ar-SA"/>
        </w:rPr>
        <w:t>or  additional</w:t>
      </w:r>
      <w:proofErr w:type="gramEnd"/>
      <w:r w:rsidRPr="00DF37FB">
        <w:rPr>
          <w:rFonts w:asciiTheme="minorHAnsi" w:eastAsia="Times New Roman" w:hAnsiTheme="minorHAnsi" w:cstheme="minorHAnsi"/>
          <w:kern w:val="0"/>
          <w:sz w:val="22"/>
          <w:szCs w:val="22"/>
          <w:lang w:val="en-US" w:eastAsia="en-US" w:bidi="ar-SA"/>
        </w:rPr>
        <w:t xml:space="preserve"> hardware.</w:t>
      </w:r>
    </w:p>
    <w:p w14:paraId="6A9A7371" w14:textId="1201B382" w:rsidR="00DF37FB" w:rsidRPr="00DF37FB" w:rsidRDefault="00DF37FB" w:rsidP="00DF37FB"/>
    <w:p w14:paraId="21E4C1AE" w14:textId="585FE0C4" w:rsidR="00F304DA" w:rsidRDefault="00B30B8A" w:rsidP="00524D31">
      <w:pPr>
        <w:pStyle w:val="Heading3"/>
      </w:pPr>
      <w:bookmarkStart w:id="46" w:name="_Toc207768311"/>
      <w:bookmarkStart w:id="47" w:name="_Toc368912307"/>
      <w:bookmarkEnd w:id="45"/>
      <w:r>
        <w:t>5.4.1</w:t>
      </w:r>
      <w:r w:rsidR="003F47E5">
        <w:t xml:space="preserve"> </w:t>
      </w:r>
      <w:r w:rsidR="00F304DA" w:rsidRPr="003602B9">
        <w:t>Database Server Disk Spac</w:t>
      </w:r>
      <w:bookmarkStart w:id="48" w:name="_Toc207768312"/>
      <w:bookmarkEnd w:id="46"/>
      <w:r w:rsidR="00F304DA">
        <w:t>e</w:t>
      </w:r>
      <w:bookmarkEnd w:id="47"/>
    </w:p>
    <w:p w14:paraId="5FE6ECAD" w14:textId="0119E9BB" w:rsidR="00C26C21" w:rsidRPr="00DF37FB" w:rsidRDefault="00DF37FB" w:rsidP="00C26C21">
      <w:pPr>
        <w:pStyle w:val="InfoBlue"/>
        <w:jc w:val="both"/>
        <w:rPr>
          <w:rFonts w:asciiTheme="minorHAnsi" w:hAnsiTheme="minorHAnsi" w:cstheme="minorHAnsi"/>
          <w:sz w:val="22"/>
          <w:szCs w:val="22"/>
        </w:rPr>
      </w:pPr>
      <w:r w:rsidRPr="00DF37FB">
        <w:rPr>
          <w:rFonts w:asciiTheme="minorHAnsi" w:hAnsiTheme="minorHAnsi" w:cstheme="minorHAnsi"/>
          <w:i w:val="0"/>
          <w:color w:val="auto"/>
          <w:sz w:val="22"/>
          <w:szCs w:val="22"/>
        </w:rPr>
        <w:t>No such disk space is required as the program is fully functional on online IDE(s) as well. The Local Operating System is required and one text file to store the records of processes.</w:t>
      </w:r>
    </w:p>
    <w:p w14:paraId="39129917" w14:textId="1F3EEE0F" w:rsidR="00F304DA" w:rsidRDefault="00B30B8A" w:rsidP="00524D31">
      <w:pPr>
        <w:pStyle w:val="Heading3"/>
      </w:pPr>
      <w:bookmarkStart w:id="49" w:name="_Toc368912308"/>
      <w:r>
        <w:t>5.4.2</w:t>
      </w:r>
      <w:r w:rsidR="003F47E5">
        <w:t xml:space="preserve">. </w:t>
      </w:r>
      <w:r w:rsidR="00F304DA" w:rsidRPr="003602B9">
        <w:t>Integration Requirements</w:t>
      </w:r>
      <w:bookmarkStart w:id="50" w:name="_Toc207768313"/>
      <w:bookmarkEnd w:id="48"/>
      <w:bookmarkEnd w:id="49"/>
    </w:p>
    <w:p w14:paraId="2265D011" w14:textId="5C01E66B" w:rsidR="00DF37FB" w:rsidRDefault="00DF37FB" w:rsidP="00DF37FB">
      <w:pPr>
        <w:pStyle w:val="InfoBlue"/>
        <w:jc w:val="both"/>
        <w:rPr>
          <w:rFonts w:asciiTheme="minorHAnsi" w:hAnsiTheme="minorHAnsi" w:cstheme="minorHAnsi"/>
          <w:i w:val="0"/>
          <w:color w:val="auto"/>
          <w:sz w:val="22"/>
          <w:szCs w:val="22"/>
        </w:rPr>
      </w:pPr>
      <w:bookmarkStart w:id="51" w:name="_Toc361155804"/>
      <w:bookmarkStart w:id="52" w:name="_Toc368912309"/>
      <w:r>
        <w:rPr>
          <w:rFonts w:ascii="Arial" w:hAnsi="Arial" w:cs="Arial"/>
        </w:rPr>
        <w:t xml:space="preserve"> </w:t>
      </w:r>
      <w:r w:rsidRPr="00DF37FB">
        <w:rPr>
          <w:rFonts w:asciiTheme="minorHAnsi" w:hAnsiTheme="minorHAnsi" w:cstheme="minorHAnsi"/>
          <w:i w:val="0"/>
          <w:color w:val="auto"/>
          <w:sz w:val="22"/>
          <w:szCs w:val="22"/>
        </w:rPr>
        <w:t>No such disk space is required as the program is fully functional on online IDE(s) as well. The Local Operating System is required and one text file to store the records of processes.</w:t>
      </w:r>
    </w:p>
    <w:p w14:paraId="5BBB7DE9" w14:textId="48F61D75" w:rsidR="008A2428" w:rsidRPr="008A2428" w:rsidRDefault="008A2428" w:rsidP="003F47E5">
      <w:pPr>
        <w:pStyle w:val="Textbody"/>
        <w:rPr>
          <w:rFonts w:ascii="Arial" w:eastAsia="Times New Roman" w:hAnsi="Arial" w:cs="Arial"/>
          <w:b/>
          <w:bCs/>
          <w:kern w:val="0"/>
          <w:lang w:val="en-US" w:eastAsia="en-US" w:bidi="ar-SA"/>
        </w:rPr>
      </w:pPr>
      <w:r>
        <w:rPr>
          <w:rFonts w:ascii="Arial" w:hAnsi="Arial" w:cs="Arial"/>
          <w:sz w:val="28"/>
          <w:szCs w:val="28"/>
        </w:rPr>
        <w:t xml:space="preserve"> </w:t>
      </w:r>
      <w:r w:rsidR="00B30B8A">
        <w:rPr>
          <w:rFonts w:ascii="Arial" w:eastAsia="Times New Roman" w:hAnsi="Arial" w:cs="Arial"/>
          <w:b/>
          <w:bCs/>
          <w:kern w:val="0"/>
          <w:lang w:val="en-US" w:eastAsia="en-US" w:bidi="ar-SA"/>
        </w:rPr>
        <w:t>5.4.3.</w:t>
      </w:r>
      <w:r>
        <w:rPr>
          <w:rFonts w:ascii="Arial" w:eastAsia="Times New Roman" w:hAnsi="Arial" w:cs="Arial"/>
          <w:b/>
          <w:bCs/>
          <w:kern w:val="0"/>
          <w:lang w:val="en-US" w:eastAsia="en-US" w:bidi="ar-SA"/>
        </w:rPr>
        <w:t xml:space="preserve"> </w:t>
      </w:r>
      <w:r w:rsidRPr="008A2428">
        <w:rPr>
          <w:rFonts w:ascii="Arial" w:eastAsia="Times New Roman" w:hAnsi="Arial" w:cs="Arial"/>
          <w:b/>
          <w:bCs/>
          <w:kern w:val="0"/>
          <w:lang w:val="en-US" w:eastAsia="en-US" w:bidi="ar-SA"/>
        </w:rPr>
        <w:t xml:space="preserve">Jobs </w:t>
      </w:r>
    </w:p>
    <w:p w14:paraId="42DA4935" w14:textId="77777777" w:rsidR="008A2428" w:rsidRPr="008A2428" w:rsidRDefault="008A2428" w:rsidP="008A2428">
      <w:pPr>
        <w:pStyle w:val="Textbody"/>
        <w:ind w:left="720"/>
        <w:rPr>
          <w:rFonts w:asciiTheme="minorHAnsi" w:hAnsiTheme="minorHAnsi" w:cstheme="minorHAnsi"/>
          <w:kern w:val="0"/>
          <w:sz w:val="22"/>
          <w:szCs w:val="22"/>
          <w:lang w:val="en-US" w:eastAsia="en-US" w:bidi="ar-SA"/>
        </w:rPr>
      </w:pPr>
      <w:r w:rsidRPr="008A2428">
        <w:rPr>
          <w:rFonts w:asciiTheme="minorHAnsi" w:hAnsiTheme="minorHAnsi" w:cstheme="minorHAnsi"/>
          <w:sz w:val="22"/>
          <w:szCs w:val="22"/>
        </w:rPr>
        <w:t>We can establish connections between users who are connected to the server. And we can search the song history of the user.</w:t>
      </w:r>
    </w:p>
    <w:p w14:paraId="4FF18012" w14:textId="4B375D81" w:rsidR="008A2428" w:rsidRPr="008A2428" w:rsidRDefault="008A2428" w:rsidP="008A2428">
      <w:pPr>
        <w:pStyle w:val="BodyText"/>
      </w:pPr>
    </w:p>
    <w:p w14:paraId="16E15BB8" w14:textId="6F72F003" w:rsidR="00C57D33" w:rsidRDefault="00B30B8A" w:rsidP="00524D31">
      <w:pPr>
        <w:pStyle w:val="Heading3"/>
      </w:pPr>
      <w:bookmarkStart w:id="53" w:name="_Toc361155805"/>
      <w:bookmarkStart w:id="54" w:name="_Toc368912310"/>
      <w:bookmarkEnd w:id="51"/>
      <w:bookmarkEnd w:id="52"/>
      <w:r>
        <w:t>5.4.4</w:t>
      </w:r>
      <w:proofErr w:type="gramStart"/>
      <w:r>
        <w:t>.</w:t>
      </w:r>
      <w:r w:rsidR="00C57D33">
        <w:t>Network</w:t>
      </w:r>
      <w:bookmarkEnd w:id="53"/>
      <w:bookmarkEnd w:id="54"/>
      <w:proofErr w:type="gramEnd"/>
      <w:r w:rsidR="00C57D33">
        <w:t xml:space="preserve"> </w:t>
      </w:r>
    </w:p>
    <w:p w14:paraId="5E8856F7" w14:textId="70FACBA7" w:rsidR="00C26C21" w:rsidRPr="008A2428" w:rsidRDefault="008A2428" w:rsidP="00E57355">
      <w:pPr>
        <w:pStyle w:val="InfoBlue"/>
        <w:numPr>
          <w:ilvl w:val="1"/>
          <w:numId w:val="7"/>
        </w:numPr>
        <w:jc w:val="both"/>
        <w:rPr>
          <w:rFonts w:asciiTheme="minorHAnsi" w:hAnsiTheme="minorHAnsi" w:cstheme="minorHAnsi"/>
          <w:b/>
          <w:bCs/>
          <w:sz w:val="22"/>
          <w:szCs w:val="22"/>
        </w:rPr>
      </w:pPr>
      <w:r w:rsidRPr="008A2428">
        <w:rPr>
          <w:rFonts w:asciiTheme="minorHAnsi" w:hAnsiTheme="minorHAnsi" w:cstheme="minorHAnsi"/>
          <w:b/>
          <w:bCs/>
          <w:i w:val="0"/>
          <w:color w:val="auto"/>
          <w:sz w:val="22"/>
          <w:szCs w:val="22"/>
        </w:rPr>
        <w:t>End to End</w:t>
      </w:r>
    </w:p>
    <w:p w14:paraId="24A3DAAA" w14:textId="47C80758" w:rsidR="00C57D33" w:rsidRDefault="00B30B8A" w:rsidP="003B78AC">
      <w:pPr>
        <w:pStyle w:val="Heading1"/>
        <w:numPr>
          <w:ilvl w:val="0"/>
          <w:numId w:val="0"/>
        </w:numPr>
      </w:pPr>
      <w:bookmarkStart w:id="55" w:name="_Toc361155807"/>
      <w:bookmarkStart w:id="56" w:name="_Toc368912312"/>
      <w:r>
        <w:t>5.5</w:t>
      </w:r>
      <w:r w:rsidR="003F47E5">
        <w:t xml:space="preserve">. </w:t>
      </w:r>
      <w:r w:rsidR="00C57D33">
        <w:t>Configuration</w:t>
      </w:r>
      <w:bookmarkEnd w:id="55"/>
      <w:bookmarkEnd w:id="56"/>
    </w:p>
    <w:p w14:paraId="08C6A99B" w14:textId="7329F3F8" w:rsidR="00C57D33" w:rsidRDefault="003B78AC" w:rsidP="00524D31">
      <w:pPr>
        <w:pStyle w:val="Heading3"/>
      </w:pPr>
      <w:bookmarkStart w:id="57" w:name="_Toc361155808"/>
      <w:bookmarkStart w:id="58" w:name="_Toc368912313"/>
      <w:r>
        <w:t>5.5.</w:t>
      </w:r>
      <w:r w:rsidR="003F47E5">
        <w:t xml:space="preserve">1. </w:t>
      </w:r>
      <w:r w:rsidR="00C57D33">
        <w:t>Operating System</w:t>
      </w:r>
      <w:bookmarkEnd w:id="57"/>
      <w:bookmarkEnd w:id="58"/>
    </w:p>
    <w:p w14:paraId="4865546F" w14:textId="324ACC11" w:rsidR="004A27EA" w:rsidRPr="008A2428" w:rsidRDefault="008A2428" w:rsidP="00E57355">
      <w:pPr>
        <w:pStyle w:val="InfoBlue"/>
        <w:numPr>
          <w:ilvl w:val="1"/>
          <w:numId w:val="7"/>
        </w:numPr>
        <w:jc w:val="both"/>
        <w:rPr>
          <w:rFonts w:asciiTheme="minorHAnsi" w:hAnsiTheme="minorHAnsi" w:cstheme="minorHAnsi"/>
          <w:b/>
          <w:i w:val="0"/>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2428">
        <w:rPr>
          <w:rFonts w:asciiTheme="minorHAnsi" w:hAnsiTheme="minorHAnsi" w:cstheme="minorHAnsi"/>
          <w:b/>
          <w:i w:val="0"/>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environment</w:t>
      </w:r>
    </w:p>
    <w:p w14:paraId="567D4179" w14:textId="41268848" w:rsidR="004A27EA" w:rsidRDefault="004A27EA" w:rsidP="004A27EA">
      <w:pPr>
        <w:pStyle w:val="InfoBlue"/>
        <w:jc w:val="both"/>
        <w:rPr>
          <w:rFonts w:ascii="Arial" w:hAnsi="Arial" w:cs="Arial"/>
        </w:rPr>
      </w:pPr>
    </w:p>
    <w:p w14:paraId="7E471C54" w14:textId="0916B695" w:rsidR="00255A36" w:rsidRDefault="00255A36" w:rsidP="00255A36">
      <w:pPr>
        <w:pStyle w:val="BodyText"/>
      </w:pPr>
    </w:p>
    <w:p w14:paraId="4767338B" w14:textId="78C55557" w:rsidR="00255A36" w:rsidRDefault="00255A36" w:rsidP="00255A36">
      <w:pPr>
        <w:pStyle w:val="BodyText"/>
      </w:pPr>
    </w:p>
    <w:p w14:paraId="4567D9E0" w14:textId="222B25B6" w:rsidR="00255A36" w:rsidRDefault="00255A36" w:rsidP="00255A36">
      <w:pPr>
        <w:pStyle w:val="BodyText"/>
      </w:pPr>
    </w:p>
    <w:p w14:paraId="6C527994" w14:textId="65FC78DD" w:rsidR="00255A36" w:rsidRDefault="00255A36" w:rsidP="00255A36">
      <w:pPr>
        <w:pStyle w:val="BodyText"/>
      </w:pPr>
    </w:p>
    <w:p w14:paraId="21B59260" w14:textId="04A37250" w:rsidR="00255A36" w:rsidRDefault="00255A36" w:rsidP="00255A36">
      <w:pPr>
        <w:pStyle w:val="BodyText"/>
      </w:pPr>
    </w:p>
    <w:p w14:paraId="0D65160C" w14:textId="27BDC435" w:rsidR="00255A36" w:rsidRDefault="00255A36" w:rsidP="00255A36">
      <w:pPr>
        <w:pStyle w:val="BodyText"/>
      </w:pPr>
    </w:p>
    <w:p w14:paraId="361CE518" w14:textId="746040B5" w:rsidR="00255A36" w:rsidRDefault="00255A36" w:rsidP="00255A36">
      <w:pPr>
        <w:pStyle w:val="BodyText"/>
      </w:pPr>
    </w:p>
    <w:p w14:paraId="2B9F4C40" w14:textId="62CA1E0E" w:rsidR="00255A36" w:rsidRDefault="00255A36" w:rsidP="00255A36">
      <w:pPr>
        <w:pStyle w:val="BodyText"/>
      </w:pPr>
    </w:p>
    <w:p w14:paraId="7EEFF6AB" w14:textId="3707E099" w:rsidR="00255A36" w:rsidRDefault="00255A36" w:rsidP="00255A36">
      <w:pPr>
        <w:pStyle w:val="BodyText"/>
      </w:pPr>
    </w:p>
    <w:p w14:paraId="44402A91" w14:textId="62C3894D" w:rsidR="00255A36" w:rsidRDefault="00255A36" w:rsidP="00255A36">
      <w:pPr>
        <w:pStyle w:val="BodyText"/>
      </w:pPr>
    </w:p>
    <w:p w14:paraId="0277273E" w14:textId="18910A69" w:rsidR="00255A36" w:rsidRDefault="00255A36" w:rsidP="00255A36">
      <w:pPr>
        <w:pStyle w:val="BodyText"/>
      </w:pPr>
    </w:p>
    <w:p w14:paraId="0F491E10" w14:textId="55E7CD5E" w:rsidR="00255A36" w:rsidRDefault="00255A36" w:rsidP="00255A36">
      <w:pPr>
        <w:pStyle w:val="BodyText"/>
      </w:pPr>
    </w:p>
    <w:p w14:paraId="38BE68C1" w14:textId="14C90E5A" w:rsidR="00255A36" w:rsidRDefault="00255A36" w:rsidP="00255A36">
      <w:pPr>
        <w:pStyle w:val="BodyText"/>
      </w:pPr>
    </w:p>
    <w:p w14:paraId="003850E4" w14:textId="0BFDD5D6" w:rsidR="00255A36" w:rsidRDefault="00255A36" w:rsidP="00255A36">
      <w:pPr>
        <w:pStyle w:val="BodyText"/>
      </w:pPr>
    </w:p>
    <w:p w14:paraId="2401258C" w14:textId="7287E8DE" w:rsidR="00255A36" w:rsidRDefault="00255A36" w:rsidP="00255A36">
      <w:pPr>
        <w:pStyle w:val="BodyText"/>
      </w:pPr>
    </w:p>
    <w:p w14:paraId="62FD7818" w14:textId="75D35778" w:rsidR="00255A36" w:rsidRDefault="00255A36" w:rsidP="00255A36">
      <w:pPr>
        <w:pStyle w:val="BodyText"/>
      </w:pPr>
    </w:p>
    <w:p w14:paraId="47CF99DE" w14:textId="4C6765E6" w:rsidR="00255A36" w:rsidRDefault="00255A36" w:rsidP="00255A36">
      <w:pPr>
        <w:pStyle w:val="BodyText"/>
      </w:pPr>
    </w:p>
    <w:p w14:paraId="35BD1461" w14:textId="5987603C" w:rsidR="00255A36" w:rsidRDefault="00255A36" w:rsidP="00255A36">
      <w:pPr>
        <w:pStyle w:val="BodyText"/>
      </w:pPr>
    </w:p>
    <w:p w14:paraId="3983CEB7" w14:textId="5460A83C" w:rsidR="00255A36" w:rsidRDefault="00255A36" w:rsidP="00255A36">
      <w:pPr>
        <w:pStyle w:val="BodyText"/>
      </w:pPr>
    </w:p>
    <w:p w14:paraId="1B22ED6D" w14:textId="72C59717" w:rsidR="00255A36" w:rsidRDefault="00255A36" w:rsidP="00255A36">
      <w:pPr>
        <w:pStyle w:val="BodyText"/>
      </w:pPr>
    </w:p>
    <w:p w14:paraId="214243AB" w14:textId="24DA8685" w:rsidR="00255A36" w:rsidRDefault="00255A36" w:rsidP="00255A36">
      <w:pPr>
        <w:pStyle w:val="BodyText"/>
      </w:pPr>
    </w:p>
    <w:p w14:paraId="6E676CF0" w14:textId="7FD2214F" w:rsidR="00255A36" w:rsidRDefault="00255A36" w:rsidP="00255A36">
      <w:pPr>
        <w:pStyle w:val="BodyText"/>
      </w:pPr>
    </w:p>
    <w:p w14:paraId="3B54CCDC" w14:textId="7807CDF0" w:rsidR="00255A36" w:rsidRDefault="00255A36" w:rsidP="00255A36">
      <w:pPr>
        <w:pStyle w:val="BodyText"/>
      </w:pPr>
    </w:p>
    <w:p w14:paraId="5E747ACE" w14:textId="1FA9ED85" w:rsidR="00255A36" w:rsidRDefault="00255A36" w:rsidP="00255A36">
      <w:pPr>
        <w:pStyle w:val="BodyText"/>
      </w:pPr>
    </w:p>
    <w:p w14:paraId="5509DD09" w14:textId="75D8A660" w:rsidR="00255A36" w:rsidRDefault="00255A36" w:rsidP="00255A36">
      <w:pPr>
        <w:pStyle w:val="BodyText"/>
      </w:pPr>
    </w:p>
    <w:bookmarkEnd w:id="50"/>
    <w:p w14:paraId="4DB095FA" w14:textId="77777777" w:rsidR="0046575E" w:rsidRDefault="0046575E" w:rsidP="00566298">
      <w:pPr>
        <w:rPr>
          <w:b/>
          <w:bCs/>
          <w:sz w:val="24"/>
          <w:lang w:val="fr-FR"/>
        </w:rPr>
      </w:pPr>
    </w:p>
    <w:p w14:paraId="003A8C4F" w14:textId="77777777" w:rsidR="0046575E" w:rsidRDefault="0046575E" w:rsidP="00566298">
      <w:pPr>
        <w:rPr>
          <w:b/>
          <w:bCs/>
          <w:sz w:val="24"/>
          <w:lang w:val="fr-FR"/>
        </w:rPr>
      </w:pPr>
    </w:p>
    <w:p w14:paraId="709FF71C" w14:textId="77777777" w:rsidR="0046575E" w:rsidRDefault="0046575E" w:rsidP="00566298">
      <w:pPr>
        <w:rPr>
          <w:b/>
          <w:bCs/>
          <w:sz w:val="24"/>
          <w:lang w:val="fr-FR"/>
        </w:rPr>
      </w:pPr>
    </w:p>
    <w:p w14:paraId="49258263" w14:textId="77777777" w:rsidR="0046575E" w:rsidRDefault="0046575E" w:rsidP="00566298">
      <w:pPr>
        <w:rPr>
          <w:b/>
          <w:bCs/>
          <w:sz w:val="24"/>
          <w:lang w:val="fr-FR"/>
        </w:rPr>
      </w:pPr>
    </w:p>
    <w:p w14:paraId="2D9E75A3" w14:textId="77777777" w:rsidR="0046575E" w:rsidRDefault="0046575E" w:rsidP="00566298">
      <w:pPr>
        <w:rPr>
          <w:b/>
          <w:bCs/>
          <w:sz w:val="24"/>
          <w:lang w:val="fr-FR"/>
        </w:rPr>
      </w:pPr>
    </w:p>
    <w:p w14:paraId="197B6C6C" w14:textId="77777777" w:rsidR="0046575E" w:rsidRDefault="0046575E" w:rsidP="00566298">
      <w:pPr>
        <w:rPr>
          <w:b/>
          <w:bCs/>
          <w:sz w:val="24"/>
          <w:lang w:val="fr-FR"/>
        </w:rPr>
      </w:pPr>
    </w:p>
    <w:p w14:paraId="77006DCE" w14:textId="77777777" w:rsidR="0046575E" w:rsidRDefault="0046575E" w:rsidP="00566298">
      <w:pPr>
        <w:rPr>
          <w:b/>
          <w:bCs/>
          <w:sz w:val="24"/>
          <w:lang w:val="fr-FR"/>
        </w:rPr>
      </w:pPr>
    </w:p>
    <w:p w14:paraId="10AD4062" w14:textId="77777777" w:rsidR="0046575E" w:rsidRDefault="0046575E" w:rsidP="00566298">
      <w:pPr>
        <w:rPr>
          <w:b/>
          <w:bCs/>
          <w:sz w:val="24"/>
          <w:lang w:val="fr-FR"/>
        </w:rPr>
      </w:pPr>
    </w:p>
    <w:p w14:paraId="484C01C9" w14:textId="77777777" w:rsidR="0046575E" w:rsidRDefault="0046575E" w:rsidP="00566298">
      <w:pPr>
        <w:rPr>
          <w:b/>
          <w:bCs/>
          <w:sz w:val="24"/>
          <w:lang w:val="fr-FR"/>
        </w:rPr>
      </w:pPr>
    </w:p>
    <w:p w14:paraId="7BBB76CE" w14:textId="77777777" w:rsidR="0046575E" w:rsidRDefault="0046575E" w:rsidP="00566298">
      <w:pPr>
        <w:rPr>
          <w:b/>
          <w:bCs/>
          <w:sz w:val="24"/>
          <w:lang w:val="fr-FR"/>
        </w:rPr>
      </w:pPr>
    </w:p>
    <w:p w14:paraId="10D3B813" w14:textId="77777777" w:rsidR="0046575E" w:rsidRDefault="0046575E" w:rsidP="00566298">
      <w:pPr>
        <w:rPr>
          <w:b/>
          <w:bCs/>
          <w:sz w:val="24"/>
          <w:lang w:val="fr-FR"/>
        </w:rPr>
      </w:pPr>
    </w:p>
    <w:p w14:paraId="0B54D226" w14:textId="77777777" w:rsidR="0046575E" w:rsidRDefault="0046575E" w:rsidP="00566298">
      <w:pPr>
        <w:rPr>
          <w:b/>
          <w:bCs/>
          <w:sz w:val="24"/>
          <w:lang w:val="fr-FR"/>
        </w:rPr>
      </w:pPr>
    </w:p>
    <w:p w14:paraId="5C87246D" w14:textId="77777777" w:rsidR="0046575E" w:rsidRDefault="0046575E" w:rsidP="00566298">
      <w:pPr>
        <w:rPr>
          <w:b/>
          <w:bCs/>
          <w:sz w:val="24"/>
          <w:lang w:val="fr-FR"/>
        </w:rPr>
      </w:pPr>
    </w:p>
    <w:p w14:paraId="10F69626" w14:textId="77777777" w:rsidR="0046575E" w:rsidRDefault="0046575E" w:rsidP="00566298">
      <w:pPr>
        <w:rPr>
          <w:b/>
          <w:bCs/>
          <w:sz w:val="24"/>
          <w:lang w:val="fr-FR"/>
        </w:rPr>
      </w:pPr>
    </w:p>
    <w:p w14:paraId="73E77548" w14:textId="77777777" w:rsidR="0046575E" w:rsidRDefault="0046575E" w:rsidP="00566298">
      <w:pPr>
        <w:rPr>
          <w:b/>
          <w:bCs/>
          <w:sz w:val="24"/>
          <w:lang w:val="fr-FR"/>
        </w:rPr>
      </w:pPr>
    </w:p>
    <w:p w14:paraId="2801F84E" w14:textId="77777777" w:rsidR="0046575E" w:rsidRDefault="0046575E" w:rsidP="00566298">
      <w:pPr>
        <w:rPr>
          <w:b/>
          <w:bCs/>
          <w:sz w:val="24"/>
          <w:lang w:val="fr-FR"/>
        </w:rPr>
      </w:pPr>
    </w:p>
    <w:p w14:paraId="7B9F1B37" w14:textId="77777777" w:rsidR="0046575E" w:rsidRDefault="0046575E" w:rsidP="00566298">
      <w:pPr>
        <w:rPr>
          <w:b/>
          <w:bCs/>
          <w:sz w:val="24"/>
          <w:lang w:val="fr-FR"/>
        </w:rPr>
      </w:pPr>
    </w:p>
    <w:p w14:paraId="4672C375" w14:textId="77777777" w:rsidR="0046575E" w:rsidRDefault="0046575E" w:rsidP="00566298">
      <w:pPr>
        <w:rPr>
          <w:b/>
          <w:bCs/>
          <w:sz w:val="24"/>
          <w:lang w:val="fr-FR"/>
        </w:rPr>
      </w:pPr>
    </w:p>
    <w:p w14:paraId="7E461C33" w14:textId="77777777" w:rsidR="0046575E" w:rsidRDefault="0046575E" w:rsidP="00566298">
      <w:pPr>
        <w:rPr>
          <w:b/>
          <w:bCs/>
          <w:sz w:val="24"/>
          <w:lang w:val="fr-FR"/>
        </w:rPr>
      </w:pPr>
    </w:p>
    <w:p w14:paraId="4B76A1C0" w14:textId="77777777" w:rsidR="0046575E" w:rsidRDefault="0046575E" w:rsidP="00566298">
      <w:pPr>
        <w:rPr>
          <w:b/>
          <w:bCs/>
          <w:sz w:val="24"/>
          <w:lang w:val="fr-FR"/>
        </w:rPr>
      </w:pPr>
    </w:p>
    <w:sectPr w:rsidR="0046575E" w:rsidSect="005D2662">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FF9CE" w14:textId="77777777" w:rsidR="00C10321" w:rsidRDefault="00C10321">
      <w:r>
        <w:separator/>
      </w:r>
    </w:p>
  </w:endnote>
  <w:endnote w:type="continuationSeparator" w:id="0">
    <w:p w14:paraId="61974E85" w14:textId="77777777" w:rsidR="00C10321" w:rsidRDefault="00C1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Lohit Devanagari">
    <w:altName w:val="Calibri"/>
    <w:charset w:val="00"/>
    <w:family w:val="auto"/>
    <w:pitch w:val="default"/>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50"/>
      <w:gridCol w:w="2850"/>
      <w:gridCol w:w="2850"/>
    </w:tblGrid>
    <w:tr w:rsidR="70F35281" w14:paraId="6FFF046C" w14:textId="77777777" w:rsidTr="70F35281">
      <w:trPr>
        <w:trHeight w:val="300"/>
      </w:trPr>
      <w:tc>
        <w:tcPr>
          <w:tcW w:w="2850" w:type="dxa"/>
        </w:tcPr>
        <w:p w14:paraId="1C68A5B0" w14:textId="0770A2EA" w:rsidR="70F35281" w:rsidRDefault="70F35281" w:rsidP="70F35281">
          <w:pPr>
            <w:pStyle w:val="Header"/>
            <w:ind w:left="-115"/>
          </w:pPr>
        </w:p>
      </w:tc>
      <w:tc>
        <w:tcPr>
          <w:tcW w:w="2850" w:type="dxa"/>
        </w:tcPr>
        <w:p w14:paraId="485D197F" w14:textId="37C9801F" w:rsidR="70F35281" w:rsidRDefault="70F35281" w:rsidP="70F35281">
          <w:pPr>
            <w:pStyle w:val="Header"/>
            <w:jc w:val="center"/>
          </w:pPr>
        </w:p>
      </w:tc>
      <w:tc>
        <w:tcPr>
          <w:tcW w:w="2850" w:type="dxa"/>
        </w:tcPr>
        <w:p w14:paraId="676C2921" w14:textId="06125644" w:rsidR="70F35281" w:rsidRDefault="70F35281" w:rsidP="70F35281">
          <w:pPr>
            <w:pStyle w:val="Header"/>
            <w:ind w:right="-115"/>
            <w:jc w:val="right"/>
          </w:pPr>
        </w:p>
      </w:tc>
    </w:tr>
  </w:tbl>
  <w:p w14:paraId="5FB4F028" w14:textId="247F8363" w:rsidR="70F35281" w:rsidRDefault="70F35281" w:rsidP="70F352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40521" w14:textId="428D1DA7"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F97F1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5F501A">
      <w:rPr>
        <w:noProof/>
      </w:rPr>
      <w:t>9</w:t>
    </w:r>
    <w:r w:rsidR="00FB59AC">
      <w:rPr>
        <w:noProof/>
      </w:rPr>
      <w:fldChar w:fldCharType="end"/>
    </w:r>
    <w:r>
      <w:t xml:space="preserve"> of </w:t>
    </w:r>
    <w:r>
      <w:fldChar w:fldCharType="begin"/>
    </w:r>
    <w:r>
      <w:instrText>NUMPAGES</w:instrText>
    </w:r>
    <w:r>
      <w:fldChar w:fldCharType="separate"/>
    </w:r>
    <w:r w:rsidR="005F501A">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4A43D78"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F97F1A">
      <w:rPr>
        <w:bCs/>
        <w:i/>
        <w:noProof/>
        <w:snapToGrid w:val="0"/>
        <w:sz w:val="14"/>
      </w:rPr>
      <w:t>12/13/2022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29D30" w14:textId="77777777" w:rsidR="00C10321" w:rsidRDefault="00C10321">
      <w:r>
        <w:separator/>
      </w:r>
    </w:p>
  </w:footnote>
  <w:footnote w:type="continuationSeparator" w:id="0">
    <w:p w14:paraId="6F8AB67D" w14:textId="77777777" w:rsidR="00C10321" w:rsidRDefault="00C10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D9F30" w14:textId="77777777" w:rsidR="001F5AD1" w:rsidRDefault="008B5D40">
    <w:pPr>
      <w:pStyle w:val="Header"/>
      <w:rPr>
        <w:sz w:val="32"/>
      </w:rPr>
    </w:pPr>
    <w:r>
      <w:rPr>
        <w:noProof/>
        <w:lang w:val="en-IN" w:eastAsia="en-IN"/>
      </w:rPr>
      <w:drawing>
        <wp:inline distT="0" distB="0" distL="0" distR="0" wp14:anchorId="3D9122EC" wp14:editId="03F59014">
          <wp:extent cx="1524000" cy="388620"/>
          <wp:effectExtent l="0" t="0" r="0" b="0"/>
          <wp:docPr id="5"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2C1FF1"/>
    <w:multiLevelType w:val="hybridMultilevel"/>
    <w:tmpl w:val="4C220CEE"/>
    <w:lvl w:ilvl="0" w:tplc="4CD60994">
      <w:numFmt w:val="bullet"/>
      <w:lvlText w:val=""/>
      <w:lvlJc w:val="left"/>
      <w:pPr>
        <w:ind w:left="821" w:hanging="361"/>
      </w:pPr>
      <w:rPr>
        <w:rFonts w:ascii="Symbol" w:eastAsia="Symbol" w:hAnsi="Symbol" w:cs="Symbol" w:hint="default"/>
        <w:w w:val="100"/>
        <w:sz w:val="32"/>
        <w:szCs w:val="32"/>
        <w:lang w:val="en-US" w:eastAsia="en-US" w:bidi="ar-SA"/>
      </w:rPr>
    </w:lvl>
    <w:lvl w:ilvl="1" w:tplc="F1FC0AD6">
      <w:numFmt w:val="bullet"/>
      <w:lvlText w:val="•"/>
      <w:lvlJc w:val="left"/>
      <w:pPr>
        <w:ind w:left="1684" w:hanging="361"/>
      </w:pPr>
      <w:rPr>
        <w:rFonts w:hint="default"/>
        <w:lang w:val="en-US" w:eastAsia="en-US" w:bidi="ar-SA"/>
      </w:rPr>
    </w:lvl>
    <w:lvl w:ilvl="2" w:tplc="225811B2">
      <w:numFmt w:val="bullet"/>
      <w:lvlText w:val="•"/>
      <w:lvlJc w:val="left"/>
      <w:pPr>
        <w:ind w:left="2548" w:hanging="361"/>
      </w:pPr>
      <w:rPr>
        <w:rFonts w:hint="default"/>
        <w:lang w:val="en-US" w:eastAsia="en-US" w:bidi="ar-SA"/>
      </w:rPr>
    </w:lvl>
    <w:lvl w:ilvl="3" w:tplc="3FFAEC4C">
      <w:numFmt w:val="bullet"/>
      <w:lvlText w:val="•"/>
      <w:lvlJc w:val="left"/>
      <w:pPr>
        <w:ind w:left="3413" w:hanging="361"/>
      </w:pPr>
      <w:rPr>
        <w:rFonts w:hint="default"/>
        <w:lang w:val="en-US" w:eastAsia="en-US" w:bidi="ar-SA"/>
      </w:rPr>
    </w:lvl>
    <w:lvl w:ilvl="4" w:tplc="C276DB74">
      <w:numFmt w:val="bullet"/>
      <w:lvlText w:val="•"/>
      <w:lvlJc w:val="left"/>
      <w:pPr>
        <w:ind w:left="4277" w:hanging="361"/>
      </w:pPr>
      <w:rPr>
        <w:rFonts w:hint="default"/>
        <w:lang w:val="en-US" w:eastAsia="en-US" w:bidi="ar-SA"/>
      </w:rPr>
    </w:lvl>
    <w:lvl w:ilvl="5" w:tplc="AA446E4E">
      <w:numFmt w:val="bullet"/>
      <w:lvlText w:val="•"/>
      <w:lvlJc w:val="left"/>
      <w:pPr>
        <w:ind w:left="5142" w:hanging="361"/>
      </w:pPr>
      <w:rPr>
        <w:rFonts w:hint="default"/>
        <w:lang w:val="en-US" w:eastAsia="en-US" w:bidi="ar-SA"/>
      </w:rPr>
    </w:lvl>
    <w:lvl w:ilvl="6" w:tplc="3CDC45EE">
      <w:numFmt w:val="bullet"/>
      <w:lvlText w:val="•"/>
      <w:lvlJc w:val="left"/>
      <w:pPr>
        <w:ind w:left="6006" w:hanging="361"/>
      </w:pPr>
      <w:rPr>
        <w:rFonts w:hint="default"/>
        <w:lang w:val="en-US" w:eastAsia="en-US" w:bidi="ar-SA"/>
      </w:rPr>
    </w:lvl>
    <w:lvl w:ilvl="7" w:tplc="0848EE7C">
      <w:numFmt w:val="bullet"/>
      <w:lvlText w:val="•"/>
      <w:lvlJc w:val="left"/>
      <w:pPr>
        <w:ind w:left="6870" w:hanging="361"/>
      </w:pPr>
      <w:rPr>
        <w:rFonts w:hint="default"/>
        <w:lang w:val="en-US" w:eastAsia="en-US" w:bidi="ar-SA"/>
      </w:rPr>
    </w:lvl>
    <w:lvl w:ilvl="8" w:tplc="BFFA8DD8">
      <w:numFmt w:val="bullet"/>
      <w:lvlText w:val="•"/>
      <w:lvlJc w:val="left"/>
      <w:pPr>
        <w:ind w:left="7735" w:hanging="361"/>
      </w:pPr>
      <w:rPr>
        <w:rFonts w:hint="default"/>
        <w:lang w:val="en-US" w:eastAsia="en-US" w:bidi="ar-SA"/>
      </w:rPr>
    </w:lvl>
  </w:abstractNum>
  <w:abstractNum w:abstractNumId="6">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92048C3"/>
    <w:multiLevelType w:val="hybridMultilevel"/>
    <w:tmpl w:val="3C107B5C"/>
    <w:lvl w:ilvl="0" w:tplc="FFFFFFFF">
      <w:start w:val="1"/>
      <w:numFmt w:val="bullet"/>
      <w:lvlText w:val=""/>
      <w:lvlJc w:val="left"/>
      <w:pPr>
        <w:ind w:left="234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1BBA0D6A">
      <w:start w:val="1"/>
      <w:numFmt w:val="bullet"/>
      <w:lvlText w:val=""/>
      <w:lvlJc w:val="left"/>
      <w:pPr>
        <w:ind w:left="16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134F68D7"/>
    <w:multiLevelType w:val="hybridMultilevel"/>
    <w:tmpl w:val="2762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244DD"/>
    <w:multiLevelType w:val="hybridMultilevel"/>
    <w:tmpl w:val="A7620A4A"/>
    <w:lvl w:ilvl="0" w:tplc="FFFFFFFF">
      <w:start w:val="1"/>
      <w:numFmt w:val="bullet"/>
      <w:lvlText w:val=""/>
      <w:lvlJc w:val="left"/>
      <w:pPr>
        <w:ind w:left="144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1">
      <w:start w:val="1"/>
      <w:numFmt w:val="bullet"/>
      <w:lvlText w:val=""/>
      <w:lvlJc w:val="left"/>
      <w:pPr>
        <w:ind w:left="126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0">
    <w:nsid w:val="2B7E4583"/>
    <w:multiLevelType w:val="multilevel"/>
    <w:tmpl w:val="0ABC3322"/>
    <w:numStyleLink w:val="Headings"/>
  </w:abstractNum>
  <w:abstractNum w:abstractNumId="11">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C32029E"/>
    <w:multiLevelType w:val="hybridMultilevel"/>
    <w:tmpl w:val="4B50BBF6"/>
    <w:lvl w:ilvl="0" w:tplc="837E127C">
      <w:start w:val="1"/>
      <w:numFmt w:val="bullet"/>
      <w:lvlText w:val="●"/>
      <w:lvlJc w:val="left"/>
      <w:pPr>
        <w:ind w:left="18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66AD754">
      <w:start w:val="1"/>
      <w:numFmt w:val="bullet"/>
      <w:lvlText w:val="o"/>
      <w:lvlJc w:val="left"/>
      <w:pPr>
        <w:ind w:left="25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C84C5EE">
      <w:start w:val="1"/>
      <w:numFmt w:val="bullet"/>
      <w:lvlText w:val="▪"/>
      <w:lvlJc w:val="left"/>
      <w:pPr>
        <w:ind w:left="32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2F808A2">
      <w:start w:val="1"/>
      <w:numFmt w:val="bullet"/>
      <w:lvlText w:val="•"/>
      <w:lvlJc w:val="left"/>
      <w:pPr>
        <w:ind w:left="40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090F8FA">
      <w:start w:val="1"/>
      <w:numFmt w:val="bullet"/>
      <w:lvlText w:val="o"/>
      <w:lvlJc w:val="left"/>
      <w:pPr>
        <w:ind w:left="47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EA3BF4">
      <w:start w:val="1"/>
      <w:numFmt w:val="bullet"/>
      <w:lvlText w:val="▪"/>
      <w:lvlJc w:val="left"/>
      <w:pPr>
        <w:ind w:left="54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84A288">
      <w:start w:val="1"/>
      <w:numFmt w:val="bullet"/>
      <w:lvlText w:val="•"/>
      <w:lvlJc w:val="left"/>
      <w:pPr>
        <w:ind w:left="61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30EA66">
      <w:start w:val="1"/>
      <w:numFmt w:val="bullet"/>
      <w:lvlText w:val="o"/>
      <w:lvlJc w:val="left"/>
      <w:pPr>
        <w:ind w:left="68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741F5C">
      <w:start w:val="1"/>
      <w:numFmt w:val="bullet"/>
      <w:lvlText w:val="▪"/>
      <w:lvlJc w:val="left"/>
      <w:pPr>
        <w:ind w:left="76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2BD05D4"/>
    <w:multiLevelType w:val="hybridMultilevel"/>
    <w:tmpl w:val="3552F938"/>
    <w:lvl w:ilvl="0" w:tplc="40090011">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B934D6"/>
    <w:multiLevelType w:val="hybridMultilevel"/>
    <w:tmpl w:val="FE5CC54C"/>
    <w:lvl w:ilvl="0" w:tplc="1BBA0D6A">
      <w:start w:val="1"/>
      <w:numFmt w:val="bullet"/>
      <w:lvlText w:val=""/>
      <w:lvlJc w:val="left"/>
      <w:pPr>
        <w:ind w:left="16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88E0C8A"/>
    <w:multiLevelType w:val="multilevel"/>
    <w:tmpl w:val="791E114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853"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11"/>
  </w:num>
  <w:num w:numId="2">
    <w:abstractNumId w:val="6"/>
  </w:num>
  <w:num w:numId="3">
    <w:abstractNumId w:val="10"/>
  </w:num>
  <w:num w:numId="4">
    <w:abstractNumId w:val="16"/>
    <w:lvlOverride w:ilvl="1">
      <w:lvl w:ilvl="1">
        <w:start w:val="1"/>
        <w:numFmt w:val="decimal"/>
        <w:pStyle w:val="Heading2"/>
        <w:suff w:val="space"/>
        <w:lvlText w:val="%1.%2."/>
        <w:lvlJc w:val="left"/>
        <w:pPr>
          <w:ind w:left="853" w:hanging="43"/>
        </w:pPr>
        <w:rPr>
          <w:rFonts w:ascii="Arial" w:hAnsi="Arial" w:hint="default"/>
          <w:sz w:val="24"/>
        </w:rPr>
      </w:lvl>
    </w:lvlOverride>
  </w:num>
  <w:num w:numId="5">
    <w:abstractNumId w:val="12"/>
  </w:num>
  <w:num w:numId="6">
    <w:abstractNumId w:val="14"/>
  </w:num>
  <w:num w:numId="7">
    <w:abstractNumId w:val="7"/>
  </w:num>
  <w:num w:numId="8">
    <w:abstractNumId w:val="9"/>
  </w:num>
  <w:num w:numId="9">
    <w:abstractNumId w:val="8"/>
  </w:num>
  <w:num w:numId="10">
    <w:abstractNumId w:val="13"/>
  </w:num>
  <w:num w:numId="11">
    <w:abstractNumId w:val="5"/>
  </w:num>
  <w:num w:numId="12">
    <w:abstractNumId w:val="16"/>
  </w:num>
  <w:num w:numId="1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57"/>
    <w:rsid w:val="00023064"/>
    <w:rsid w:val="000238E3"/>
    <w:rsid w:val="000324B3"/>
    <w:rsid w:val="00032C69"/>
    <w:rsid w:val="00050714"/>
    <w:rsid w:val="00065178"/>
    <w:rsid w:val="000A3F25"/>
    <w:rsid w:val="000C58FF"/>
    <w:rsid w:val="000C67BE"/>
    <w:rsid w:val="000C74B2"/>
    <w:rsid w:val="000F24F4"/>
    <w:rsid w:val="000F3957"/>
    <w:rsid w:val="001267B1"/>
    <w:rsid w:val="001316B6"/>
    <w:rsid w:val="00134707"/>
    <w:rsid w:val="00140A70"/>
    <w:rsid w:val="001606A2"/>
    <w:rsid w:val="00161949"/>
    <w:rsid w:val="001677D9"/>
    <w:rsid w:val="00190A45"/>
    <w:rsid w:val="00193769"/>
    <w:rsid w:val="0019538E"/>
    <w:rsid w:val="00196E7D"/>
    <w:rsid w:val="001D25BF"/>
    <w:rsid w:val="001E2AC5"/>
    <w:rsid w:val="001E2DA0"/>
    <w:rsid w:val="001F5AD1"/>
    <w:rsid w:val="002039EE"/>
    <w:rsid w:val="00231E2A"/>
    <w:rsid w:val="00232BCC"/>
    <w:rsid w:val="00255A36"/>
    <w:rsid w:val="002611CA"/>
    <w:rsid w:val="0026159B"/>
    <w:rsid w:val="00272E71"/>
    <w:rsid w:val="002906CD"/>
    <w:rsid w:val="002B5A72"/>
    <w:rsid w:val="002C3590"/>
    <w:rsid w:val="002D1D3E"/>
    <w:rsid w:val="002D3470"/>
    <w:rsid w:val="002E66F4"/>
    <w:rsid w:val="002F3F16"/>
    <w:rsid w:val="00312430"/>
    <w:rsid w:val="00333A76"/>
    <w:rsid w:val="0033685F"/>
    <w:rsid w:val="00363E75"/>
    <w:rsid w:val="003751D9"/>
    <w:rsid w:val="00375949"/>
    <w:rsid w:val="003A26AB"/>
    <w:rsid w:val="003B78AC"/>
    <w:rsid w:val="003F47E5"/>
    <w:rsid w:val="00407DB5"/>
    <w:rsid w:val="00421C62"/>
    <w:rsid w:val="004327CC"/>
    <w:rsid w:val="00437BDB"/>
    <w:rsid w:val="0045480B"/>
    <w:rsid w:val="00456D34"/>
    <w:rsid w:val="004571E7"/>
    <w:rsid w:val="0046575E"/>
    <w:rsid w:val="00477D35"/>
    <w:rsid w:val="00496A5F"/>
    <w:rsid w:val="004A199F"/>
    <w:rsid w:val="004A27EA"/>
    <w:rsid w:val="004B7DE6"/>
    <w:rsid w:val="004F2AC9"/>
    <w:rsid w:val="004F467C"/>
    <w:rsid w:val="005062FD"/>
    <w:rsid w:val="0052055C"/>
    <w:rsid w:val="00524D31"/>
    <w:rsid w:val="0055210C"/>
    <w:rsid w:val="00566298"/>
    <w:rsid w:val="0058294B"/>
    <w:rsid w:val="00595349"/>
    <w:rsid w:val="005A755F"/>
    <w:rsid w:val="005B39C4"/>
    <w:rsid w:val="005B62C5"/>
    <w:rsid w:val="005B7DCE"/>
    <w:rsid w:val="005D132E"/>
    <w:rsid w:val="005D2662"/>
    <w:rsid w:val="005D684C"/>
    <w:rsid w:val="005D7E81"/>
    <w:rsid w:val="005E36F7"/>
    <w:rsid w:val="005E7584"/>
    <w:rsid w:val="005F501A"/>
    <w:rsid w:val="00632C3B"/>
    <w:rsid w:val="00653A0C"/>
    <w:rsid w:val="00664363"/>
    <w:rsid w:val="00694D79"/>
    <w:rsid w:val="006A5DBA"/>
    <w:rsid w:val="006B1DE1"/>
    <w:rsid w:val="006B33B2"/>
    <w:rsid w:val="006B3C2A"/>
    <w:rsid w:val="006C0978"/>
    <w:rsid w:val="006C7879"/>
    <w:rsid w:val="006E044A"/>
    <w:rsid w:val="00703162"/>
    <w:rsid w:val="00707203"/>
    <w:rsid w:val="00725C12"/>
    <w:rsid w:val="00736F04"/>
    <w:rsid w:val="00755E9F"/>
    <w:rsid w:val="007B42B5"/>
    <w:rsid w:val="007B5F82"/>
    <w:rsid w:val="007D4C5D"/>
    <w:rsid w:val="007E0CDC"/>
    <w:rsid w:val="00816329"/>
    <w:rsid w:val="00827CB8"/>
    <w:rsid w:val="00851F85"/>
    <w:rsid w:val="00865897"/>
    <w:rsid w:val="00871083"/>
    <w:rsid w:val="00873023"/>
    <w:rsid w:val="00890EBD"/>
    <w:rsid w:val="008A2428"/>
    <w:rsid w:val="008B5D40"/>
    <w:rsid w:val="008D2480"/>
    <w:rsid w:val="009009C1"/>
    <w:rsid w:val="00912B13"/>
    <w:rsid w:val="009224AC"/>
    <w:rsid w:val="009356BA"/>
    <w:rsid w:val="00953977"/>
    <w:rsid w:val="009561DA"/>
    <w:rsid w:val="009B0A63"/>
    <w:rsid w:val="009B4C5A"/>
    <w:rsid w:val="009D4FE0"/>
    <w:rsid w:val="009E0973"/>
    <w:rsid w:val="009E4172"/>
    <w:rsid w:val="009E53F2"/>
    <w:rsid w:val="009F0B60"/>
    <w:rsid w:val="009F17B5"/>
    <w:rsid w:val="00A20F89"/>
    <w:rsid w:val="00A45379"/>
    <w:rsid w:val="00A610A4"/>
    <w:rsid w:val="00AA4823"/>
    <w:rsid w:val="00AA5A0B"/>
    <w:rsid w:val="00AB7843"/>
    <w:rsid w:val="00AC0D57"/>
    <w:rsid w:val="00AD0765"/>
    <w:rsid w:val="00AD437A"/>
    <w:rsid w:val="00AD5DC7"/>
    <w:rsid w:val="00AE5C5C"/>
    <w:rsid w:val="00AE6DDE"/>
    <w:rsid w:val="00AF795D"/>
    <w:rsid w:val="00B06D05"/>
    <w:rsid w:val="00B1405F"/>
    <w:rsid w:val="00B23944"/>
    <w:rsid w:val="00B25D84"/>
    <w:rsid w:val="00B30B8A"/>
    <w:rsid w:val="00B3576D"/>
    <w:rsid w:val="00B40796"/>
    <w:rsid w:val="00B42E45"/>
    <w:rsid w:val="00B44B2B"/>
    <w:rsid w:val="00B563A7"/>
    <w:rsid w:val="00B849A8"/>
    <w:rsid w:val="00B85653"/>
    <w:rsid w:val="00BA5496"/>
    <w:rsid w:val="00BB1ADA"/>
    <w:rsid w:val="00BB6EB1"/>
    <w:rsid w:val="00BC43AA"/>
    <w:rsid w:val="00BE57D7"/>
    <w:rsid w:val="00C01701"/>
    <w:rsid w:val="00C10321"/>
    <w:rsid w:val="00C118F7"/>
    <w:rsid w:val="00C2035B"/>
    <w:rsid w:val="00C26389"/>
    <w:rsid w:val="00C26C21"/>
    <w:rsid w:val="00C3396D"/>
    <w:rsid w:val="00C37E4C"/>
    <w:rsid w:val="00C46133"/>
    <w:rsid w:val="00C57D33"/>
    <w:rsid w:val="00C61A51"/>
    <w:rsid w:val="00CA25F2"/>
    <w:rsid w:val="00CC5448"/>
    <w:rsid w:val="00CE5AD2"/>
    <w:rsid w:val="00CF4F00"/>
    <w:rsid w:val="00D00827"/>
    <w:rsid w:val="00D10D5F"/>
    <w:rsid w:val="00D22E79"/>
    <w:rsid w:val="00D67B7B"/>
    <w:rsid w:val="00DA08F8"/>
    <w:rsid w:val="00DA6E32"/>
    <w:rsid w:val="00DE590E"/>
    <w:rsid w:val="00DF37FB"/>
    <w:rsid w:val="00E00C53"/>
    <w:rsid w:val="00E120EC"/>
    <w:rsid w:val="00E1225E"/>
    <w:rsid w:val="00E22A2B"/>
    <w:rsid w:val="00E255C8"/>
    <w:rsid w:val="00E35C14"/>
    <w:rsid w:val="00E431BD"/>
    <w:rsid w:val="00E51459"/>
    <w:rsid w:val="00E57355"/>
    <w:rsid w:val="00E655BF"/>
    <w:rsid w:val="00EC2EE4"/>
    <w:rsid w:val="00EC6F78"/>
    <w:rsid w:val="00ED14C1"/>
    <w:rsid w:val="00ED2482"/>
    <w:rsid w:val="00ED6EDC"/>
    <w:rsid w:val="00EE3551"/>
    <w:rsid w:val="00EF4B9D"/>
    <w:rsid w:val="00F10138"/>
    <w:rsid w:val="00F103DC"/>
    <w:rsid w:val="00F13B00"/>
    <w:rsid w:val="00F169B4"/>
    <w:rsid w:val="00F2217B"/>
    <w:rsid w:val="00F23725"/>
    <w:rsid w:val="00F304DA"/>
    <w:rsid w:val="00F34E05"/>
    <w:rsid w:val="00F44759"/>
    <w:rsid w:val="00F46DA6"/>
    <w:rsid w:val="00F60A20"/>
    <w:rsid w:val="00F65EB4"/>
    <w:rsid w:val="00F6799C"/>
    <w:rsid w:val="00F7103C"/>
    <w:rsid w:val="00F73B5D"/>
    <w:rsid w:val="00F748A1"/>
    <w:rsid w:val="00F81340"/>
    <w:rsid w:val="00F96124"/>
    <w:rsid w:val="00F97C8F"/>
    <w:rsid w:val="00F97F1A"/>
    <w:rsid w:val="00FA7083"/>
    <w:rsid w:val="00FB59AC"/>
    <w:rsid w:val="00FD12E4"/>
    <w:rsid w:val="00FE3ABB"/>
    <w:rsid w:val="00FE5701"/>
    <w:rsid w:val="00FE6009"/>
    <w:rsid w:val="00FE743B"/>
    <w:rsid w:val="0B8B3EAF"/>
    <w:rsid w:val="14584F4D"/>
    <w:rsid w:val="17329AFC"/>
    <w:rsid w:val="1CB04FF1"/>
    <w:rsid w:val="2622DF55"/>
    <w:rsid w:val="2B44878F"/>
    <w:rsid w:val="3F44BA58"/>
    <w:rsid w:val="41C9B0B9"/>
    <w:rsid w:val="434F10BF"/>
    <w:rsid w:val="435D003D"/>
    <w:rsid w:val="43880B33"/>
    <w:rsid w:val="43C58274"/>
    <w:rsid w:val="55AC026E"/>
    <w:rsid w:val="562E437A"/>
    <w:rsid w:val="570AE286"/>
    <w:rsid w:val="61CE4D1B"/>
    <w:rsid w:val="6E8485E1"/>
    <w:rsid w:val="70F35281"/>
    <w:rsid w:val="79D75881"/>
    <w:rsid w:val="7A07F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numId w:val="4"/>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524D31"/>
    <w:pPr>
      <w:keepNext/>
      <w:spacing w:before="240" w:after="60"/>
      <w:outlineLvl w:val="2"/>
    </w:pPr>
    <w:rPr>
      <w:rFonts w:ascii="Arial" w:hAnsi="Arial" w:cs="Arial"/>
      <w:b/>
      <w:bCs/>
      <w:sz w:val="24"/>
      <w:szCs w:val="24"/>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E00C53"/>
    <w:pPr>
      <w:keepNext/>
      <w:keepLines/>
      <w:spacing w:before="40" w:line="243" w:lineRule="auto"/>
      <w:ind w:left="-5" w:right="-15" w:hanging="10"/>
      <w:jc w:val="both"/>
      <w:outlineLvl w:val="4"/>
    </w:pPr>
    <w:rPr>
      <w:rFonts w:asciiTheme="majorHAnsi" w:eastAsiaTheme="majorEastAsia" w:hAnsiTheme="majorHAnsi" w:cstheme="majorBidi"/>
      <w:color w:val="365F91" w:themeColor="accent1" w:themeShade="BF"/>
      <w:sz w:val="24"/>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24D31"/>
    <w:pPr>
      <w:tabs>
        <w:tab w:val="right" w:leader="dot" w:pos="8630"/>
      </w:tabs>
      <w:spacing w:before="120" w:after="120"/>
    </w:pPr>
    <w:rPr>
      <w:sz w:val="28"/>
      <w:szCs w:val="28"/>
    </w:rPr>
  </w:style>
  <w:style w:type="paragraph" w:styleId="TOC2">
    <w:name w:val="toc 2"/>
    <w:basedOn w:val="Normal"/>
    <w:next w:val="Normal"/>
    <w:autoRedefine/>
    <w:uiPriority w:val="39"/>
    <w:qFormat/>
    <w:rsid w:val="00F97C8F"/>
    <w:pPr>
      <w:tabs>
        <w:tab w:val="right" w:leader="dot" w:pos="8630"/>
      </w:tabs>
    </w:pPr>
    <w:rPr>
      <w:rFonts w:ascii="Arial" w:hAnsi="Arial" w:cs="Arial"/>
      <w:b/>
      <w:bCs/>
      <w:smallCaps/>
      <w:sz w:val="24"/>
      <w:szCs w:val="24"/>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12"/>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1"/>
    <w:qFormat/>
    <w:rsid w:val="00FE6009"/>
    <w:pPr>
      <w:ind w:left="720"/>
      <w:contextualSpacing/>
    </w:pPr>
  </w:style>
  <w:style w:type="paragraph" w:customStyle="1" w:styleId="Standard">
    <w:name w:val="Standard"/>
    <w:rsid w:val="00DE590E"/>
    <w:pPr>
      <w:suppressAutoHyphens/>
      <w:autoSpaceDN w:val="0"/>
    </w:pPr>
    <w:rPr>
      <w:rFonts w:ascii="Liberation Serif" w:eastAsia="Noto Serif CJK SC" w:hAnsi="Liberation Serif" w:cs="Lohit Devanagari"/>
      <w:kern w:val="3"/>
      <w:sz w:val="24"/>
      <w:szCs w:val="24"/>
      <w:lang w:val="en-IN" w:eastAsia="zh-CN" w:bidi="hi-IN"/>
    </w:rPr>
  </w:style>
  <w:style w:type="character" w:customStyle="1" w:styleId="Heading5Char">
    <w:name w:val="Heading 5 Char"/>
    <w:basedOn w:val="DefaultParagraphFont"/>
    <w:link w:val="Heading5"/>
    <w:uiPriority w:val="9"/>
    <w:rsid w:val="00E00C53"/>
    <w:rPr>
      <w:rFonts w:asciiTheme="majorHAnsi" w:eastAsiaTheme="majorEastAsia" w:hAnsiTheme="majorHAnsi" w:cstheme="majorBidi"/>
      <w:color w:val="365F91" w:themeColor="accent1" w:themeShade="BF"/>
      <w:sz w:val="24"/>
      <w:szCs w:val="22"/>
      <w:lang w:val="en-IN" w:eastAsia="en-IN"/>
    </w:rPr>
  </w:style>
  <w:style w:type="paragraph" w:styleId="NormalWeb">
    <w:name w:val="Normal (Web)"/>
    <w:basedOn w:val="Normal"/>
    <w:uiPriority w:val="99"/>
    <w:unhideWhenUsed/>
    <w:rsid w:val="002611CA"/>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2611CA"/>
    <w:rPr>
      <w:color w:val="605E5C"/>
      <w:shd w:val="clear" w:color="auto" w:fill="E1DFDD"/>
    </w:rPr>
  </w:style>
  <w:style w:type="paragraph" w:customStyle="1" w:styleId="Textbody">
    <w:name w:val="Text body"/>
    <w:basedOn w:val="Normal"/>
    <w:rsid w:val="00DF37FB"/>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styleId="SubtleEmphasis">
    <w:name w:val="Subtle Emphasis"/>
    <w:basedOn w:val="DefaultParagraphFont"/>
    <w:uiPriority w:val="19"/>
    <w:qFormat/>
    <w:rsid w:val="003A26AB"/>
    <w:rPr>
      <w:i/>
      <w:iCs/>
      <w:color w:val="404040" w:themeColor="text1" w:themeTint="BF"/>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1E2DA0"/>
    <w:pPr>
      <w:widowControl w:val="0"/>
      <w:autoSpaceDE w:val="0"/>
      <w:autoSpaceDN w:val="0"/>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numId w:val="4"/>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524D31"/>
    <w:pPr>
      <w:keepNext/>
      <w:spacing w:before="240" w:after="60"/>
      <w:outlineLvl w:val="2"/>
    </w:pPr>
    <w:rPr>
      <w:rFonts w:ascii="Arial" w:hAnsi="Arial" w:cs="Arial"/>
      <w:b/>
      <w:bCs/>
      <w:sz w:val="24"/>
      <w:szCs w:val="24"/>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E00C53"/>
    <w:pPr>
      <w:keepNext/>
      <w:keepLines/>
      <w:spacing w:before="40" w:line="243" w:lineRule="auto"/>
      <w:ind w:left="-5" w:right="-15" w:hanging="10"/>
      <w:jc w:val="both"/>
      <w:outlineLvl w:val="4"/>
    </w:pPr>
    <w:rPr>
      <w:rFonts w:asciiTheme="majorHAnsi" w:eastAsiaTheme="majorEastAsia" w:hAnsiTheme="majorHAnsi" w:cstheme="majorBidi"/>
      <w:color w:val="365F91" w:themeColor="accent1" w:themeShade="BF"/>
      <w:sz w:val="24"/>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24D31"/>
    <w:pPr>
      <w:tabs>
        <w:tab w:val="right" w:leader="dot" w:pos="8630"/>
      </w:tabs>
      <w:spacing w:before="120" w:after="120"/>
    </w:pPr>
    <w:rPr>
      <w:sz w:val="28"/>
      <w:szCs w:val="28"/>
    </w:rPr>
  </w:style>
  <w:style w:type="paragraph" w:styleId="TOC2">
    <w:name w:val="toc 2"/>
    <w:basedOn w:val="Normal"/>
    <w:next w:val="Normal"/>
    <w:autoRedefine/>
    <w:uiPriority w:val="39"/>
    <w:qFormat/>
    <w:rsid w:val="00F97C8F"/>
    <w:pPr>
      <w:tabs>
        <w:tab w:val="right" w:leader="dot" w:pos="8630"/>
      </w:tabs>
    </w:pPr>
    <w:rPr>
      <w:rFonts w:ascii="Arial" w:hAnsi="Arial" w:cs="Arial"/>
      <w:b/>
      <w:bCs/>
      <w:smallCaps/>
      <w:sz w:val="24"/>
      <w:szCs w:val="24"/>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12"/>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1"/>
    <w:qFormat/>
    <w:rsid w:val="00FE6009"/>
    <w:pPr>
      <w:ind w:left="720"/>
      <w:contextualSpacing/>
    </w:pPr>
  </w:style>
  <w:style w:type="paragraph" w:customStyle="1" w:styleId="Standard">
    <w:name w:val="Standard"/>
    <w:rsid w:val="00DE590E"/>
    <w:pPr>
      <w:suppressAutoHyphens/>
      <w:autoSpaceDN w:val="0"/>
    </w:pPr>
    <w:rPr>
      <w:rFonts w:ascii="Liberation Serif" w:eastAsia="Noto Serif CJK SC" w:hAnsi="Liberation Serif" w:cs="Lohit Devanagari"/>
      <w:kern w:val="3"/>
      <w:sz w:val="24"/>
      <w:szCs w:val="24"/>
      <w:lang w:val="en-IN" w:eastAsia="zh-CN" w:bidi="hi-IN"/>
    </w:rPr>
  </w:style>
  <w:style w:type="character" w:customStyle="1" w:styleId="Heading5Char">
    <w:name w:val="Heading 5 Char"/>
    <w:basedOn w:val="DefaultParagraphFont"/>
    <w:link w:val="Heading5"/>
    <w:uiPriority w:val="9"/>
    <w:rsid w:val="00E00C53"/>
    <w:rPr>
      <w:rFonts w:asciiTheme="majorHAnsi" w:eastAsiaTheme="majorEastAsia" w:hAnsiTheme="majorHAnsi" w:cstheme="majorBidi"/>
      <w:color w:val="365F91" w:themeColor="accent1" w:themeShade="BF"/>
      <w:sz w:val="24"/>
      <w:szCs w:val="22"/>
      <w:lang w:val="en-IN" w:eastAsia="en-IN"/>
    </w:rPr>
  </w:style>
  <w:style w:type="paragraph" w:styleId="NormalWeb">
    <w:name w:val="Normal (Web)"/>
    <w:basedOn w:val="Normal"/>
    <w:uiPriority w:val="99"/>
    <w:unhideWhenUsed/>
    <w:rsid w:val="002611CA"/>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2611CA"/>
    <w:rPr>
      <w:color w:val="605E5C"/>
      <w:shd w:val="clear" w:color="auto" w:fill="E1DFDD"/>
    </w:rPr>
  </w:style>
  <w:style w:type="paragraph" w:customStyle="1" w:styleId="Textbody">
    <w:name w:val="Text body"/>
    <w:basedOn w:val="Normal"/>
    <w:rsid w:val="00DF37FB"/>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styleId="SubtleEmphasis">
    <w:name w:val="Subtle Emphasis"/>
    <w:basedOn w:val="DefaultParagraphFont"/>
    <w:uiPriority w:val="19"/>
    <w:qFormat/>
    <w:rsid w:val="003A26AB"/>
    <w:rPr>
      <w:i/>
      <w:iCs/>
      <w:color w:val="404040" w:themeColor="text1" w:themeTint="BF"/>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1E2DA0"/>
    <w:pPr>
      <w:widowControl w:val="0"/>
      <w:autoSpaceDE w:val="0"/>
      <w:autoSpaceDN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725">
      <w:bodyDiv w:val="1"/>
      <w:marLeft w:val="0"/>
      <w:marRight w:val="0"/>
      <w:marTop w:val="0"/>
      <w:marBottom w:val="0"/>
      <w:divBdr>
        <w:top w:val="none" w:sz="0" w:space="0" w:color="auto"/>
        <w:left w:val="none" w:sz="0" w:space="0" w:color="auto"/>
        <w:bottom w:val="none" w:sz="0" w:space="0" w:color="auto"/>
        <w:right w:val="none" w:sz="0" w:space="0" w:color="auto"/>
      </w:divBdr>
    </w:div>
    <w:div w:id="98722396">
      <w:bodyDiv w:val="1"/>
      <w:marLeft w:val="0"/>
      <w:marRight w:val="0"/>
      <w:marTop w:val="0"/>
      <w:marBottom w:val="0"/>
      <w:divBdr>
        <w:top w:val="none" w:sz="0" w:space="0" w:color="auto"/>
        <w:left w:val="none" w:sz="0" w:space="0" w:color="auto"/>
        <w:bottom w:val="none" w:sz="0" w:space="0" w:color="auto"/>
        <w:right w:val="none" w:sz="0" w:space="0" w:color="auto"/>
      </w:divBdr>
      <w:divsChild>
        <w:div w:id="120728376">
          <w:marLeft w:val="0"/>
          <w:marRight w:val="0"/>
          <w:marTop w:val="0"/>
          <w:marBottom w:val="0"/>
          <w:divBdr>
            <w:top w:val="none" w:sz="0" w:space="0" w:color="auto"/>
            <w:left w:val="none" w:sz="0" w:space="0" w:color="auto"/>
            <w:bottom w:val="none" w:sz="0" w:space="0" w:color="auto"/>
            <w:right w:val="none" w:sz="0" w:space="0" w:color="auto"/>
          </w:divBdr>
          <w:divsChild>
            <w:div w:id="914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708">
      <w:bodyDiv w:val="1"/>
      <w:marLeft w:val="0"/>
      <w:marRight w:val="0"/>
      <w:marTop w:val="0"/>
      <w:marBottom w:val="0"/>
      <w:divBdr>
        <w:top w:val="none" w:sz="0" w:space="0" w:color="auto"/>
        <w:left w:val="none" w:sz="0" w:space="0" w:color="auto"/>
        <w:bottom w:val="none" w:sz="0" w:space="0" w:color="auto"/>
        <w:right w:val="none" w:sz="0" w:space="0" w:color="auto"/>
      </w:divBdr>
    </w:div>
    <w:div w:id="110905991">
      <w:bodyDiv w:val="1"/>
      <w:marLeft w:val="0"/>
      <w:marRight w:val="0"/>
      <w:marTop w:val="0"/>
      <w:marBottom w:val="0"/>
      <w:divBdr>
        <w:top w:val="none" w:sz="0" w:space="0" w:color="auto"/>
        <w:left w:val="none" w:sz="0" w:space="0" w:color="auto"/>
        <w:bottom w:val="none" w:sz="0" w:space="0" w:color="auto"/>
        <w:right w:val="none" w:sz="0" w:space="0" w:color="auto"/>
      </w:divBdr>
    </w:div>
    <w:div w:id="273294236">
      <w:bodyDiv w:val="1"/>
      <w:marLeft w:val="0"/>
      <w:marRight w:val="0"/>
      <w:marTop w:val="0"/>
      <w:marBottom w:val="0"/>
      <w:divBdr>
        <w:top w:val="none" w:sz="0" w:space="0" w:color="auto"/>
        <w:left w:val="none" w:sz="0" w:space="0" w:color="auto"/>
        <w:bottom w:val="none" w:sz="0" w:space="0" w:color="auto"/>
        <w:right w:val="none" w:sz="0" w:space="0" w:color="auto"/>
      </w:divBdr>
      <w:divsChild>
        <w:div w:id="85274841">
          <w:marLeft w:val="0"/>
          <w:marRight w:val="0"/>
          <w:marTop w:val="0"/>
          <w:marBottom w:val="0"/>
          <w:divBdr>
            <w:top w:val="none" w:sz="0" w:space="0" w:color="auto"/>
            <w:left w:val="none" w:sz="0" w:space="0" w:color="auto"/>
            <w:bottom w:val="none" w:sz="0" w:space="0" w:color="auto"/>
            <w:right w:val="none" w:sz="0" w:space="0" w:color="auto"/>
          </w:divBdr>
          <w:divsChild>
            <w:div w:id="15796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163">
      <w:bodyDiv w:val="1"/>
      <w:marLeft w:val="0"/>
      <w:marRight w:val="0"/>
      <w:marTop w:val="0"/>
      <w:marBottom w:val="0"/>
      <w:divBdr>
        <w:top w:val="none" w:sz="0" w:space="0" w:color="auto"/>
        <w:left w:val="none" w:sz="0" w:space="0" w:color="auto"/>
        <w:bottom w:val="none" w:sz="0" w:space="0" w:color="auto"/>
        <w:right w:val="none" w:sz="0" w:space="0" w:color="auto"/>
      </w:divBdr>
    </w:div>
    <w:div w:id="394553991">
      <w:bodyDiv w:val="1"/>
      <w:marLeft w:val="0"/>
      <w:marRight w:val="0"/>
      <w:marTop w:val="0"/>
      <w:marBottom w:val="0"/>
      <w:divBdr>
        <w:top w:val="none" w:sz="0" w:space="0" w:color="auto"/>
        <w:left w:val="none" w:sz="0" w:space="0" w:color="auto"/>
        <w:bottom w:val="none" w:sz="0" w:space="0" w:color="auto"/>
        <w:right w:val="none" w:sz="0" w:space="0" w:color="auto"/>
      </w:divBdr>
    </w:div>
    <w:div w:id="478813452">
      <w:bodyDiv w:val="1"/>
      <w:marLeft w:val="0"/>
      <w:marRight w:val="0"/>
      <w:marTop w:val="0"/>
      <w:marBottom w:val="0"/>
      <w:divBdr>
        <w:top w:val="none" w:sz="0" w:space="0" w:color="auto"/>
        <w:left w:val="none" w:sz="0" w:space="0" w:color="auto"/>
        <w:bottom w:val="none" w:sz="0" w:space="0" w:color="auto"/>
        <w:right w:val="none" w:sz="0" w:space="0" w:color="auto"/>
      </w:divBdr>
      <w:divsChild>
        <w:div w:id="886991700">
          <w:marLeft w:val="0"/>
          <w:marRight w:val="0"/>
          <w:marTop w:val="0"/>
          <w:marBottom w:val="0"/>
          <w:divBdr>
            <w:top w:val="none" w:sz="0" w:space="0" w:color="auto"/>
            <w:left w:val="none" w:sz="0" w:space="0" w:color="auto"/>
            <w:bottom w:val="none" w:sz="0" w:space="0" w:color="auto"/>
            <w:right w:val="none" w:sz="0" w:space="0" w:color="auto"/>
          </w:divBdr>
          <w:divsChild>
            <w:div w:id="3230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3709">
      <w:bodyDiv w:val="1"/>
      <w:marLeft w:val="0"/>
      <w:marRight w:val="0"/>
      <w:marTop w:val="0"/>
      <w:marBottom w:val="0"/>
      <w:divBdr>
        <w:top w:val="none" w:sz="0" w:space="0" w:color="auto"/>
        <w:left w:val="none" w:sz="0" w:space="0" w:color="auto"/>
        <w:bottom w:val="none" w:sz="0" w:space="0" w:color="auto"/>
        <w:right w:val="none" w:sz="0" w:space="0" w:color="auto"/>
      </w:divBdr>
      <w:divsChild>
        <w:div w:id="1405646927">
          <w:marLeft w:val="0"/>
          <w:marRight w:val="0"/>
          <w:marTop w:val="0"/>
          <w:marBottom w:val="0"/>
          <w:divBdr>
            <w:top w:val="none" w:sz="0" w:space="0" w:color="auto"/>
            <w:left w:val="none" w:sz="0" w:space="0" w:color="auto"/>
            <w:bottom w:val="none" w:sz="0" w:space="0" w:color="auto"/>
            <w:right w:val="none" w:sz="0" w:space="0" w:color="auto"/>
          </w:divBdr>
          <w:divsChild>
            <w:div w:id="7505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401">
      <w:bodyDiv w:val="1"/>
      <w:marLeft w:val="0"/>
      <w:marRight w:val="0"/>
      <w:marTop w:val="0"/>
      <w:marBottom w:val="0"/>
      <w:divBdr>
        <w:top w:val="none" w:sz="0" w:space="0" w:color="auto"/>
        <w:left w:val="none" w:sz="0" w:space="0" w:color="auto"/>
        <w:bottom w:val="none" w:sz="0" w:space="0" w:color="auto"/>
        <w:right w:val="none" w:sz="0" w:space="0" w:color="auto"/>
      </w:divBdr>
      <w:divsChild>
        <w:div w:id="982542014">
          <w:marLeft w:val="0"/>
          <w:marRight w:val="0"/>
          <w:marTop w:val="0"/>
          <w:marBottom w:val="0"/>
          <w:divBdr>
            <w:top w:val="none" w:sz="0" w:space="0" w:color="auto"/>
            <w:left w:val="none" w:sz="0" w:space="0" w:color="auto"/>
            <w:bottom w:val="none" w:sz="0" w:space="0" w:color="auto"/>
            <w:right w:val="none" w:sz="0" w:space="0" w:color="auto"/>
          </w:divBdr>
          <w:divsChild>
            <w:div w:id="1121345182">
              <w:marLeft w:val="0"/>
              <w:marRight w:val="0"/>
              <w:marTop w:val="0"/>
              <w:marBottom w:val="0"/>
              <w:divBdr>
                <w:top w:val="none" w:sz="0" w:space="0" w:color="auto"/>
                <w:left w:val="none" w:sz="0" w:space="0" w:color="auto"/>
                <w:bottom w:val="none" w:sz="0" w:space="0" w:color="auto"/>
                <w:right w:val="none" w:sz="0" w:space="0" w:color="auto"/>
              </w:divBdr>
            </w:div>
            <w:div w:id="176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681">
      <w:bodyDiv w:val="1"/>
      <w:marLeft w:val="0"/>
      <w:marRight w:val="0"/>
      <w:marTop w:val="0"/>
      <w:marBottom w:val="0"/>
      <w:divBdr>
        <w:top w:val="none" w:sz="0" w:space="0" w:color="auto"/>
        <w:left w:val="none" w:sz="0" w:space="0" w:color="auto"/>
        <w:bottom w:val="none" w:sz="0" w:space="0" w:color="auto"/>
        <w:right w:val="none" w:sz="0" w:space="0" w:color="auto"/>
      </w:divBdr>
    </w:div>
    <w:div w:id="679746916">
      <w:bodyDiv w:val="1"/>
      <w:marLeft w:val="0"/>
      <w:marRight w:val="0"/>
      <w:marTop w:val="0"/>
      <w:marBottom w:val="0"/>
      <w:divBdr>
        <w:top w:val="none" w:sz="0" w:space="0" w:color="auto"/>
        <w:left w:val="none" w:sz="0" w:space="0" w:color="auto"/>
        <w:bottom w:val="none" w:sz="0" w:space="0" w:color="auto"/>
        <w:right w:val="none" w:sz="0" w:space="0" w:color="auto"/>
      </w:divBdr>
      <w:divsChild>
        <w:div w:id="915407129">
          <w:marLeft w:val="0"/>
          <w:marRight w:val="0"/>
          <w:marTop w:val="0"/>
          <w:marBottom w:val="0"/>
          <w:divBdr>
            <w:top w:val="none" w:sz="0" w:space="0" w:color="auto"/>
            <w:left w:val="none" w:sz="0" w:space="0" w:color="auto"/>
            <w:bottom w:val="none" w:sz="0" w:space="0" w:color="auto"/>
            <w:right w:val="none" w:sz="0" w:space="0" w:color="auto"/>
          </w:divBdr>
          <w:divsChild>
            <w:div w:id="361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5545">
      <w:bodyDiv w:val="1"/>
      <w:marLeft w:val="0"/>
      <w:marRight w:val="0"/>
      <w:marTop w:val="0"/>
      <w:marBottom w:val="0"/>
      <w:divBdr>
        <w:top w:val="none" w:sz="0" w:space="0" w:color="auto"/>
        <w:left w:val="none" w:sz="0" w:space="0" w:color="auto"/>
        <w:bottom w:val="none" w:sz="0" w:space="0" w:color="auto"/>
        <w:right w:val="none" w:sz="0" w:space="0" w:color="auto"/>
      </w:divBdr>
      <w:divsChild>
        <w:div w:id="1568300871">
          <w:marLeft w:val="0"/>
          <w:marRight w:val="0"/>
          <w:marTop w:val="0"/>
          <w:marBottom w:val="0"/>
          <w:divBdr>
            <w:top w:val="none" w:sz="0" w:space="0" w:color="auto"/>
            <w:left w:val="none" w:sz="0" w:space="0" w:color="auto"/>
            <w:bottom w:val="none" w:sz="0" w:space="0" w:color="auto"/>
            <w:right w:val="none" w:sz="0" w:space="0" w:color="auto"/>
          </w:divBdr>
          <w:divsChild>
            <w:div w:id="818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8684">
      <w:bodyDiv w:val="1"/>
      <w:marLeft w:val="0"/>
      <w:marRight w:val="0"/>
      <w:marTop w:val="0"/>
      <w:marBottom w:val="0"/>
      <w:divBdr>
        <w:top w:val="none" w:sz="0" w:space="0" w:color="auto"/>
        <w:left w:val="none" w:sz="0" w:space="0" w:color="auto"/>
        <w:bottom w:val="none" w:sz="0" w:space="0" w:color="auto"/>
        <w:right w:val="none" w:sz="0" w:space="0" w:color="auto"/>
      </w:divBdr>
    </w:div>
    <w:div w:id="1209532800">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0642">
      <w:bodyDiv w:val="1"/>
      <w:marLeft w:val="0"/>
      <w:marRight w:val="0"/>
      <w:marTop w:val="0"/>
      <w:marBottom w:val="0"/>
      <w:divBdr>
        <w:top w:val="none" w:sz="0" w:space="0" w:color="auto"/>
        <w:left w:val="none" w:sz="0" w:space="0" w:color="auto"/>
        <w:bottom w:val="none" w:sz="0" w:space="0" w:color="auto"/>
        <w:right w:val="none" w:sz="0" w:space="0" w:color="auto"/>
      </w:divBdr>
    </w:div>
    <w:div w:id="1380205939">
      <w:bodyDiv w:val="1"/>
      <w:marLeft w:val="0"/>
      <w:marRight w:val="0"/>
      <w:marTop w:val="0"/>
      <w:marBottom w:val="0"/>
      <w:divBdr>
        <w:top w:val="none" w:sz="0" w:space="0" w:color="auto"/>
        <w:left w:val="none" w:sz="0" w:space="0" w:color="auto"/>
        <w:bottom w:val="none" w:sz="0" w:space="0" w:color="auto"/>
        <w:right w:val="none" w:sz="0" w:space="0" w:color="auto"/>
      </w:divBdr>
    </w:div>
    <w:div w:id="1716925520">
      <w:bodyDiv w:val="1"/>
      <w:marLeft w:val="0"/>
      <w:marRight w:val="0"/>
      <w:marTop w:val="0"/>
      <w:marBottom w:val="0"/>
      <w:divBdr>
        <w:top w:val="none" w:sz="0" w:space="0" w:color="auto"/>
        <w:left w:val="none" w:sz="0" w:space="0" w:color="auto"/>
        <w:bottom w:val="none" w:sz="0" w:space="0" w:color="auto"/>
        <w:right w:val="none" w:sz="0" w:space="0" w:color="auto"/>
      </w:divBdr>
    </w:div>
    <w:div w:id="1750273732">
      <w:bodyDiv w:val="1"/>
      <w:marLeft w:val="0"/>
      <w:marRight w:val="0"/>
      <w:marTop w:val="0"/>
      <w:marBottom w:val="0"/>
      <w:divBdr>
        <w:top w:val="none" w:sz="0" w:space="0" w:color="auto"/>
        <w:left w:val="none" w:sz="0" w:space="0" w:color="auto"/>
        <w:bottom w:val="none" w:sz="0" w:space="0" w:color="auto"/>
        <w:right w:val="none" w:sz="0" w:space="0" w:color="auto"/>
      </w:divBdr>
    </w:div>
    <w:div w:id="1817650455">
      <w:bodyDiv w:val="1"/>
      <w:marLeft w:val="0"/>
      <w:marRight w:val="0"/>
      <w:marTop w:val="0"/>
      <w:marBottom w:val="0"/>
      <w:divBdr>
        <w:top w:val="none" w:sz="0" w:space="0" w:color="auto"/>
        <w:left w:val="none" w:sz="0" w:space="0" w:color="auto"/>
        <w:bottom w:val="none" w:sz="0" w:space="0" w:color="auto"/>
        <w:right w:val="none" w:sz="0" w:space="0" w:color="auto"/>
      </w:divBdr>
    </w:div>
    <w:div w:id="1962421056">
      <w:bodyDiv w:val="1"/>
      <w:marLeft w:val="0"/>
      <w:marRight w:val="0"/>
      <w:marTop w:val="0"/>
      <w:marBottom w:val="0"/>
      <w:divBdr>
        <w:top w:val="none" w:sz="0" w:space="0" w:color="auto"/>
        <w:left w:val="none" w:sz="0" w:space="0" w:color="auto"/>
        <w:bottom w:val="none" w:sz="0" w:space="0" w:color="auto"/>
        <w:right w:val="none" w:sz="0" w:space="0" w:color="auto"/>
      </w:divBdr>
      <w:divsChild>
        <w:div w:id="275867905">
          <w:marLeft w:val="0"/>
          <w:marRight w:val="0"/>
          <w:marTop w:val="0"/>
          <w:marBottom w:val="0"/>
          <w:divBdr>
            <w:top w:val="none" w:sz="0" w:space="0" w:color="auto"/>
            <w:left w:val="none" w:sz="0" w:space="0" w:color="auto"/>
            <w:bottom w:val="none" w:sz="0" w:space="0" w:color="auto"/>
            <w:right w:val="none" w:sz="0" w:space="0" w:color="auto"/>
          </w:divBdr>
          <w:divsChild>
            <w:div w:id="21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5">
      <w:bodyDiv w:val="1"/>
      <w:marLeft w:val="0"/>
      <w:marRight w:val="0"/>
      <w:marTop w:val="0"/>
      <w:marBottom w:val="0"/>
      <w:divBdr>
        <w:top w:val="none" w:sz="0" w:space="0" w:color="auto"/>
        <w:left w:val="none" w:sz="0" w:space="0" w:color="auto"/>
        <w:bottom w:val="none" w:sz="0" w:space="0" w:color="auto"/>
        <w:right w:val="none" w:sz="0" w:space="0" w:color="auto"/>
      </w:divBdr>
    </w:div>
    <w:div w:id="2069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696dd1370a02e9883600b66c808f836a">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70ef4841e399365cc56a165897d7d7c1"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3.xml><?xml version="1.0" encoding="utf-8"?>
<ds:datastoreItem xmlns:ds="http://schemas.openxmlformats.org/officeDocument/2006/customXml" ds:itemID="{BA4A8FDE-64E0-4B9F-870C-E9563602F44E}"/>
</file>

<file path=customXml/itemProps4.xml><?xml version="1.0" encoding="utf-8"?>
<ds:datastoreItem xmlns:ds="http://schemas.openxmlformats.org/officeDocument/2006/customXml" ds:itemID="{A18AD0DA-CA02-402A-B011-297AA73D2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85</TotalTime>
  <Pages>13</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Expert</cp:lastModifiedBy>
  <cp:revision>11</cp:revision>
  <dcterms:created xsi:type="dcterms:W3CDTF">2022-12-13T05:17:00Z</dcterms:created>
  <dcterms:modified xsi:type="dcterms:W3CDTF">2022-12-13T07:05:00Z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ies>
</file>